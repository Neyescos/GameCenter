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93896" w14:textId="379EA65D" w:rsidR="0054609E" w:rsidRDefault="0054609E" w:rsidP="00111A53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C521DF" wp14:editId="5C6106B0">
                <wp:simplePos x="0" y="0"/>
                <wp:positionH relativeFrom="margin">
                  <wp:align>right</wp:align>
                </wp:positionH>
                <wp:positionV relativeFrom="paragraph">
                  <wp:posOffset>170889</wp:posOffset>
                </wp:positionV>
                <wp:extent cx="6468533" cy="10296525"/>
                <wp:effectExtent l="0" t="0" r="2794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8533" cy="10296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AA645" id="Прямоугольник 1" o:spid="_x0000_s1026" style="position:absolute;margin-left:458.15pt;margin-top:13.45pt;width:509.35pt;height:810.75pt;z-index:251746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</w:p>
    <w:p w14:paraId="37426838" w14:textId="56B34D05" w:rsidR="0054609E" w:rsidRDefault="0054609E" w:rsidP="0054609E">
      <w:pPr>
        <w:jc w:val="center"/>
      </w:pPr>
      <w:bookmarkStart w:id="0" w:name="_Hlk57886055"/>
    </w:p>
    <w:bookmarkEnd w:id="0"/>
    <w:p w14:paraId="09A4FF5E" w14:textId="0A8D7361" w:rsidR="0054609E" w:rsidRPr="00B737AF" w:rsidRDefault="0054609E" w:rsidP="0054609E">
      <w:pPr>
        <w:ind w:hanging="284"/>
        <w:jc w:val="center"/>
      </w:pPr>
      <w:r w:rsidRPr="00B737AF">
        <w:t xml:space="preserve">Частное учреждение образования </w:t>
      </w:r>
    </w:p>
    <w:p w14:paraId="19E57684" w14:textId="776856CB" w:rsidR="0054609E" w:rsidRPr="00B737AF" w:rsidRDefault="0054609E" w:rsidP="0054609E">
      <w:pPr>
        <w:ind w:hanging="284"/>
        <w:jc w:val="center"/>
      </w:pPr>
      <w:r w:rsidRPr="00B737AF">
        <w:t>«Колледж бизнеса и права»</w:t>
      </w:r>
    </w:p>
    <w:p w14:paraId="130076BB" w14:textId="77777777" w:rsidR="0054609E" w:rsidRDefault="0054609E" w:rsidP="0054609E">
      <w:pPr>
        <w:ind w:hanging="284"/>
      </w:pPr>
    </w:p>
    <w:p w14:paraId="13D79012" w14:textId="77777777" w:rsidR="0054609E" w:rsidRDefault="0054609E" w:rsidP="0054609E"/>
    <w:p w14:paraId="4FBEB57D" w14:textId="77777777" w:rsidR="0054609E" w:rsidRDefault="0054609E" w:rsidP="0054609E"/>
    <w:p w14:paraId="62456A07" w14:textId="77777777" w:rsidR="0054609E" w:rsidRDefault="0054609E" w:rsidP="0054609E"/>
    <w:p w14:paraId="1C0184C8" w14:textId="77777777" w:rsidR="0054609E" w:rsidRDefault="0054609E" w:rsidP="0054609E"/>
    <w:p w14:paraId="014FB843" w14:textId="77777777" w:rsidR="0054609E" w:rsidRDefault="0054609E" w:rsidP="0054609E"/>
    <w:p w14:paraId="6A5CA061" w14:textId="77777777" w:rsidR="0054609E" w:rsidRDefault="0054609E" w:rsidP="0054609E"/>
    <w:p w14:paraId="7E81925C" w14:textId="77777777" w:rsidR="0054609E" w:rsidRDefault="0054609E" w:rsidP="0054609E"/>
    <w:p w14:paraId="4BD8D905" w14:textId="77777777" w:rsidR="0054609E" w:rsidRDefault="0054609E" w:rsidP="0054609E"/>
    <w:p w14:paraId="590A698F" w14:textId="77777777" w:rsidR="0054609E" w:rsidRDefault="0054609E" w:rsidP="0054609E"/>
    <w:p w14:paraId="7F807D7E" w14:textId="77777777" w:rsidR="0054609E" w:rsidRDefault="0054609E" w:rsidP="0054609E"/>
    <w:p w14:paraId="7F5B5636" w14:textId="77777777" w:rsidR="0054609E" w:rsidRDefault="0054609E" w:rsidP="0054609E"/>
    <w:p w14:paraId="6E07572A" w14:textId="77777777" w:rsidR="0054609E" w:rsidRDefault="0054609E" w:rsidP="0054609E"/>
    <w:p w14:paraId="2AA7E8B6" w14:textId="77777777" w:rsidR="0054609E" w:rsidRDefault="0054609E" w:rsidP="0054609E"/>
    <w:p w14:paraId="06974ABD" w14:textId="77777777" w:rsidR="0054609E" w:rsidRDefault="0054609E" w:rsidP="0054609E"/>
    <w:p w14:paraId="751AE61C" w14:textId="77777777" w:rsidR="0054609E" w:rsidRDefault="0054609E" w:rsidP="0054609E"/>
    <w:p w14:paraId="23FABBE1" w14:textId="77777777" w:rsidR="0054609E" w:rsidRDefault="0054609E" w:rsidP="0054609E"/>
    <w:p w14:paraId="65067C61" w14:textId="77777777" w:rsidR="0054609E" w:rsidRPr="00D47F6C" w:rsidRDefault="0054609E" w:rsidP="0054609E">
      <w:pPr>
        <w:jc w:val="center"/>
      </w:pPr>
      <w:r>
        <w:rPr>
          <w:lang w:val="en-US"/>
        </w:rPr>
        <w:t>WEB</w:t>
      </w:r>
      <w:r>
        <w:t>-ПРИЛОЖЕНИЕ ИГРОВОГО ЦЕНТРА</w:t>
      </w:r>
    </w:p>
    <w:p w14:paraId="44DE86AE" w14:textId="77777777" w:rsidR="0054609E" w:rsidRPr="001A52A4" w:rsidRDefault="0054609E" w:rsidP="0054609E">
      <w:pPr>
        <w:jc w:val="center"/>
      </w:pPr>
    </w:p>
    <w:p w14:paraId="27E19B34" w14:textId="77777777" w:rsidR="0054609E" w:rsidRPr="00B737AF" w:rsidRDefault="0054609E" w:rsidP="0054609E">
      <w:pPr>
        <w:jc w:val="center"/>
      </w:pPr>
      <w:r w:rsidRPr="00B737AF">
        <w:t>ПОЯСНИТЕЛЬНАЯ ЗАПИСКА</w:t>
      </w:r>
    </w:p>
    <w:p w14:paraId="150BD324" w14:textId="77777777" w:rsidR="0054609E" w:rsidRPr="00B737AF" w:rsidRDefault="0054609E" w:rsidP="0054609E">
      <w:pPr>
        <w:jc w:val="center"/>
      </w:pPr>
      <w:r w:rsidRPr="00B737AF">
        <w:t>к курсовому проекту по дисциплине</w:t>
      </w:r>
    </w:p>
    <w:p w14:paraId="01AFB6DE" w14:textId="77777777" w:rsidR="0054609E" w:rsidRPr="00B737AF" w:rsidRDefault="0054609E" w:rsidP="0054609E">
      <w:pPr>
        <w:jc w:val="center"/>
      </w:pPr>
      <w:r w:rsidRPr="00B737AF">
        <w:t>«</w:t>
      </w:r>
      <w:proofErr w:type="spellStart"/>
      <w:r>
        <w:t>БДиСУБД</w:t>
      </w:r>
      <w:proofErr w:type="spellEnd"/>
      <w:r w:rsidRPr="00B737AF">
        <w:t xml:space="preserve">» </w:t>
      </w:r>
    </w:p>
    <w:p w14:paraId="4D070B42" w14:textId="77777777" w:rsidR="0054609E" w:rsidRDefault="0054609E" w:rsidP="0054609E"/>
    <w:p w14:paraId="2247CE0E" w14:textId="77777777" w:rsidR="0054609E" w:rsidRPr="00B737AF" w:rsidRDefault="0054609E" w:rsidP="0054609E">
      <w:pPr>
        <w:jc w:val="center"/>
      </w:pPr>
      <w:r>
        <w:t>КП Т. 792013</w:t>
      </w:r>
      <w:r w:rsidRPr="00B737AF">
        <w:t>.401</w:t>
      </w:r>
    </w:p>
    <w:p w14:paraId="37B8A8DB" w14:textId="77777777" w:rsidR="0054609E" w:rsidRDefault="0054609E" w:rsidP="0054609E"/>
    <w:p w14:paraId="4232B51F" w14:textId="77777777" w:rsidR="0054609E" w:rsidRDefault="0054609E" w:rsidP="0054609E"/>
    <w:p w14:paraId="2E5B3EC1" w14:textId="77777777" w:rsidR="0054609E" w:rsidRDefault="0054609E" w:rsidP="0054609E"/>
    <w:p w14:paraId="7D833971" w14:textId="77777777" w:rsidR="0054609E" w:rsidRDefault="0054609E" w:rsidP="0054609E"/>
    <w:p w14:paraId="2E3FA142" w14:textId="77777777" w:rsidR="0054609E" w:rsidRDefault="0054609E" w:rsidP="0054609E"/>
    <w:p w14:paraId="5A1A2888" w14:textId="77777777" w:rsidR="0054609E" w:rsidRDefault="0054609E" w:rsidP="0054609E"/>
    <w:p w14:paraId="3891D527" w14:textId="77777777" w:rsidR="0054609E" w:rsidRDefault="0054609E" w:rsidP="0054609E"/>
    <w:p w14:paraId="4DAB1AA6" w14:textId="77777777" w:rsidR="0054609E" w:rsidRDefault="0054609E" w:rsidP="0054609E"/>
    <w:p w14:paraId="382A3835" w14:textId="77777777" w:rsidR="0054609E" w:rsidRDefault="0054609E" w:rsidP="0054609E"/>
    <w:p w14:paraId="46BB244B" w14:textId="77777777" w:rsidR="0054609E" w:rsidRDefault="0054609E" w:rsidP="0054609E"/>
    <w:p w14:paraId="146C1F53" w14:textId="77777777" w:rsidR="0054609E" w:rsidRDefault="0054609E" w:rsidP="0054609E"/>
    <w:p w14:paraId="12FA70F9" w14:textId="77777777" w:rsidR="0054609E" w:rsidRDefault="0054609E" w:rsidP="0054609E"/>
    <w:p w14:paraId="2CCCAE51" w14:textId="0C3C373A" w:rsidR="0054609E" w:rsidRDefault="0054609E" w:rsidP="0054609E">
      <w:r>
        <w:tab/>
      </w:r>
      <w:r w:rsidRPr="00B737AF">
        <w:t>Руководитель проекта</w:t>
      </w:r>
      <w:r w:rsidRPr="00B737AF"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РжеутскаяН.В</w:t>
      </w:r>
      <w:proofErr w:type="spellEnd"/>
      <w:r>
        <w:t>.</w:t>
      </w:r>
      <w:r w:rsidRPr="00B737AF">
        <w:t>)</w:t>
      </w:r>
    </w:p>
    <w:p w14:paraId="43481332" w14:textId="77777777" w:rsidR="0054609E" w:rsidRDefault="0054609E" w:rsidP="0054609E"/>
    <w:p w14:paraId="3F1540BA" w14:textId="77777777" w:rsidR="0054609E" w:rsidRDefault="0054609E" w:rsidP="0054609E"/>
    <w:p w14:paraId="2D60F810" w14:textId="3A982D64" w:rsidR="0054609E" w:rsidRDefault="0054609E" w:rsidP="0054609E">
      <w:r>
        <w:tab/>
      </w:r>
      <w:r w:rsidRPr="00B737AF">
        <w:t>Учащийся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(Рабешко А.В.)</w:t>
      </w:r>
    </w:p>
    <w:p w14:paraId="7C194524" w14:textId="77777777" w:rsidR="0054609E" w:rsidRDefault="0054609E" w:rsidP="0054609E"/>
    <w:p w14:paraId="707E7348" w14:textId="77777777" w:rsidR="0054609E" w:rsidRDefault="0054609E" w:rsidP="0054609E"/>
    <w:p w14:paraId="3E197F14" w14:textId="77777777" w:rsidR="0054609E" w:rsidRDefault="0054609E" w:rsidP="0054609E"/>
    <w:p w14:paraId="732CE7B9" w14:textId="77777777" w:rsidR="0054609E" w:rsidRDefault="0054609E" w:rsidP="0054609E"/>
    <w:p w14:paraId="1CC28CA9" w14:textId="77777777" w:rsidR="0054609E" w:rsidRDefault="0054609E" w:rsidP="0054609E"/>
    <w:p w14:paraId="6E9AEAF6" w14:textId="77777777" w:rsidR="0054609E" w:rsidRDefault="0054609E" w:rsidP="0054609E"/>
    <w:p w14:paraId="4834C8B7" w14:textId="77777777" w:rsidR="0054609E" w:rsidRDefault="0054609E" w:rsidP="0054609E"/>
    <w:p w14:paraId="2C04FD4F" w14:textId="77777777" w:rsidR="0054609E" w:rsidRDefault="0054609E" w:rsidP="0054609E"/>
    <w:p w14:paraId="56767798" w14:textId="77777777" w:rsidR="0054609E" w:rsidRDefault="0054609E" w:rsidP="0054609E"/>
    <w:p w14:paraId="19D6EF64" w14:textId="77777777" w:rsidR="0054609E" w:rsidRDefault="0054609E" w:rsidP="0054609E"/>
    <w:p w14:paraId="65AA9BC1" w14:textId="77777777" w:rsidR="0054609E" w:rsidRDefault="0054609E" w:rsidP="0054609E"/>
    <w:p w14:paraId="5D261F71" w14:textId="77777777" w:rsidR="0054609E" w:rsidRDefault="0054609E" w:rsidP="0054609E"/>
    <w:p w14:paraId="6B2220C0" w14:textId="77777777" w:rsidR="0054609E" w:rsidRDefault="0054609E" w:rsidP="0054609E">
      <w:pPr>
        <w:ind w:hanging="426"/>
        <w:jc w:val="center"/>
        <w:sectPr w:rsidR="0054609E" w:rsidSect="00D52F7D">
          <w:pgSz w:w="11906" w:h="16838"/>
          <w:pgMar w:top="284" w:right="567" w:bottom="284" w:left="1134" w:header="709" w:footer="709" w:gutter="0"/>
          <w:cols w:space="708"/>
          <w:titlePg/>
          <w:docGrid w:linePitch="360"/>
        </w:sectPr>
      </w:pPr>
      <w:r w:rsidRPr="00B737AF">
        <w:t>20</w:t>
      </w:r>
      <w:r>
        <w:t>20</w:t>
      </w:r>
    </w:p>
    <w:p w14:paraId="326DFC11" w14:textId="7954361F" w:rsidR="0054609E" w:rsidRPr="0054609E" w:rsidRDefault="0054609E">
      <w:pPr>
        <w:spacing w:after="160" w:line="259" w:lineRule="auto"/>
        <w:ind w:firstLine="0"/>
        <w:jc w:val="left"/>
        <w:rPr>
          <w:rStyle w:val="FontStyle47"/>
          <w:rFonts w:eastAsiaTheme="minorEastAsia"/>
          <w:sz w:val="28"/>
          <w:szCs w:val="28"/>
          <w:lang w:eastAsia="ru-RU"/>
        </w:rPr>
      </w:pPr>
    </w:p>
    <w:p w14:paraId="13F74E6E" w14:textId="10BCB4BA" w:rsidR="00C77ED6" w:rsidRDefault="00C77ED6" w:rsidP="00111A53">
      <w:pPr>
        <w:pStyle w:val="Style3"/>
        <w:spacing w:line="240" w:lineRule="auto"/>
        <w:rPr>
          <w:rStyle w:val="FontStyle47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1" layoutInCell="1" allowOverlap="1" wp14:anchorId="42AC6235" wp14:editId="6A4053B5">
                <wp:simplePos x="0" y="0"/>
                <wp:positionH relativeFrom="page">
                  <wp:posOffset>754380</wp:posOffset>
                </wp:positionH>
                <wp:positionV relativeFrom="page">
                  <wp:posOffset>233680</wp:posOffset>
                </wp:positionV>
                <wp:extent cx="6590030" cy="10191750"/>
                <wp:effectExtent l="0" t="0" r="20320" b="19050"/>
                <wp:wrapNone/>
                <wp:docPr id="738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91750"/>
                          <a:chOff x="0" y="0"/>
                          <a:chExt cx="20000" cy="20000"/>
                        </a:xfrm>
                      </wpg:grpSpPr>
                      <wps:wsp>
                        <wps:cNvPr id="7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1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2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3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4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5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6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8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B97F2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400CE0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C0AC2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68C53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21F79E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960DE5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6E1D5" w14:textId="77777777" w:rsidR="00D52F7D" w:rsidRPr="00E668F3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9E52E" w14:textId="77777777" w:rsidR="00D52F7D" w:rsidRPr="00030C92" w:rsidRDefault="00D52F7D" w:rsidP="0054609E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caps/>
                                  <w:sz w:val="32"/>
                                  <w:lang w:val="ru-RU"/>
                                </w:rPr>
                                <w:t>КП</w:t>
                              </w:r>
                              <w:r w:rsidRPr="00FA33E5">
                                <w:rPr>
                                  <w:caps/>
                                  <w:sz w:val="32"/>
                                </w:rPr>
                                <w:t xml:space="preserve"> Т.</w:t>
                              </w:r>
                              <w:r w:rsidRPr="00566FD7">
                                <w:rPr>
                                  <w:sz w:val="32"/>
                                </w:rPr>
                                <w:t>79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2</w:t>
                              </w:r>
                              <w:r w:rsidRPr="00566FD7">
                                <w:rPr>
                                  <w:sz w:val="32"/>
                                </w:rPr>
                                <w:t>0</w:t>
                              </w:r>
                              <w:r>
                                <w:rPr>
                                  <w:sz w:val="32"/>
                                  <w:lang w:val="en-US"/>
                                </w:rPr>
                                <w:t>13</w:t>
                              </w:r>
                              <w:r w:rsidRPr="00566FD7">
                                <w:rPr>
                                  <w:sz w:val="32"/>
                                </w:rPr>
                                <w:t>.401</w:t>
                              </w:r>
                            </w:p>
                            <w:p w14:paraId="14F2FF14" w14:textId="5286E632" w:rsidR="00D52F7D" w:rsidRPr="00F8232E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7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8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9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0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1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62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DDA9141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E3DF98" w14:textId="371AF471" w:rsidR="00D52F7D" w:rsidRPr="00C34F1A" w:rsidRDefault="00D52F7D" w:rsidP="0054609E">
                                <w:pPr>
                                  <w:ind w:firstLine="0"/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6"/>
                                  </w:rPr>
                                  <w:t>Рабешко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5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6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9A0EC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BACC72" w14:textId="77777777" w:rsidR="00D52F7D" w:rsidRPr="00AF72C8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Ржеутская Н.</w:t>
                                </w:r>
                                <w:r w:rsidRPr="009424D1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В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68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6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EC7DF0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Т. Контр..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2E6B8F" w14:textId="77777777" w:rsidR="00D52F7D" w:rsidRDefault="00D52F7D" w:rsidP="00F8232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1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77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51DCC8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72DA86" w14:textId="77777777" w:rsidR="00D52F7D" w:rsidRDefault="00D52F7D" w:rsidP="00F8232E">
                                <w:pPr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4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7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5F007" w14:textId="77777777" w:rsidR="00D52F7D" w:rsidRDefault="00D52F7D" w:rsidP="00C77ED6">
                                <w:pPr>
                                  <w:pStyle w:val="af1"/>
                                  <w:rPr>
                                    <w:rFonts w:hint="eastAsia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BED0E" w14:textId="77777777" w:rsidR="00D52F7D" w:rsidRDefault="00D52F7D" w:rsidP="00C77ED6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77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753BB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0B4D983" w14:textId="77777777" w:rsidR="00D52F7D" w:rsidRPr="009D4268" w:rsidRDefault="00D52F7D" w:rsidP="0054609E">
                              <w:pPr>
                                <w:pStyle w:val="Default"/>
                                <w:jc w:val="center"/>
                                <w:rPr>
                                  <w:rFonts w:ascii="ISOCPEUR" w:hAnsi="ISOCPEUR"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75094184" w14:textId="77777777" w:rsidR="00D52F7D" w:rsidRPr="00D47F6C" w:rsidRDefault="00D52F7D" w:rsidP="0054609E">
                              <w:pPr>
                                <w:pStyle w:val="Default"/>
                                <w:jc w:val="center"/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eastAsia="ru-RU"/>
                                </w:rPr>
                              </w:pPr>
                              <w:bookmarkStart w:id="1" w:name="_Hlk57885593"/>
                              <w:bookmarkStart w:id="2" w:name="_Hlk57885594"/>
                              <w:r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val="en-US" w:eastAsia="ru-RU"/>
                                </w:rPr>
                                <w:t>Web-</w:t>
                              </w:r>
                              <w:r>
                                <w:rPr>
                                  <w:rFonts w:ascii="ISOCPEUR" w:eastAsia="Times New Roman" w:hAnsi="ISOCPEUR"/>
                                  <w:i/>
                                  <w:color w:val="auto"/>
                                  <w:sz w:val="28"/>
                                  <w:szCs w:val="28"/>
                                  <w:lang w:eastAsia="ru-RU"/>
                                </w:rPr>
                                <w:t>приложение игрового центра</w:t>
                              </w:r>
                              <w:bookmarkEnd w:id="1"/>
                              <w:bookmarkEnd w:id="2"/>
                            </w:p>
                            <w:p w14:paraId="15943216" w14:textId="2EEC7798" w:rsidR="00D52F7D" w:rsidRPr="00F07B8B" w:rsidRDefault="00D52F7D" w:rsidP="0054609E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9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1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60101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1A13E8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D17A7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5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6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1F7263" w14:textId="77777777" w:rsidR="00D52F7D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ascii="Journal" w:hAnsi="Journal"/>
                                  <w:sz w:val="30"/>
                                  <w:lang w:val="ru-RU"/>
                                </w:rPr>
                              </w:pPr>
                              <w:r>
                                <w:rPr>
                                  <w:sz w:val="30"/>
                                  <w:lang w:val="ru-RU"/>
                                </w:rPr>
                                <w:t>КБП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4219" y="18644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7863A" w14:textId="77777777" w:rsidR="00D52F7D" w:rsidRPr="00E668F3" w:rsidRDefault="00D52F7D" w:rsidP="00C77ED6">
                              <w:pPr>
                                <w:pStyle w:val="af1"/>
                                <w:jc w:val="center"/>
                                <w:rPr>
                                  <w:rFonts w:hint="eastAsia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AC6235" id="Группа 3" o:spid="_x0000_s1026" style="position:absolute;left:0;text-align:left;margin-left:59.4pt;margin-top:18.4pt;width:518.9pt;height:802.5pt;z-index:2517442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l/s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fhPnh&#10;TDgCcv0FAAD//wMAUEsBAi0AFAAGAAgAAAAhANvh9svuAAAAhQEAABMAAAAAAAAAAAAAAAAAAAAA&#10;AFtDb250ZW50X1R5cGVzXS54bWxQSwECLQAUAAYACAAAACEAWvQsW78AAAAVAQAACwAAAAAAAAAA&#10;AAAAAAAfAQAAX3JlbHMvLnJlbHNQSwECLQAUAAYACAAAACEARFJf7L0AAADcAAAADwAAAAAAAAAA&#10;AAAAAAAHAgAAZHJzL2Rvd25yZXYueG1sUEsFBgAAAAADAAMAtwAAAPECAAAAAA==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vp3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lbzKbzOhCMgd/8AAAD//wMAUEsBAi0AFAAGAAgAAAAhANvh9svuAAAAhQEAABMAAAAAAAAAAAAA&#10;AAAAAAAAAFtDb250ZW50X1R5cGVzXS54bWxQSwECLQAUAAYACAAAACEAWvQsW78AAAAVAQAACwAA&#10;AAAAAAAAAAAAAAAfAQAAX3JlbHMvLnJlbHNQSwECLQAUAAYACAAAACEAKx76d8MAAADcAAAADwAA&#10;AAAAAAAAAAAAAAAHAgAAZHJzL2Rvd25yZXYueG1sUEsFBgAAAAADAAMAtwAAAPc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GQA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tYfcTwdyYcAbl9AAAA//8DAFBLAQItABQABgAIAAAAIQDb4fbL7gAAAIUBAAATAAAAAAAAAAAA&#10;AAAAAAAAAABbQ29udGVudF9UeXBlc10ueG1sUEsBAi0AFAAGAAgAAAAhAFr0LFu/AAAAFQEAAAsA&#10;AAAAAAAAAAAAAAAAHwEAAF9yZWxzLy5yZWxzUEsBAi0AFAAGAAgAAAAhANvMZADEAAAA3AAAAA8A&#10;AAAAAAAAAAAAAAAABwIAAGRycy9kb3ducmV2LnhtbFBLBQYAAAAAAwADALcAAAD4AgAAAAA=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MG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r5QJ+z4QjIPc/AAAA//8DAFBLAQItABQABgAIAAAAIQDb4fbL7gAAAIUBAAATAAAAAAAAAAAA&#10;AAAAAAAAAABbQ29udGVudF9UeXBlc10ueG1sUEsBAi0AFAAGAAgAAAAhAFr0LFu/AAAAFQEAAAsA&#10;AAAAAAAAAAAAAAAAHwEAAF9yZWxzLy5yZWxzUEsBAi0AFAAGAAgAAAAhALSAwZvEAAAA3AAAAA8A&#10;AAAAAAAAAAAAAAAABwIAAGRycy9kb3ducmV2LnhtbFBLBQYAAAAAAwADALcAAAD4AgAAAAA=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fx0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o+3tfwdyYcAbl7AAAA//8DAFBLAQItABQABgAIAAAAIQDb4fbL7gAAAIUBAAATAAAAAAAAAAAA&#10;AAAAAAAAAABbQ29udGVudF9UeXBlc10ueG1sUEsBAi0AFAAGAAgAAAAhAFr0LFu/AAAAFQEAAAsA&#10;AAAAAAAAAAAAAAAAHwEAAF9yZWxzLy5yZWxzUEsBAi0AFAAGAAgAAAAhAFQl/HTEAAAA3AAAAA8A&#10;AAAAAAAAAAAAAAAABwIAAGRycy9kb3ducmV2LnhtbFBLBQYAAAAAAwADALcAAAD4AgAAAAA=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2ID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n/m8D4TjoBcvQAAAP//AwBQSwECLQAUAAYACAAAACEA2+H2y+4AAACFAQAAEwAAAAAAAAAAAAAA&#10;AAAAAAAAW0NvbnRlbnRfVHlwZXNdLnhtbFBLAQItABQABgAIAAAAIQBa9CxbvwAAABUBAAALAAAA&#10;AAAAAAAAAAAAAB8BAABfcmVscy8ucmVsc1BLAQItABQABgAIAAAAIQCk92IDwgAAANwAAAAPAAAA&#10;AAAAAAAAAAAAAAcCAABkcnMvZG93bnJldi54bWxQSwUGAAAAAAMAAwC3AAAA9g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9FZ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M&#10;3tPadCYdATn7BQAA//8DAFBLAQItABQABgAIAAAAIQDb4fbL7gAAAIUBAAATAAAAAAAAAAAAAAAA&#10;AAAAAABbQ29udGVudF9UeXBlc10ueG1sUEsBAi0AFAAGAAgAAAAhAFr0LFu/AAAAFQEAAAsAAAAA&#10;AAAAAAAAAAAAHwEAAF9yZWxzLy5yZWxzUEsBAi0AFAAGAAgAAAAhAD6X0VnBAAAA3AAAAA8AAAAA&#10;AAAAAAAAAAAABwIAAGRycy9kb3ducmV2LnhtbFBLBQYAAAAAAwADALcAAAD1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/tO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fLqE15l4BOT6CQAA//8DAFBLAQItABQABgAIAAAAIQDb4fbL7gAAAIUBAAATAAAAAAAAAAAAAAAA&#10;AAAAAABbQ29udGVudF9UeXBlc10ueG1sUEsBAi0AFAAGAAgAAAAhAFr0LFu/AAAAFQEAAAsAAAAA&#10;AAAAAAAAAAAAHwEAAF9yZWxzLy5yZWxzUEsBAi0AFAAGAAgAAAAhAJVf+07BAAAA3AAAAA8AAAAA&#10;AAAAAAAAAAAABwIAAGRycy9kb3ducmV2LnhtbFBLBQYAAAAAAwADALcAAAD1AgAAAAA=&#10;" filled="f" stroked="f" strokeweight=".25pt">
                  <v:textbox inset="1pt,1pt,1pt,1pt">
                    <w:txbxContent>
                      <w:p w14:paraId="5A5B97F2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QO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9&#10;xvnxTDwCcv8AAAD//wMAUEsBAi0AFAAGAAgAAAAhANvh9svuAAAAhQEAABMAAAAAAAAAAAAAAAAA&#10;AAAAAFtDb250ZW50X1R5cGVzXS54bWxQSwECLQAUAAYACAAAACEAWvQsW78AAAAVAQAACwAAAAAA&#10;AAAAAAAAAAAfAQAAX3JlbHMvLnJlbHNQSwECLQAUAAYACAAAACEAgbzEDsAAAADcAAAADwAAAAAA&#10;AAAAAAAAAAAHAgAAZHJzL2Rvd25yZXYueG1sUEsFBgAAAAADAAMAtwAAAPQCAAAAAA==&#10;" filled="f" stroked="f" strokeweight=".25pt">
                  <v:textbox inset="1pt,1pt,1pt,1pt">
                    <w:txbxContent>
                      <w:p w14:paraId="04400CE0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GV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1g9z+H3TDoCcnMHAAD//wMAUEsBAi0AFAAGAAgAAAAhANvh9svuAAAAhQEAABMAAAAAAAAAAAAA&#10;AAAAAAAAAFtDb250ZW50X1R5cGVzXS54bWxQSwECLQAUAAYACAAAACEAWvQsW78AAAAVAQAACwAA&#10;AAAAAAAAAAAAAAAfAQAAX3JlbHMvLnJlbHNQSwECLQAUAAYACAAAACEA7vBhlcMAAADcAAAADwAA&#10;AAAAAAAAAAAAAAAHAgAAZHJzL2Rvd25yZXYueG1sUEsFBgAAAAADAAMAtwAAAPcCAAAAAA==&#10;" filled="f" stroked="f" strokeweight=".25pt">
                  <v:textbox inset="1pt,1pt,1pt,1pt">
                    <w:txbxContent>
                      <w:p w14:paraId="6DCC0AC2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v/i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" filled="f" stroked="f" strokeweight=".25pt">
                  <v:textbox inset="1pt,1pt,1pt,1pt">
                    <w:txbxContent>
                      <w:p w14:paraId="06668C53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lp5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y8QJ/Z+IRkMUvAAAA//8DAFBLAQItABQABgAIAAAAIQDb4fbL7gAAAIUBAAATAAAAAAAAAAAA&#10;AAAAAAAAAABbQ29udGVudF9UeXBlc10ueG1sUEsBAi0AFAAGAAgAAAAhAFr0LFu/AAAAFQEAAAsA&#10;AAAAAAAAAAAAAAAAHwEAAF9yZWxzLy5yZWxzUEsBAi0AFAAGAAgAAAAhAHFuWnnEAAAA3AAAAA8A&#10;AAAAAAAAAAAAAAAABwIAAGRycy9kb3ducmV2LnhtbFBLBQYAAAAAAwADALcAAAD4AgAAAAA=&#10;" filled="f" stroked="f" strokeweight=".25pt">
                  <v:textbox inset="1pt,1pt,1pt,1pt">
                    <w:txbxContent>
                      <w:p w14:paraId="5E21F79E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8IN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" filled="f" stroked="f" strokeweight=".25pt">
                  <v:textbox inset="1pt,1pt,1pt,1pt">
                    <w:txbxContent>
                      <w:p w14:paraId="28960DE5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eW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" filled="f" stroked="f" strokeweight=".25pt">
                  <v:textbox inset="1pt,1pt,1pt,1pt">
                    <w:txbxContent>
                      <w:p w14:paraId="5066E1D5" w14:textId="77777777" w:rsidR="00D52F7D" w:rsidRPr="00E668F3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nh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" filled="f" stroked="f" strokeweight=".25pt">
                  <v:textbox inset="1pt,1pt,1pt,1pt">
                    <w:txbxContent>
                      <w:p w14:paraId="1C39E52E" w14:textId="77777777" w:rsidR="00D52F7D" w:rsidRPr="00030C92" w:rsidRDefault="00D52F7D" w:rsidP="0054609E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caps/>
                            <w:sz w:val="32"/>
                            <w:lang w:val="ru-RU"/>
                          </w:rPr>
                          <w:t>КП</w:t>
                        </w:r>
                        <w:r w:rsidRPr="00FA33E5">
                          <w:rPr>
                            <w:caps/>
                            <w:sz w:val="32"/>
                          </w:rPr>
                          <w:t xml:space="preserve"> Т.</w:t>
                        </w:r>
                        <w:r w:rsidRPr="00566FD7">
                          <w:rPr>
                            <w:sz w:val="32"/>
                          </w:rPr>
                          <w:t>79</w:t>
                        </w:r>
                        <w:r>
                          <w:rPr>
                            <w:sz w:val="32"/>
                            <w:lang w:val="en-US"/>
                          </w:rPr>
                          <w:t>2</w:t>
                        </w:r>
                        <w:r w:rsidRPr="00566FD7">
                          <w:rPr>
                            <w:sz w:val="32"/>
                          </w:rPr>
                          <w:t>0</w:t>
                        </w:r>
                        <w:r>
                          <w:rPr>
                            <w:sz w:val="32"/>
                            <w:lang w:val="en-US"/>
                          </w:rPr>
                          <w:t>13</w:t>
                        </w:r>
                        <w:r w:rsidRPr="00566FD7">
                          <w:rPr>
                            <w:sz w:val="32"/>
                          </w:rPr>
                          <w:t>.401</w:t>
                        </w:r>
                      </w:p>
                      <w:p w14:paraId="14F2FF14" w14:textId="5286E632" w:rsidR="00D52F7D" w:rsidRPr="00F8232E" w:rsidRDefault="00D52F7D" w:rsidP="00C77ED6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lFF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zOB7JhwBufoAAAD//wMAUEsBAi0AFAAGAAgAAAAhANvh9svuAAAAhQEAABMAAAAAAAAAAAAAAAAA&#10;AAAAAFtDb250ZW50X1R5cGVzXS54bWxQSwECLQAUAAYACAAAACEAWvQsW78AAAAVAQAACwAAAAAA&#10;AAAAAAAAAAAfAQAAX3JlbHMvLnJlbHNQSwECLQAUAAYACAAAACEATmJRRcAAAADcAAAADwAAAAAA&#10;AAAAAAAAAAAHAgAAZHJzL2Rvd25yZXYueG1sUEsFBgAAAAADAAMAtwAAAPQCAAAAAA==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cU3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xC2vD&#10;mXAE5OYLAAD//wMAUEsBAi0AFAAGAAgAAAAhANvh9svuAAAAhQEAABMAAAAAAAAAAAAAAAAAAAAA&#10;AFtDb250ZW50X1R5cGVzXS54bWxQSwECLQAUAAYACAAAACEAWvQsW78AAAAVAQAACwAAAAAAAAAA&#10;AAAAAAAfAQAAX3JlbHMvLnJlbHNQSwECLQAUAAYACAAAACEAP/3FN70AAADcAAAADwAAAAAAAAAA&#10;AAAAAAAHAgAAZHJzL2Rvd25yZXYueG1sUEsFBgAAAAADAAMAtwAAAPECAAAAAA==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IE/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o+&#10;Rml+OpOOgJz/AQAA//8DAFBLAQItABQABgAIAAAAIQDb4fbL7gAAAIUBAAATAAAAAAAAAAAAAAAA&#10;AAAAAABbQ29udGVudF9UeXBlc10ueG1sUEsBAi0AFAAGAAgAAAAhAFr0LFu/AAAAFQEAAAsAAAAA&#10;AAAAAAAAAAAAHwEAAF9yZWxzLy5yZWxzUEsBAi0AFAAGAAgAAAAhAItUgT/BAAAA3A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" strokeweight="1pt"/>
                <v:group id="Group 2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obo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3hNF/B7JhwBuf4BAAD//wMAUEsBAi0AFAAGAAgAAAAhANvh9svuAAAAhQEAABMAAAAAAAAA&#10;AAAAAAAAAAAAAFtDb250ZW50X1R5cGVzXS54bWxQSwECLQAUAAYACAAAACEAWvQsW78AAAAVAQAA&#10;CwAAAAAAAAAAAAAAAAAfAQAAX3JlbHMvLnJlbHNQSwECLQAUAAYACAAAACEAv86G6MYAAADcAAAA&#10;DwAAAAAAAAAAAAAAAAAHAgAAZHJzL2Rvd25yZXYueG1sUEsFBgAAAAADAAMAtwAAAPo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pD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" filled="f" stroked="f" strokeweight=".25pt">
                    <v:textbox inset="1pt,1pt,1pt,1pt">
                      <w:txbxContent>
                        <w:p w14:paraId="5DDA9141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2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iw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bxka/g9E4+A3N0BAAD//wMAUEsBAi0AFAAGAAgAAAAhANvh9svuAAAAhQEAABMAAAAAAAAAAAAA&#10;AAAAAAAAAFtDb250ZW50X1R5cGVzXS54bWxQSwECLQAUAAYACAAAACEAWvQsW78AAAAVAQAACwAA&#10;AAAAAAAAAAAAAAAfAQAAX3JlbHMvLnJlbHNQSwECLQAUAAYACAAAACEAMOsIsMMAAADcAAAADwAA&#10;AAAAAAAAAAAAAAAHAgAAZHJzL2Rvd25yZXYueG1sUEsFBgAAAAADAAMAtwAAAPcCAAAAAA==&#10;" filled="f" stroked="f" strokeweight=".25pt">
                    <v:textbox inset="1pt,1pt,1pt,1pt">
                      <w:txbxContent>
                        <w:p w14:paraId="0CE3DF98" w14:textId="371AF471" w:rsidR="00D52F7D" w:rsidRPr="00C34F1A" w:rsidRDefault="00D52F7D" w:rsidP="0054609E">
                          <w:pPr>
                            <w:ind w:firstLine="0"/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6"/>
                            </w:rPr>
                            <w:t>Рабешко А.В.</w:t>
                          </w:r>
                        </w:p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6c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k/EInmfCEZDzBwAAAP//AwBQSwECLQAUAAYACAAAACEA2+H2y+4AAACFAQAAEwAAAAAAAAAA&#10;AAAAAAAAAAAAW0NvbnRlbnRfVHlwZXNdLnhtbFBLAQItABQABgAIAAAAIQBa9CxbvwAAABUBAAAL&#10;AAAAAAAAAAAAAAAAAB8BAABfcmVscy8ucmVsc1BLAQItABQABgAIAAAAIQAwJx6cxQAAANwAAAAP&#10;AAAAAAAAAAAAAAAAAAcCAABkcnMvZG93bnJldi54bWxQSwUGAAAAAAMAAwC3AAAA+QIAAAAA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TN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rB&#10;Mk3h90w8AnLzBgAA//8DAFBLAQItABQABgAIAAAAIQDb4fbL7gAAAIUBAAATAAAAAAAAAAAAAAAA&#10;AAAAAABbQ29udGVudF9UeXBlc10ueG1sUEsBAi0AFAAGAAgAAAAhAFr0LFu/AAAAFQEAAAsAAAAA&#10;AAAAAAAAAAAAHwEAAF9yZWxzLy5yZWxzUEsBAi0AFAAGAAgAAAAhAK91M1zBAAAA3AAAAA8AAAAA&#10;AAAAAAAAAAAABwIAAGRycy9kb3ducmV2LnhtbFBLBQYAAAAAAwADALcAAAD1AgAAAAA=&#10;" filled="f" stroked="f" strokeweight=".25pt">
                    <v:textbox inset="1pt,1pt,1pt,1pt">
                      <w:txbxContent>
                        <w:p w14:paraId="7A09A0EC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Zb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DMlnA7E4+AXF8BAAD//wMAUEsBAi0AFAAGAAgAAAAhANvh9svuAAAAhQEAABMAAAAAAAAAAAAA&#10;AAAAAAAAAFtDb250ZW50X1R5cGVzXS54bWxQSwECLQAUAAYACAAAACEAWvQsW78AAAAVAQAACwAA&#10;AAAAAAAAAAAAAAAfAQAAX3JlbHMvLnJlbHNQSwECLQAUAAYACAAAACEAwDmWx8MAAADcAAAADwAA&#10;AAAAAAAAAAAAAAAHAgAAZHJzL2Rvd25yZXYueG1sUEsFBgAAAAADAAMAtwAAAPcCAAAAAA==&#10;" filled="f" stroked="f" strokeweight=".25pt">
                    <v:textbox inset="1pt,1pt,1pt,1pt">
                      <w:txbxContent>
                        <w:p w14:paraId="76BACC72" w14:textId="77777777" w:rsidR="00D52F7D" w:rsidRPr="00AF72C8" w:rsidRDefault="00D52F7D" w:rsidP="00C77ED6">
                          <w:pPr>
                            <w:pStyle w:val="af1"/>
                            <w:rPr>
                              <w:rFonts w:hint="eastAsia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Ржеутская Н.</w:t>
                          </w:r>
                          <w:r w:rsidRPr="009424D1">
                            <w:rPr>
                              <w:sz w:val="16"/>
                              <w:szCs w:val="16"/>
                              <w:lang w:val="ru-RU"/>
                            </w:rPr>
                            <w:t>В</w:t>
                          </w:r>
                          <w:r>
                            <w:rPr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E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3hbh7XhTDgCMv0FAAD//wMAUEsBAi0AFAAGAAgAAAAhANvh9svuAAAAhQEAABMAAAAAAAAAAAAA&#10;AAAAAAAAAFtDb250ZW50X1R5cGVzXS54bWxQSwECLQAUAAYACAAAACEAWvQsW78AAAAVAQAACwAA&#10;AAAAAAAAAAAAAAAfAQAAX3JlbHMvLnJlbHNQSwECLQAUAAYACAAAACEA3iaxAsMAAADcAAAADwAA&#10;AAAAAAAAAAAAAAAHAgAAZHJzL2Rvd25yZXYueG1sUEsFBgAAAAADAAMAtwAAAPcCAAAAAA=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" filled="f" stroked="f" strokeweight=".25pt">
                    <v:textbox inset="1pt,1pt,1pt,1pt">
                      <w:txbxContent>
                        <w:p w14:paraId="3FEC7DF0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Т. Контр..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Zhu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/x4Jh4BWf4CAAD//wMAUEsBAi0AFAAGAAgAAAAhANvh9svuAAAAhQEAABMAAAAAAAAAAAAAAAAA&#10;AAAAAFtDb250ZW50X1R5cGVzXS54bWxQSwECLQAUAAYACAAAACEAWvQsW78AAAAVAQAACwAAAAAA&#10;AAAAAAAAAAAfAQAAX3JlbHMvLnJlbHNQSwECLQAUAAYACAAAACEAygmYb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72E6B8F" w14:textId="77777777" w:rsidR="00D52F7D" w:rsidRDefault="00D52F7D" w:rsidP="00F8232E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35" o:spid="_x0000_s1059" style="position:absolute;left:39;top:19314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Y5C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BaxfB3JhwBufkFAAD//wMAUEsBAi0AFAAGAAgAAAAhANvh9svuAAAAhQEAABMAAAAAAAAA&#10;AAAAAAAAAAAAAFtDb250ZW50X1R5cGVzXS54bWxQSwECLQAUAAYACAAAACEAWvQsW78AAAAVAQAA&#10;CwAAAAAAAAAAAAAAAAAfAQAAX3JlbHMvLnJlbHNQSwECLQAUAAYACAAAACEAysWOQsYAAADc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6OC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aw&#10;WEzh70w8AnL7CwAA//8DAFBLAQItABQABgAIAAAAIQDb4fbL7gAAAIUBAAATAAAAAAAAAAAAAAAA&#10;AAAAAABbQ29udGVudF9UeXBlc10ueG1sUEsBAi0AFAAGAAgAAAAhAFr0LFu/AAAAFQEAAAsAAAAA&#10;AAAAAAAAAAAAHwEAAF9yZWxzLy5yZWxzUEsBAi0AFAAGAAgAAAAhAFWXo4LBAAAA3AAAAA8AAAAA&#10;AAAAAAAAAAAABwIAAGRycy9kb3ducmV2LnhtbFBLBQYAAAAAAwADALcAAAD1AgAAAAA=&#10;" filled="f" stroked="f" strokeweight=".25pt">
                    <v:textbox inset="1pt,1pt,1pt,1pt">
                      <w:txbxContent>
                        <w:p w14:paraId="0B51DCC8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wYZ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" filled="f" stroked="f" strokeweight=".25pt">
                    <v:textbox inset="1pt,1pt,1pt,1pt">
                      <w:txbxContent>
                        <w:p w14:paraId="4672DA86" w14:textId="77777777" w:rsidR="00D52F7D" w:rsidRDefault="00D52F7D" w:rsidP="00F8232E">
                          <w:pPr>
                            <w:ind w:firstLine="0"/>
                          </w:pPr>
                        </w:p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i3a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haLOfydCUdArn4BAAD//wMAUEsBAi0AFAAGAAgAAAAhANvh9svuAAAAhQEAABMAAAAAAAAA&#10;AAAAAAAAAAAAAFtDb250ZW50X1R5cGVzXS54bWxQSwECLQAUAAYACAAAACEAWvQsW78AAAAVAQAA&#10;CwAAAAAAAAAAAAAAAAAfAQAAX3JlbHMvLnJlbHNQSwECLQAUAAYACAAAACEA2rIt2sYAAADcAAAA&#10;DwAAAAAAAAAAAAAAAAAHAgAAZHJzL2Rvd25yZXYueG1sUEsFBgAAAAADAAMAtwAAAPoCAAAAAA==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jv2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" filled="f" stroked="f" strokeweight=".25pt">
                    <v:textbox inset="1pt,1pt,1pt,1pt">
                      <w:txbxContent>
                        <w:p w14:paraId="1925F007" w14:textId="77777777" w:rsidR="00D52F7D" w:rsidRDefault="00D52F7D" w:rsidP="00C77ED6">
                          <w:pPr>
                            <w:pStyle w:val="af1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WB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rBcZnA7E4+AXF8BAAD//wMAUEsBAi0AFAAGAAgAAAAhANvh9svuAAAAhQEAABMAAAAAAAAAAAAA&#10;AAAAAAAAAFtDb250ZW50X1R5cGVzXS54bWxQSwECLQAUAAYACAAAACEAWvQsW78AAAAVAQAACwAA&#10;AAAAAAAAAAAAAAAfAQAAX3JlbHMvLnJlbHNQSwECLQAUAAYACAAAACEAKqylg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C4BED0E" w14:textId="77777777" w:rsidR="00D52F7D" w:rsidRDefault="00D52F7D" w:rsidP="00C77ED6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" filled="f" stroked="f" strokeweight=".25pt">
                  <v:textbox inset="1pt,1pt,1pt,1pt">
                    <w:txbxContent>
                      <w:p w14:paraId="703753BB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0B4D983" w14:textId="77777777" w:rsidR="00D52F7D" w:rsidRPr="009D4268" w:rsidRDefault="00D52F7D" w:rsidP="0054609E">
                        <w:pPr>
                          <w:pStyle w:val="Default"/>
                          <w:jc w:val="center"/>
                          <w:rPr>
                            <w:rFonts w:ascii="ISOCPEUR" w:hAnsi="ISOCPEUR"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75094184" w14:textId="77777777" w:rsidR="00D52F7D" w:rsidRPr="00D47F6C" w:rsidRDefault="00D52F7D" w:rsidP="0054609E">
                        <w:pPr>
                          <w:pStyle w:val="Default"/>
                          <w:jc w:val="center"/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eastAsia="ru-RU"/>
                          </w:rPr>
                        </w:pPr>
                        <w:bookmarkStart w:id="3" w:name="_Hlk57885593"/>
                        <w:bookmarkStart w:id="4" w:name="_Hlk57885594"/>
                        <w:r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val="en-US" w:eastAsia="ru-RU"/>
                          </w:rPr>
                          <w:t>Web-</w:t>
                        </w:r>
                        <w:r>
                          <w:rPr>
                            <w:rFonts w:ascii="ISOCPEUR" w:eastAsia="Times New Roman" w:hAnsi="ISOCPEUR"/>
                            <w:i/>
                            <w:color w:val="auto"/>
                            <w:sz w:val="28"/>
                            <w:szCs w:val="28"/>
                            <w:lang w:eastAsia="ru-RU"/>
                          </w:rPr>
                          <w:t>приложение игрового центра</w:t>
                        </w:r>
                        <w:bookmarkEnd w:id="3"/>
                        <w:bookmarkEnd w:id="4"/>
                      </w:p>
                      <w:p w14:paraId="15943216" w14:textId="2EEC7798" w:rsidR="00D52F7D" w:rsidRPr="00F07B8B" w:rsidRDefault="00D52F7D" w:rsidP="0054609E">
                        <w:pPr>
                          <w:pStyle w:val="af1"/>
                          <w:jc w:val="center"/>
                          <w:rPr>
                            <w:rFonts w:hint="eastAsia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+V2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xDPPD&#10;mXAE5OYLAAD//wMAUEsBAi0AFAAGAAgAAAAhANvh9svuAAAAhQEAABMAAAAAAAAAAAAAAAAAAAAA&#10;AFtDb250ZW50X1R5cGVzXS54bWxQSwECLQAUAAYACAAAACEAWvQsW78AAAAVAQAACwAAAAAAAAAA&#10;AAAAAAAfAQAAX3JlbHMvLnJlbHNQSwECLQAUAAYACAAAACEAv+vldr0AAADcAAAADwAAAAAAAAAA&#10;AAAAAAAHAgAAZHJzL2Rvd25yZXYueG1sUEsFBgAAAAADAAMAtwAAAPECAAAAAA==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0Dt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j+B7JhwBufoAAAD//wMAUEsBAi0AFAAGAAgAAAAhANvh9svuAAAAhQEAABMAAAAAAAAAAAAAAAAA&#10;AAAAAFtDb250ZW50X1R5cGVzXS54bWxQSwECLQAUAAYACAAAACEAWvQsW78AAAAVAQAACwAAAAAA&#10;AAAAAAAAAAAfAQAAX3JlbHMvLnJlbHNQSwECLQAUAAYACAAAACEA0KdA7cAAAADcAAAADwAAAAAA&#10;AAAAAAAAAAAHAgAAZHJzL2Rvd25yZXYueG1sUEsFBgAAAAADAAMAtwAAAPQCAAAAAA==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tOl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bxmK/g7E4+A3NwAAAD//wMAUEsBAi0AFAAGAAgAAAAhANvh9svuAAAAhQEAABMAAAAAAAAAAAAA&#10;AAAAAAAAAFtDb250ZW50X1R5cGVzXS54bWxQSwECLQAUAAYACAAAACEAWvQsW78AAAAVAQAACwAA&#10;AAAAAAAAAAAAAAAfAQAAX3JlbHMvLnJlbHNQSwECLQAUAAYACAAAACEAYELTpcMAAADcAAAADwAA&#10;AAAAAAAAAAAAAAAHAgAAZHJzL2Rvd25yZXYueG1sUEsFBgAAAAADAAMAtwAAAPcCAAAAAA==&#10;" filled="f" stroked="f" strokeweight=".25pt">
                  <v:textbox inset="1pt,1pt,1pt,1pt">
                    <w:txbxContent>
                      <w:p w14:paraId="76C60101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nY+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" filled="f" stroked="f" strokeweight=".25pt">
                  <v:textbox inset="1pt,1pt,1pt,1pt">
                    <w:txbxContent>
                      <w:p w14:paraId="131A13E8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+5K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eTqF15l4BOT6CQAA//8DAFBLAQItABQABgAIAAAAIQDb4fbL7gAAAIUBAAATAAAAAAAAAAAAAAAA&#10;AAAAAABbQ29udGVudF9UeXBlc10ueG1sUEsBAi0AFAAGAAgAAAAhAFr0LFu/AAAAFQEAAAsAAAAA&#10;AAAAAAAAAAAAHwEAAF9yZWxzLy5yZWxzUEsBAi0AFAAGAAgAAAAhAIDn7krBAAAA3AAAAA8AAAAA&#10;AAAAAAAAAAAABwIAAGRycy9kb3ducmV2LnhtbFBLBQYAAAAAAwADALcAAAD1AgAAAAA=&#10;" filled="f" stroked="f" strokeweight=".25pt">
                  <v:textbox inset="1pt,1pt,1pt,1pt">
                    <w:txbxContent>
                      <w:p w14:paraId="752D17A7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XA9wQAAANw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eTqH55l4BOTqAQAA//8DAFBLAQItABQABgAIAAAAIQDb4fbL7gAAAIUBAAATAAAAAAAAAAAAAAAA&#10;AAAAAABbQ29udGVudF9UeXBlc10ueG1sUEsBAi0AFAAGAAgAAAAhAFr0LFu/AAAAFQEAAAsAAAAA&#10;AAAAAAAAAAAAHwEAAF9yZWxzLy5yZWxzUEsBAi0AFAAGAAgAAAAhAHA1cD3BAAAA3AAAAA8AAAAA&#10;AAAAAAAAAAAABwIAAGRycy9kb3ducmV2LnhtbFBLBQYAAAAAAwADALcAAAD1AgAAAAA=&#10;" filled="f" stroked="f" strokeweight=".25pt">
                  <v:textbox inset="1pt,1pt,1pt,1pt">
                    <w:txbxContent>
                      <w:p w14:paraId="0E1F7263" w14:textId="77777777" w:rsidR="00D52F7D" w:rsidRDefault="00D52F7D" w:rsidP="00C77ED6">
                        <w:pPr>
                          <w:pStyle w:val="af1"/>
                          <w:jc w:val="center"/>
                          <w:rPr>
                            <w:rFonts w:ascii="Journal" w:hAnsi="Journal"/>
                            <w:sz w:val="30"/>
                            <w:lang w:val="ru-RU"/>
                          </w:rPr>
                        </w:pPr>
                        <w:r>
                          <w:rPr>
                            <w:sz w:val="30"/>
                            <w:lang w:val="ru-RU"/>
                          </w:rPr>
                          <w:t>КБП</w:t>
                        </w:r>
                      </w:p>
                    </w:txbxContent>
                  </v:textbox>
                </v:rect>
                <v:rect id="Rectangle 19" o:spid="_x0000_s1076" style="position:absolute;left:14219;top:18644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6937863A" w14:textId="77777777" w:rsidR="00D52F7D" w:rsidRPr="00E668F3" w:rsidRDefault="00D52F7D" w:rsidP="00C77ED6">
                        <w:pPr>
                          <w:pStyle w:val="af1"/>
                          <w:jc w:val="center"/>
                          <w:rPr>
                            <w:rFonts w:hint="eastAsia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У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5060C">
        <w:rPr>
          <w:rStyle w:val="FontStyle47"/>
          <w:sz w:val="28"/>
          <w:szCs w:val="28"/>
        </w:rPr>
        <w:t>Содержание</w:t>
      </w:r>
    </w:p>
    <w:p w14:paraId="11889D1E" w14:textId="77777777" w:rsidR="00C77ED6" w:rsidRPr="00C26F36" w:rsidRDefault="00C77ED6" w:rsidP="00C77ED6">
      <w:pPr>
        <w:pStyle w:val="Style3"/>
        <w:spacing w:line="240" w:lineRule="auto"/>
        <w:rPr>
          <w:rStyle w:val="FontStyle47"/>
        </w:rPr>
      </w:pPr>
      <w:bookmarkStart w:id="5" w:name="_Hlk57885791"/>
    </w:p>
    <w:p w14:paraId="4100427E" w14:textId="77777777" w:rsidR="00C77ED6" w:rsidRPr="00F05A4A" w:rsidRDefault="00234B5B" w:rsidP="00415DE6">
      <w:pPr>
        <w:pStyle w:val="Style7"/>
        <w:tabs>
          <w:tab w:val="left" w:pos="1134"/>
          <w:tab w:val="left" w:pos="1276"/>
        </w:tabs>
        <w:spacing w:line="240" w:lineRule="auto"/>
        <w:ind w:left="709" w:firstLine="0"/>
        <w:rPr>
          <w:rStyle w:val="FontStyle48"/>
          <w:sz w:val="24"/>
        </w:rPr>
      </w:pPr>
      <w:r w:rsidRPr="00F05A4A">
        <w:rPr>
          <w:rStyle w:val="FontStyle48"/>
          <w:sz w:val="24"/>
        </w:rPr>
        <w:t>Введение</w:t>
      </w:r>
    </w:p>
    <w:p w14:paraId="4203B743" w14:textId="77777777" w:rsidR="00234B5B" w:rsidRPr="00F05A4A" w:rsidRDefault="00234B5B" w:rsidP="006D12BD">
      <w:pPr>
        <w:numPr>
          <w:ilvl w:val="0"/>
          <w:numId w:val="4"/>
        </w:numPr>
        <w:rPr>
          <w:sz w:val="32"/>
          <w:szCs w:val="28"/>
        </w:rPr>
      </w:pPr>
      <w:r w:rsidRPr="00F05A4A">
        <w:rPr>
          <w:szCs w:val="28"/>
        </w:rPr>
        <w:t>Объектно-ориентированный анализ и проектирование приложения</w:t>
      </w:r>
    </w:p>
    <w:p w14:paraId="239A56DD" w14:textId="77777777" w:rsidR="00234B5B" w:rsidRPr="00F05A4A" w:rsidRDefault="00234B5B" w:rsidP="006D12BD">
      <w:pPr>
        <w:numPr>
          <w:ilvl w:val="1"/>
          <w:numId w:val="4"/>
        </w:numPr>
        <w:rPr>
          <w:sz w:val="32"/>
          <w:szCs w:val="28"/>
        </w:rPr>
      </w:pPr>
      <w:r w:rsidRPr="00F05A4A">
        <w:rPr>
          <w:szCs w:val="28"/>
        </w:rPr>
        <w:t xml:space="preserve">Назначение и цели создания </w:t>
      </w:r>
      <w:r w:rsidRPr="00F05A4A">
        <w:rPr>
          <w:szCs w:val="28"/>
          <w:lang w:val="en-US"/>
        </w:rPr>
        <w:t>Web</w:t>
      </w:r>
      <w:r w:rsidRPr="00F05A4A">
        <w:rPr>
          <w:szCs w:val="28"/>
        </w:rPr>
        <w:t>-приложения</w:t>
      </w:r>
    </w:p>
    <w:p w14:paraId="730327BC" w14:textId="77777777" w:rsidR="00234B5B" w:rsidRPr="00F05A4A" w:rsidRDefault="00234B5B" w:rsidP="006D12BD">
      <w:pPr>
        <w:numPr>
          <w:ilvl w:val="1"/>
          <w:numId w:val="4"/>
        </w:numPr>
        <w:rPr>
          <w:sz w:val="32"/>
          <w:szCs w:val="28"/>
        </w:rPr>
      </w:pPr>
      <w:r w:rsidRPr="00F05A4A">
        <w:rPr>
          <w:szCs w:val="28"/>
        </w:rPr>
        <w:t xml:space="preserve">Проектирование модели </w:t>
      </w:r>
    </w:p>
    <w:p w14:paraId="5B185420" w14:textId="77777777" w:rsidR="00C77ED6" w:rsidRPr="00F05A4A" w:rsidRDefault="00234B5B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before="14" w:line="240" w:lineRule="auto"/>
        <w:rPr>
          <w:szCs w:val="22"/>
        </w:rPr>
      </w:pPr>
      <w:r w:rsidRPr="00F05A4A">
        <w:rPr>
          <w:rFonts w:eastAsiaTheme="minorHAnsi" w:cstheme="minorBidi"/>
          <w:szCs w:val="28"/>
          <w:lang w:eastAsia="en-US"/>
        </w:rPr>
        <w:t>Проектирование веб-приложения</w:t>
      </w:r>
    </w:p>
    <w:p w14:paraId="4F604124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Требования к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приложению</w:t>
      </w:r>
    </w:p>
    <w:p w14:paraId="3AAFE309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Структура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08A5ABC3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Проектирование макета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56BB02FF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Программно-технические средства, необходимые для разработки приложения</w:t>
      </w:r>
    </w:p>
    <w:p w14:paraId="5F6EE274" w14:textId="77777777" w:rsidR="00234B5B" w:rsidRPr="00F05A4A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Защита и сохранность данных</w:t>
      </w:r>
    </w:p>
    <w:p w14:paraId="3BF2529C" w14:textId="77777777" w:rsidR="00234B5B" w:rsidRDefault="00234B5B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before="14"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Организация и ведение информационной базы</w:t>
      </w:r>
    </w:p>
    <w:p w14:paraId="5A57F5AC" w14:textId="77777777" w:rsidR="00C77ED6" w:rsidRDefault="00234B5B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Реализация </w:t>
      </w:r>
      <w:r w:rsidR="009B166B" w:rsidRPr="00F05A4A">
        <w:rPr>
          <w:rStyle w:val="FontStyle48"/>
          <w:sz w:val="24"/>
          <w:lang w:val="en-US"/>
        </w:rPr>
        <w:t>Web</w:t>
      </w:r>
      <w:r w:rsidRPr="00F05A4A">
        <w:rPr>
          <w:rStyle w:val="FontStyle48"/>
          <w:sz w:val="24"/>
          <w:lang w:val="en-US"/>
        </w:rPr>
        <w:t>-</w:t>
      </w:r>
      <w:r w:rsidRPr="00F05A4A">
        <w:rPr>
          <w:rStyle w:val="FontStyle48"/>
          <w:sz w:val="24"/>
        </w:rPr>
        <w:t>приложения</w:t>
      </w:r>
    </w:p>
    <w:p w14:paraId="7B78C0DD" w14:textId="77777777" w:rsidR="00591DDF" w:rsidRPr="00F05A4A" w:rsidRDefault="00591DDF" w:rsidP="00591DDF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>
        <w:rPr>
          <w:rStyle w:val="FontStyle48"/>
          <w:sz w:val="24"/>
        </w:rPr>
        <w:t>Разработка административной части приложения</w:t>
      </w:r>
    </w:p>
    <w:p w14:paraId="628BE860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Разработка клиентской части приложения</w:t>
      </w:r>
    </w:p>
    <w:p w14:paraId="2C5EA216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ind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Описание используемых функций и процедур</w:t>
      </w:r>
    </w:p>
    <w:p w14:paraId="457CFF75" w14:textId="77777777" w:rsidR="00C77ED6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8"/>
          <w:szCs w:val="24"/>
        </w:rPr>
      </w:pPr>
      <w:r w:rsidRPr="00F05A4A">
        <w:rPr>
          <w:rStyle w:val="FontStyle48"/>
          <w:sz w:val="24"/>
        </w:rPr>
        <w:t xml:space="preserve">Описание </w:t>
      </w:r>
      <w:r w:rsidRPr="00F05A4A">
        <w:rPr>
          <w:rStyle w:val="FontStyle48"/>
          <w:sz w:val="24"/>
          <w:lang w:val="en-US"/>
        </w:rPr>
        <w:t>Web-</w:t>
      </w:r>
      <w:r w:rsidRPr="00F05A4A">
        <w:rPr>
          <w:rStyle w:val="FontStyle48"/>
          <w:sz w:val="24"/>
        </w:rPr>
        <w:t>приложения</w:t>
      </w:r>
    </w:p>
    <w:p w14:paraId="676100B2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8"/>
          <w:szCs w:val="24"/>
        </w:rPr>
      </w:pPr>
      <w:r w:rsidRPr="00F05A4A">
        <w:rPr>
          <w:rStyle w:val="FontStyle48"/>
          <w:sz w:val="24"/>
        </w:rPr>
        <w:t>Общие сведения</w:t>
      </w:r>
    </w:p>
    <w:p w14:paraId="0F649AA9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</w:pPr>
      <w:r w:rsidRPr="00F05A4A">
        <w:t>Функциональное назначение</w:t>
      </w:r>
    </w:p>
    <w:p w14:paraId="218E11C0" w14:textId="77777777" w:rsidR="00DF7F6C" w:rsidRPr="00F05A4A" w:rsidRDefault="00DF7F6C" w:rsidP="006D12BD">
      <w:pPr>
        <w:pStyle w:val="Style7"/>
        <w:numPr>
          <w:ilvl w:val="1"/>
          <w:numId w:val="4"/>
        </w:numPr>
        <w:tabs>
          <w:tab w:val="left" w:pos="1134"/>
          <w:tab w:val="left" w:pos="1276"/>
        </w:tabs>
        <w:spacing w:line="240" w:lineRule="auto"/>
      </w:pPr>
      <w:r w:rsidRPr="00F05A4A">
        <w:t>Описание разделов сайта</w:t>
      </w:r>
    </w:p>
    <w:p w14:paraId="624BA9BF" w14:textId="77777777" w:rsidR="00DF7F6C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Методика испытаний</w:t>
      </w:r>
    </w:p>
    <w:p w14:paraId="0BBBEAAB" w14:textId="77777777" w:rsidR="00C77ED6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left="1134" w:hanging="425"/>
        <w:rPr>
          <w:rStyle w:val="FontStyle48"/>
          <w:sz w:val="24"/>
        </w:rPr>
      </w:pPr>
      <w:r w:rsidRPr="00F05A4A">
        <w:rPr>
          <w:rStyle w:val="FontStyle48"/>
          <w:sz w:val="24"/>
        </w:rPr>
        <w:t>Технические требования</w:t>
      </w:r>
    </w:p>
    <w:p w14:paraId="43265346" w14:textId="77777777" w:rsidR="009B166B" w:rsidRPr="00F05A4A" w:rsidRDefault="009B166B" w:rsidP="009B166B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left="1134" w:hanging="425"/>
        <w:rPr>
          <w:rStyle w:val="FontStyle48"/>
          <w:sz w:val="24"/>
        </w:rPr>
      </w:pPr>
      <w:r w:rsidRPr="00F05A4A">
        <w:rPr>
          <w:rStyle w:val="FontStyle48"/>
          <w:sz w:val="24"/>
        </w:rPr>
        <w:t>Функциональное тестирование</w:t>
      </w:r>
    </w:p>
    <w:p w14:paraId="30558444" w14:textId="77777777" w:rsidR="00C77ED6" w:rsidRPr="00F05A4A" w:rsidRDefault="00DF7F6C" w:rsidP="006D12BD">
      <w:pPr>
        <w:pStyle w:val="Style7"/>
        <w:numPr>
          <w:ilvl w:val="0"/>
          <w:numId w:val="4"/>
        </w:numPr>
        <w:tabs>
          <w:tab w:val="left" w:pos="1134"/>
          <w:tab w:val="left" w:pos="1276"/>
        </w:tabs>
        <w:spacing w:line="240" w:lineRule="auto"/>
        <w:rPr>
          <w:rStyle w:val="FontStyle48"/>
          <w:sz w:val="24"/>
        </w:rPr>
      </w:pPr>
      <w:r w:rsidRPr="00F05A4A">
        <w:rPr>
          <w:rStyle w:val="FontStyle48"/>
          <w:sz w:val="24"/>
        </w:rPr>
        <w:t>Применение</w:t>
      </w:r>
    </w:p>
    <w:p w14:paraId="5BBFE464" w14:textId="77777777" w:rsidR="00C77ED6" w:rsidRPr="00F05A4A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hanging="443"/>
        <w:rPr>
          <w:rStyle w:val="FontStyle48"/>
          <w:sz w:val="24"/>
        </w:rPr>
      </w:pPr>
      <w:r w:rsidRPr="00F05A4A">
        <w:rPr>
          <w:rStyle w:val="FontStyle48"/>
          <w:sz w:val="24"/>
        </w:rPr>
        <w:t>Назначение программы</w:t>
      </w:r>
    </w:p>
    <w:p w14:paraId="6BA9B94D" w14:textId="77777777" w:rsidR="00DF7F6C" w:rsidRPr="00F05A4A" w:rsidRDefault="00DF7F6C" w:rsidP="006D12BD">
      <w:pPr>
        <w:pStyle w:val="Style8"/>
        <w:numPr>
          <w:ilvl w:val="1"/>
          <w:numId w:val="4"/>
        </w:numPr>
        <w:tabs>
          <w:tab w:val="left" w:pos="1276"/>
          <w:tab w:val="left" w:pos="1701"/>
          <w:tab w:val="left" w:pos="1843"/>
          <w:tab w:val="left" w:pos="2045"/>
        </w:tabs>
        <w:ind w:hanging="443"/>
        <w:rPr>
          <w:rStyle w:val="FontStyle48"/>
          <w:sz w:val="24"/>
        </w:rPr>
      </w:pPr>
      <w:r w:rsidRPr="00F05A4A">
        <w:rPr>
          <w:rStyle w:val="FontStyle48"/>
          <w:sz w:val="24"/>
        </w:rPr>
        <w:t>Программно-аппаратное обеспечение сервера и клиента</w:t>
      </w:r>
    </w:p>
    <w:p w14:paraId="5CDEB03D" w14:textId="77777777" w:rsidR="00C77ED6" w:rsidRPr="00F05A4A" w:rsidRDefault="009424D1" w:rsidP="00DF7F6C">
      <w:pPr>
        <w:pStyle w:val="Style5"/>
        <w:tabs>
          <w:tab w:val="left" w:pos="1134"/>
          <w:tab w:val="left" w:pos="1276"/>
        </w:tabs>
        <w:spacing w:before="5" w:line="240" w:lineRule="auto"/>
        <w:ind w:left="720"/>
        <w:rPr>
          <w:rStyle w:val="FontStyle48"/>
          <w:sz w:val="24"/>
        </w:rPr>
      </w:pPr>
      <w:r>
        <w:rPr>
          <w:rStyle w:val="FontStyle48"/>
          <w:sz w:val="24"/>
        </w:rPr>
        <w:t>Заключение</w:t>
      </w:r>
    </w:p>
    <w:p w14:paraId="661C0B85" w14:textId="77777777" w:rsidR="00C77ED6" w:rsidRPr="00F05A4A" w:rsidRDefault="00C77ED6" w:rsidP="00DF7F6C">
      <w:pPr>
        <w:pStyle w:val="Style5"/>
        <w:spacing w:line="240" w:lineRule="auto"/>
        <w:ind w:left="720"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 xml:space="preserve">Список </w:t>
      </w:r>
      <w:r w:rsidR="00593DA2">
        <w:rPr>
          <w:rStyle w:val="FontStyle48"/>
          <w:sz w:val="24"/>
        </w:rPr>
        <w:t>информационных</w:t>
      </w:r>
      <w:r w:rsidRPr="00F05A4A">
        <w:rPr>
          <w:rStyle w:val="FontStyle48"/>
          <w:sz w:val="24"/>
        </w:rPr>
        <w:t xml:space="preserve"> источников</w:t>
      </w:r>
    </w:p>
    <w:p w14:paraId="5CF2D4B7" w14:textId="77777777" w:rsidR="00DF7F6C" w:rsidRDefault="00DF7F6C" w:rsidP="004709D9">
      <w:pPr>
        <w:pStyle w:val="Style5"/>
        <w:spacing w:line="240" w:lineRule="auto"/>
        <w:ind w:left="720" w:right="-4"/>
        <w:rPr>
          <w:rStyle w:val="FontStyle48"/>
          <w:sz w:val="24"/>
        </w:rPr>
      </w:pPr>
      <w:r w:rsidRPr="00F05A4A">
        <w:rPr>
          <w:rStyle w:val="FontStyle48"/>
          <w:sz w:val="24"/>
        </w:rPr>
        <w:t>Приложение А</w:t>
      </w:r>
      <w:r w:rsidR="00C77ED6" w:rsidRPr="00F05A4A">
        <w:rPr>
          <w:rStyle w:val="FontStyle48"/>
          <w:sz w:val="24"/>
        </w:rPr>
        <w:t xml:space="preserve"> </w:t>
      </w:r>
      <w:r w:rsidR="003F37D4" w:rsidRPr="00F05A4A">
        <w:rPr>
          <w:rStyle w:val="FontStyle48"/>
          <w:sz w:val="24"/>
        </w:rPr>
        <w:t>Текст программы</w:t>
      </w:r>
    </w:p>
    <w:bookmarkEnd w:id="5"/>
    <w:p w14:paraId="6AD763CB" w14:textId="77777777" w:rsidR="00E668F3" w:rsidRPr="00F05A4A" w:rsidRDefault="00E668F3" w:rsidP="004709D9">
      <w:pPr>
        <w:pStyle w:val="Style5"/>
        <w:spacing w:line="240" w:lineRule="auto"/>
        <w:ind w:left="720" w:right="-4"/>
        <w:rPr>
          <w:rStyle w:val="FontStyle48"/>
          <w:sz w:val="24"/>
        </w:rPr>
        <w:sectPr w:rsidR="00E668F3" w:rsidRPr="00F05A4A" w:rsidSect="00111A53">
          <w:footerReference w:type="default" r:id="rId8"/>
          <w:pgSz w:w="11905" w:h="16837"/>
          <w:pgMar w:top="851" w:right="1132" w:bottom="1440" w:left="1279" w:header="680" w:footer="680" w:gutter="0"/>
          <w:pgNumType w:start="2"/>
          <w:cols w:space="720"/>
          <w:titlePg/>
          <w:docGrid w:linePitch="326"/>
        </w:sectPr>
      </w:pPr>
    </w:p>
    <w:p w14:paraId="641C517D" w14:textId="77777777" w:rsidR="008650F4" w:rsidRDefault="008650F4" w:rsidP="00DC09AD">
      <w:pPr>
        <w:pStyle w:val="1"/>
        <w:numPr>
          <w:ilvl w:val="0"/>
          <w:numId w:val="0"/>
        </w:numPr>
        <w:spacing w:line="720" w:lineRule="auto"/>
        <w:ind w:firstLine="709"/>
      </w:pPr>
      <w:r>
        <w:lastRenderedPageBreak/>
        <w:t>Введение</w:t>
      </w:r>
    </w:p>
    <w:p w14:paraId="12988E26" w14:textId="77777777" w:rsidR="00CF0E7C" w:rsidRPr="001A74B7" w:rsidRDefault="00CF0E7C" w:rsidP="00CF0E7C">
      <w:pPr>
        <w:ind w:right="454"/>
      </w:pPr>
      <w:bookmarkStart w:id="6" w:name="_Hlk57885846"/>
      <w:r>
        <w:t>Игровой центр представляет собой сервис который предоставляет клиентам возможность взять в аренду игровые устройства и комфортабельное место на определенный промежуток времени.</w:t>
      </w:r>
    </w:p>
    <w:p w14:paraId="01921642" w14:textId="77777777" w:rsidR="00CF0E7C" w:rsidRPr="009D1DC0" w:rsidRDefault="00CF0E7C" w:rsidP="00CF0E7C">
      <w:pPr>
        <w:ind w:right="454"/>
      </w:pPr>
      <w:r>
        <w:t>Курсовой проект посвящен созданию п</w:t>
      </w:r>
      <w:r w:rsidRPr="009D1DC0">
        <w:t>рограммно</w:t>
      </w:r>
      <w:r>
        <w:t>го</w:t>
      </w:r>
      <w:r w:rsidRPr="009D1DC0">
        <w:t xml:space="preserve"> средств</w:t>
      </w:r>
      <w:r>
        <w:t>а</w:t>
      </w:r>
      <w:r w:rsidRPr="009D1DC0">
        <w:t xml:space="preserve"> </w:t>
      </w:r>
      <w:r>
        <w:t xml:space="preserve">для автоматизации рабочего места администратора игрового центра. </w:t>
      </w:r>
      <w:r w:rsidRPr="009D1DC0">
        <w:t>Рассматривается задача</w:t>
      </w:r>
      <w:r>
        <w:t xml:space="preserve"> регистрации пользователя, регистрация заказов и клиентов, учет устройств.</w:t>
      </w:r>
      <w:r w:rsidRPr="009D1DC0">
        <w:t xml:space="preserve"> Основная функция создаваемо</w:t>
      </w:r>
      <w:r>
        <w:t>го сервиса</w:t>
      </w:r>
      <w:r w:rsidRPr="009D1DC0">
        <w:t xml:space="preserve"> – </w:t>
      </w:r>
      <w:r>
        <w:t>это хранение данных о заказах.</w:t>
      </w:r>
    </w:p>
    <w:p w14:paraId="5C6C9C45" w14:textId="77777777" w:rsidR="00CF0E7C" w:rsidRPr="009D1DC0" w:rsidRDefault="00CF0E7C" w:rsidP="00CF0E7C">
      <w:pPr>
        <w:ind w:right="454"/>
      </w:pPr>
      <w:r w:rsidRPr="009D1DC0">
        <w:t>Пользователь системы должен иметь возможность:</w:t>
      </w:r>
    </w:p>
    <w:p w14:paraId="4DB3E90B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t>регистрироваться</w:t>
      </w:r>
      <w:proofErr w:type="spellEnd"/>
      <w:r w:rsidRPr="00087D14">
        <w:t>;</w:t>
      </w:r>
    </w:p>
    <w:p w14:paraId="0A003878" w14:textId="77777777" w:rsidR="00CF0E7C" w:rsidRPr="00087D14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t>входить</w:t>
      </w:r>
      <w:proofErr w:type="spellEnd"/>
      <w:r>
        <w:t xml:space="preserve"> в </w:t>
      </w:r>
      <w:proofErr w:type="spellStart"/>
      <w:r>
        <w:t>аккаунт</w:t>
      </w:r>
      <w:proofErr w:type="spellEnd"/>
      <w:r w:rsidRPr="00087D14">
        <w:t>;</w:t>
      </w:r>
    </w:p>
    <w:p w14:paraId="45831588" w14:textId="77777777" w:rsidR="00CF0E7C" w:rsidRPr="00B66052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t>выходить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аккаунта</w:t>
      </w:r>
      <w:proofErr w:type="spellEnd"/>
      <w:r w:rsidRPr="00B66052">
        <w:t>;</w:t>
      </w:r>
    </w:p>
    <w:p w14:paraId="50DDD640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устройства</w:t>
      </w:r>
      <w:r w:rsidRPr="00B66052">
        <w:t>;</w:t>
      </w:r>
    </w:p>
    <w:p w14:paraId="697138E7" w14:textId="77777777" w:rsidR="00CF0E7C" w:rsidRPr="00B66052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 xml:space="preserve">редактировать </w:t>
      </w:r>
      <w:proofErr w:type="spellStart"/>
      <w:r>
        <w:rPr>
          <w:lang w:val="ru-RU"/>
        </w:rPr>
        <w:t>редактировать</w:t>
      </w:r>
      <w:proofErr w:type="spellEnd"/>
      <w:r>
        <w:t>;</w:t>
      </w:r>
    </w:p>
    <w:p w14:paraId="37A0E616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t>удалять</w:t>
      </w:r>
      <w:proofErr w:type="spellEnd"/>
      <w:r>
        <w:t xml:space="preserve"> </w:t>
      </w:r>
      <w:r>
        <w:rPr>
          <w:lang w:val="ru-RU"/>
        </w:rPr>
        <w:t>устройства</w:t>
      </w:r>
      <w:r>
        <w:t>;</w:t>
      </w:r>
    </w:p>
    <w:p w14:paraId="32A7B09C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rPr>
          <w:lang w:val="ru-RU"/>
        </w:rPr>
        <w:t>добавалять</w:t>
      </w:r>
      <w:proofErr w:type="spellEnd"/>
      <w:r>
        <w:rPr>
          <w:lang w:val="ru-RU"/>
        </w:rPr>
        <w:t xml:space="preserve"> клиентов</w:t>
      </w:r>
      <w:r>
        <w:t>;</w:t>
      </w:r>
    </w:p>
    <w:p w14:paraId="662F299C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заказы</w:t>
      </w:r>
      <w:r>
        <w:t>;</w:t>
      </w:r>
    </w:p>
    <w:p w14:paraId="3A5C36D0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редактировать заказы</w:t>
      </w:r>
      <w:r>
        <w:t>;</w:t>
      </w:r>
    </w:p>
    <w:p w14:paraId="7EAFAE0A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r>
        <w:rPr>
          <w:lang w:val="ru-RU"/>
        </w:rPr>
        <w:t>добавлять игровые зоны.</w:t>
      </w:r>
    </w:p>
    <w:p w14:paraId="34B4A5BA" w14:textId="77777777" w:rsidR="00CF0E7C" w:rsidRPr="00B534AF" w:rsidRDefault="00CF0E7C" w:rsidP="00CF0E7C">
      <w:pPr>
        <w:ind w:right="454"/>
      </w:pPr>
      <w:r>
        <w:t>Существуют программные средства аналогичные данному</w:t>
      </w:r>
      <w:r w:rsidRPr="00B534AF">
        <w:t xml:space="preserve">, </w:t>
      </w:r>
      <w:r>
        <w:t>написанные на других языках, чаще всего встречается программное обеспечение такого типа, написанное на языке 1С.</w:t>
      </w:r>
    </w:p>
    <w:p w14:paraId="0CAF2E4F" w14:textId="1E544A96" w:rsidR="008650F4" w:rsidRPr="007F4BB7" w:rsidRDefault="008650F4" w:rsidP="00F769E2">
      <w:pPr>
        <w:rPr>
          <w:rFonts w:eastAsia="Arial Unicode MS" w:cs="Arial Unicode MS"/>
        </w:rPr>
      </w:pPr>
      <w:r w:rsidRPr="007F4BB7">
        <w:t xml:space="preserve">В состав </w:t>
      </w:r>
      <w:r w:rsidR="00E668F3">
        <w:t>пояснительной записки</w:t>
      </w:r>
      <w:r>
        <w:t xml:space="preserve"> </w:t>
      </w:r>
      <w:r w:rsidRPr="007F4BB7">
        <w:t xml:space="preserve">будут входить </w:t>
      </w:r>
      <w:r w:rsidR="00CF0E7C">
        <w:t>шесть</w:t>
      </w:r>
      <w:r>
        <w:t xml:space="preserve"> разделов</w:t>
      </w:r>
      <w:r w:rsidRPr="007F4BB7">
        <w:t xml:space="preserve">, содержащие необходимую информацию по организации и эксплуатации </w:t>
      </w:r>
      <w:proofErr w:type="spellStart"/>
      <w:r w:rsidRPr="007F4BB7">
        <w:t>Web</w:t>
      </w:r>
      <w:proofErr w:type="spellEnd"/>
      <w:r w:rsidRPr="007F4BB7">
        <w:t>-приложения.</w:t>
      </w:r>
      <w:r>
        <w:t xml:space="preserve"> </w:t>
      </w:r>
      <w:r>
        <w:rPr>
          <w:rFonts w:eastAsia="Arial Unicode MS" w:cs="Arial Unicode MS"/>
        </w:rPr>
        <w:t>В первом</w:t>
      </w:r>
      <w:r w:rsidRPr="007F4BB7">
        <w:rPr>
          <w:rFonts w:eastAsia="Arial Unicode MS" w:cs="Arial Unicode MS"/>
        </w:rPr>
        <w:t xml:space="preserve"> раздел</w:t>
      </w:r>
      <w:r>
        <w:rPr>
          <w:rFonts w:eastAsia="Arial Unicode MS" w:cs="Arial Unicode MS"/>
        </w:rPr>
        <w:t>е</w:t>
      </w:r>
      <w:r w:rsidRPr="007F4BB7">
        <w:rPr>
          <w:rFonts w:eastAsia="Arial Unicode MS" w:cs="Arial Unicode MS"/>
        </w:rPr>
        <w:t xml:space="preserve"> «Объектно-ориентированный анализ и проектирование приложения» </w:t>
      </w:r>
      <w:r>
        <w:rPr>
          <w:rFonts w:eastAsia="Arial Unicode MS" w:cs="Arial Unicode MS"/>
        </w:rPr>
        <w:t>описываются</w:t>
      </w:r>
      <w:r w:rsidRPr="007F4BB7">
        <w:rPr>
          <w:rFonts w:eastAsia="Arial Unicode MS" w:cs="Arial Unicode MS"/>
        </w:rPr>
        <w:t xml:space="preserve"> назначения</w:t>
      </w:r>
      <w:r>
        <w:rPr>
          <w:rFonts w:eastAsia="Arial Unicode MS" w:cs="Arial Unicode MS"/>
        </w:rPr>
        <w:t xml:space="preserve"> и цели </w:t>
      </w:r>
      <w:proofErr w:type="spellStart"/>
      <w:r>
        <w:rPr>
          <w:rFonts w:eastAsia="Arial Unicode MS" w:cs="Arial Unicode MS"/>
        </w:rPr>
        <w:t>Web</w:t>
      </w:r>
      <w:proofErr w:type="spellEnd"/>
      <w:r>
        <w:rPr>
          <w:rFonts w:eastAsia="Arial Unicode MS" w:cs="Arial Unicode MS"/>
        </w:rPr>
        <w:t xml:space="preserve">-приложения, а также </w:t>
      </w:r>
      <w:r w:rsidRPr="007F4BB7">
        <w:rPr>
          <w:rFonts w:eastAsia="Arial Unicode MS" w:cs="Arial Unicode MS"/>
        </w:rPr>
        <w:t>проектирование модели</w:t>
      </w:r>
      <w:r>
        <w:rPr>
          <w:rFonts w:eastAsia="Arial Unicode MS" w:cs="Arial Unicode MS"/>
        </w:rPr>
        <w:t xml:space="preserve">. </w:t>
      </w:r>
    </w:p>
    <w:p w14:paraId="37904ABE" w14:textId="77777777" w:rsidR="008650F4" w:rsidRPr="00D47BFC" w:rsidRDefault="008650F4" w:rsidP="00F769E2">
      <w:pPr>
        <w:rPr>
          <w:rFonts w:eastAsia="Arial Unicode MS" w:cs="Arial Unicode MS"/>
        </w:rPr>
      </w:pPr>
      <w:r w:rsidRPr="007F4BB7">
        <w:rPr>
          <w:rFonts w:eastAsia="Arial Unicode MS" w:cs="Arial Unicode MS"/>
        </w:rPr>
        <w:t xml:space="preserve">Второй раздел «Проектирование </w:t>
      </w:r>
      <w:proofErr w:type="spellStart"/>
      <w:r w:rsidRPr="007F4BB7">
        <w:rPr>
          <w:rFonts w:eastAsia="Arial Unicode MS" w:cs="Arial Unicode MS"/>
        </w:rPr>
        <w:t>Web</w:t>
      </w:r>
      <w:proofErr w:type="spellEnd"/>
      <w:r w:rsidRPr="007F4BB7">
        <w:rPr>
          <w:rFonts w:eastAsia="Arial Unicode MS" w:cs="Arial Unicode MS"/>
        </w:rPr>
        <w:t xml:space="preserve">-приложения» </w:t>
      </w:r>
      <w:r>
        <w:rPr>
          <w:rFonts w:eastAsia="Arial Unicode MS" w:cs="Arial Unicode MS"/>
        </w:rPr>
        <w:t>включает в себя</w:t>
      </w:r>
      <w:r w:rsidRPr="007F4BB7">
        <w:rPr>
          <w:rFonts w:eastAsia="Arial Unicode MS" w:cs="Arial Unicode MS"/>
        </w:rPr>
        <w:t xml:space="preserve"> описание требований </w:t>
      </w:r>
      <w:r>
        <w:rPr>
          <w:rFonts w:eastAsia="Arial Unicode MS" w:cs="Arial Unicode MS"/>
        </w:rPr>
        <w:t xml:space="preserve">к </w:t>
      </w:r>
      <w:r w:rsidRPr="007F4BB7">
        <w:rPr>
          <w:rFonts w:eastAsia="Arial Unicode MS" w:cs="Arial Unicode MS"/>
          <w:lang w:val="en-US"/>
        </w:rPr>
        <w:t>W</w:t>
      </w:r>
      <w:proofErr w:type="spellStart"/>
      <w:r>
        <w:rPr>
          <w:rFonts w:eastAsia="Arial Unicode MS" w:cs="Arial Unicode MS"/>
        </w:rPr>
        <w:t>eb</w:t>
      </w:r>
      <w:proofErr w:type="spellEnd"/>
      <w:r>
        <w:rPr>
          <w:rFonts w:eastAsia="Arial Unicode MS" w:cs="Arial Unicode MS"/>
        </w:rPr>
        <w:t xml:space="preserve">-приложению, проектирование макета </w:t>
      </w:r>
      <w:r>
        <w:rPr>
          <w:rFonts w:eastAsia="Arial Unicode MS" w:cs="Arial Unicode MS"/>
          <w:lang w:val="en-US"/>
        </w:rPr>
        <w:t>Web</w:t>
      </w:r>
      <w:r w:rsidR="00F424D2">
        <w:rPr>
          <w:rFonts w:eastAsia="Arial Unicode MS" w:cs="Arial Unicode MS"/>
        </w:rPr>
        <w:t>-</w:t>
      </w:r>
      <w:r>
        <w:rPr>
          <w:rFonts w:eastAsia="Arial Unicode MS" w:cs="Arial Unicode MS"/>
        </w:rPr>
        <w:t>приложения, программно-технические средства, необходимые для разработки приложения, описание защиты и сохранности данных, организацию и ведение информационной базы.</w:t>
      </w:r>
    </w:p>
    <w:p w14:paraId="35901DC9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Третий раздел «Реализация </w:t>
      </w:r>
      <w:proofErr w:type="spellStart"/>
      <w:r>
        <w:rPr>
          <w:rFonts w:eastAsia="Arial Unicode MS" w:cs="Arial Unicode MS"/>
        </w:rPr>
        <w:t>Web</w:t>
      </w:r>
      <w:proofErr w:type="spellEnd"/>
      <w:r>
        <w:rPr>
          <w:rFonts w:eastAsia="Arial Unicode MS" w:cs="Arial Unicode MS"/>
        </w:rPr>
        <w:t>-приложения» содержит разработку</w:t>
      </w:r>
      <w:r w:rsidRPr="007F4BB7">
        <w:rPr>
          <w:rFonts w:eastAsia="Arial Unicode MS" w:cs="Arial Unicode MS"/>
        </w:rPr>
        <w:t xml:space="preserve"> клиентской части приложения, описание и</w:t>
      </w:r>
      <w:r>
        <w:rPr>
          <w:rFonts w:eastAsia="Arial Unicode MS" w:cs="Arial Unicode MS"/>
        </w:rPr>
        <w:t>спользуемых функций и процедур.</w:t>
      </w:r>
    </w:p>
    <w:p w14:paraId="74D37BC9" w14:textId="77777777" w:rsidR="008650F4" w:rsidRPr="007F4BB7" w:rsidRDefault="008650F4" w:rsidP="00F769E2">
      <w:pPr>
        <w:rPr>
          <w:rFonts w:eastAsia="Arial Unicode MS" w:cs="Arial Unicode MS"/>
        </w:rPr>
      </w:pPr>
      <w:r w:rsidRPr="007F4BB7">
        <w:rPr>
          <w:rFonts w:eastAsia="Arial Unicode MS" w:cs="Arial Unicode MS"/>
        </w:rPr>
        <w:t xml:space="preserve">Четвертый раздел «Описание </w:t>
      </w:r>
      <w:proofErr w:type="spellStart"/>
      <w:r w:rsidRPr="007F4BB7">
        <w:rPr>
          <w:rFonts w:eastAsia="Arial Unicode MS" w:cs="Arial Unicode MS"/>
        </w:rPr>
        <w:t>Web</w:t>
      </w:r>
      <w:proofErr w:type="spellEnd"/>
      <w:r w:rsidRPr="007F4BB7">
        <w:rPr>
          <w:rFonts w:eastAsia="Arial Unicode MS" w:cs="Arial Unicode MS"/>
        </w:rPr>
        <w:t xml:space="preserve">-приложения» </w:t>
      </w:r>
      <w:r>
        <w:rPr>
          <w:rFonts w:eastAsia="Arial Unicode MS" w:cs="Arial Unicode MS"/>
        </w:rPr>
        <w:t>содержит общие сведения, функциональное назначение и описание разделов сайта.</w:t>
      </w:r>
    </w:p>
    <w:p w14:paraId="7040D111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Пятый раздел </w:t>
      </w:r>
      <w:r w:rsidRPr="007F4BB7">
        <w:rPr>
          <w:rFonts w:eastAsia="Arial Unicode MS" w:cs="Arial Unicode MS"/>
        </w:rPr>
        <w:t xml:space="preserve">«Методика испытаний» </w:t>
      </w:r>
      <w:r>
        <w:rPr>
          <w:rFonts w:eastAsia="Arial Unicode MS" w:cs="Arial Unicode MS"/>
        </w:rPr>
        <w:t>содержит технические требования и порядок проведения испытаний: функциональное и полное тестирования.</w:t>
      </w:r>
    </w:p>
    <w:p w14:paraId="01A16D8B" w14:textId="77777777" w:rsidR="008650F4" w:rsidRPr="007F4BB7" w:rsidRDefault="008650F4" w:rsidP="00F769E2">
      <w:pPr>
        <w:rPr>
          <w:rFonts w:eastAsia="Arial Unicode MS" w:cs="Arial Unicode MS"/>
        </w:rPr>
      </w:pPr>
      <w:r>
        <w:rPr>
          <w:rFonts w:eastAsia="Arial Unicode MS" w:cs="Arial Unicode MS"/>
        </w:rPr>
        <w:t>В шестом</w:t>
      </w:r>
      <w:r w:rsidRPr="007F4BB7">
        <w:rPr>
          <w:rFonts w:eastAsia="Arial Unicode MS" w:cs="Arial Unicode MS"/>
        </w:rPr>
        <w:t xml:space="preserve"> раздел</w:t>
      </w:r>
      <w:r>
        <w:rPr>
          <w:rFonts w:eastAsia="Arial Unicode MS" w:cs="Arial Unicode MS"/>
        </w:rPr>
        <w:t>е «Применение» описывается назначение программы и программно-аппаратное обеспечение сервера и клиента.</w:t>
      </w:r>
    </w:p>
    <w:p w14:paraId="28F4246C" w14:textId="77777777" w:rsidR="00E668F3" w:rsidRDefault="008650F4" w:rsidP="00F769E2">
      <w:pPr>
        <w:rPr>
          <w:rFonts w:cs="Times New Roman"/>
        </w:rPr>
      </w:pPr>
      <w:r w:rsidRPr="00544F78">
        <w:rPr>
          <w:rFonts w:cs="Times New Roman"/>
        </w:rPr>
        <w:t>В приложении представлен текст программы.</w:t>
      </w:r>
      <w:r>
        <w:rPr>
          <w:rFonts w:cs="Times New Roman"/>
        </w:rPr>
        <w:t xml:space="preserve"> </w:t>
      </w:r>
    </w:p>
    <w:p w14:paraId="3925FC2F" w14:textId="77777777" w:rsidR="008650F4" w:rsidRPr="009070E4" w:rsidRDefault="008650F4" w:rsidP="00F769E2">
      <w:pPr>
        <w:rPr>
          <w:rFonts w:cs="Times New Roman"/>
        </w:rPr>
      </w:pPr>
      <w:r w:rsidRPr="00544F78">
        <w:rPr>
          <w:rFonts w:cs="Times New Roman"/>
        </w:rPr>
        <w:t xml:space="preserve">Графическая часть представлена </w:t>
      </w:r>
      <w:r w:rsidR="000C59E0">
        <w:rPr>
          <w:rFonts w:cs="Times New Roman"/>
        </w:rPr>
        <w:t>четырьмя</w:t>
      </w:r>
      <w:r w:rsidRPr="00544F78">
        <w:rPr>
          <w:rFonts w:cs="Times New Roman"/>
        </w:rPr>
        <w:t xml:space="preserve"> диаграммами: вариантов использования, </w:t>
      </w:r>
      <w:r w:rsidR="00E668F3">
        <w:rPr>
          <w:rFonts w:cs="Times New Roman"/>
        </w:rPr>
        <w:t xml:space="preserve">структура </w:t>
      </w:r>
      <w:r w:rsidR="00E668F3">
        <w:rPr>
          <w:rFonts w:cs="Times New Roman"/>
          <w:lang w:val="en-US"/>
        </w:rPr>
        <w:t>Web</w:t>
      </w:r>
      <w:r w:rsidR="00E668F3" w:rsidRPr="00E668F3">
        <w:rPr>
          <w:rFonts w:cs="Times New Roman"/>
        </w:rPr>
        <w:t>-</w:t>
      </w:r>
      <w:r w:rsidR="00E668F3">
        <w:rPr>
          <w:rFonts w:cs="Times New Roman"/>
        </w:rPr>
        <w:t>приложения</w:t>
      </w:r>
      <w:r>
        <w:rPr>
          <w:rFonts w:cs="Times New Roman"/>
        </w:rPr>
        <w:t xml:space="preserve">, развёртывания, </w:t>
      </w:r>
      <w:r w:rsidR="00505B65">
        <w:rPr>
          <w:rFonts w:cs="Times New Roman"/>
        </w:rPr>
        <w:t>деятельности</w:t>
      </w:r>
      <w:r>
        <w:rPr>
          <w:rFonts w:cs="Times New Roman"/>
        </w:rPr>
        <w:t>.</w:t>
      </w:r>
    </w:p>
    <w:p w14:paraId="014857DB" w14:textId="77777777" w:rsidR="008650F4" w:rsidRDefault="008650F4" w:rsidP="008650F4"/>
    <w:p w14:paraId="4F5F0DFA" w14:textId="77777777" w:rsidR="008650F4" w:rsidRDefault="008650F4">
      <w:pPr>
        <w:spacing w:after="160" w:line="259" w:lineRule="auto"/>
        <w:ind w:firstLine="0"/>
        <w:rPr>
          <w:rFonts w:eastAsiaTheme="majorEastAsia" w:cs="Times New Roman"/>
          <w:sz w:val="28"/>
          <w:szCs w:val="32"/>
        </w:rPr>
      </w:pPr>
      <w:r>
        <w:br w:type="page"/>
      </w:r>
    </w:p>
    <w:p w14:paraId="0CA80A1D" w14:textId="77777777" w:rsidR="0017474F" w:rsidRDefault="008650F4" w:rsidP="00593DA2">
      <w:pPr>
        <w:pStyle w:val="1"/>
        <w:spacing w:line="480" w:lineRule="auto"/>
        <w:ind w:firstLine="349"/>
      </w:pPr>
      <w:r>
        <w:lastRenderedPageBreak/>
        <w:t>Объектно-ориентированный анализ и проектирование приложения</w:t>
      </w:r>
    </w:p>
    <w:p w14:paraId="2598B4C2" w14:textId="77777777" w:rsidR="008650F4" w:rsidRDefault="008650F4" w:rsidP="00486B18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 xml:space="preserve">Назначение и цели создания </w:t>
      </w:r>
      <w:r>
        <w:rPr>
          <w:lang w:val="en-US"/>
        </w:rPr>
        <w:t>web</w:t>
      </w:r>
      <w:r w:rsidRPr="008650F4">
        <w:t>-</w:t>
      </w:r>
      <w:r>
        <w:t>приложения</w:t>
      </w:r>
    </w:p>
    <w:p w14:paraId="10A4DC88" w14:textId="77777777" w:rsidR="00CF0E7C" w:rsidRDefault="00CF0E7C" w:rsidP="00CF0E7C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FE24B4">
        <w:rPr>
          <w:lang w:val="ru-RU"/>
        </w:rPr>
        <w:t xml:space="preserve">Актуальность данного программного продукта обусловлена возможностью увидеть </w:t>
      </w:r>
      <w:r>
        <w:rPr>
          <w:lang w:val="ru-RU"/>
        </w:rPr>
        <w:t xml:space="preserve">товары и информацию о них </w:t>
      </w:r>
      <w:r w:rsidRPr="00FE24B4">
        <w:rPr>
          <w:lang w:val="ru-RU"/>
        </w:rPr>
        <w:t xml:space="preserve">с любого устройства, так же возможность загружать фото </w:t>
      </w:r>
      <w:r>
        <w:rPr>
          <w:lang w:val="ru-RU"/>
        </w:rPr>
        <w:t>продукта.</w:t>
      </w:r>
    </w:p>
    <w:p w14:paraId="1FAD14F7" w14:textId="77777777" w:rsidR="00CF0E7C" w:rsidRPr="00B14F2C" w:rsidRDefault="00CF0E7C" w:rsidP="00CF0E7C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proofErr w:type="spellStart"/>
      <w:r>
        <w:t>Перечислим</w:t>
      </w:r>
      <w:proofErr w:type="spellEnd"/>
      <w:r>
        <w:t xml:space="preserve">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:</w:t>
      </w:r>
    </w:p>
    <w:p w14:paraId="4E0A0D1D" w14:textId="77777777" w:rsidR="00CF0E7C" w:rsidRDefault="00CF0E7C" w:rsidP="00CF0E7C">
      <w:pPr>
        <w:pStyle w:val="a"/>
        <w:spacing w:before="0" w:after="0" w:line="240" w:lineRule="auto"/>
        <w:ind w:left="0" w:firstLine="426"/>
      </w:pPr>
      <w:proofErr w:type="spellStart"/>
      <w:r>
        <w:t>регистрация</w:t>
      </w:r>
      <w:proofErr w:type="spellEnd"/>
      <w:r>
        <w:t xml:space="preserve"> </w:t>
      </w:r>
      <w:proofErr w:type="spellStart"/>
      <w:r>
        <w:t>аккаунта</w:t>
      </w:r>
      <w:proofErr w:type="spellEnd"/>
      <w:r w:rsidRPr="009D1DC0">
        <w:t>;</w:t>
      </w:r>
    </w:p>
    <w:p w14:paraId="72A5F304" w14:textId="77777777" w:rsidR="00CF0E7C" w:rsidRPr="00B534AF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создание заказов</w:t>
      </w:r>
      <w:r>
        <w:t>;</w:t>
      </w:r>
    </w:p>
    <w:p w14:paraId="6368C65B" w14:textId="77777777" w:rsidR="00CF0E7C" w:rsidRPr="00E3400B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добавление устройств и мест</w:t>
      </w:r>
      <w:r>
        <w:t>;</w:t>
      </w:r>
    </w:p>
    <w:p w14:paraId="458E6C19" w14:textId="77777777" w:rsidR="00CF0E7C" w:rsidRPr="00BC6D1E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создание отчетов.</w:t>
      </w:r>
    </w:p>
    <w:p w14:paraId="03D5C929" w14:textId="4034F39F" w:rsidR="00CF0E7C" w:rsidRDefault="00CF0E7C" w:rsidP="00CF0E7C">
      <w:pPr>
        <w:ind w:right="454"/>
      </w:pPr>
      <w:r>
        <w:t>Цель</w:t>
      </w:r>
      <w:r w:rsidRPr="00D030C3">
        <w:t xml:space="preserve"> </w:t>
      </w:r>
      <w:r>
        <w:t>данного курсового проекта – создать программное средство для хранения</w:t>
      </w:r>
      <w:r w:rsidRPr="00B534AF">
        <w:t xml:space="preserve"> </w:t>
      </w:r>
      <w:r>
        <w:t>данных о игровом центре.</w:t>
      </w:r>
    </w:p>
    <w:p w14:paraId="3B92E7B6" w14:textId="77777777" w:rsidR="00CF0E7C" w:rsidRPr="00427642" w:rsidRDefault="00CF0E7C" w:rsidP="00CF0E7C">
      <w:pPr>
        <w:ind w:right="454"/>
      </w:pPr>
      <w:r>
        <w:t>Пользователь осуществляет регистрацию своей учетной записи, входит в систему. Переходя по кнопке «Главная»</w:t>
      </w:r>
      <w:r w:rsidRPr="00427642">
        <w:t>,</w:t>
      </w:r>
      <w:r>
        <w:t xml:space="preserve"> пользователь попадает на страницу с кнопкой «</w:t>
      </w:r>
      <w:r>
        <w:rPr>
          <w:lang w:val="en-US"/>
        </w:rPr>
        <w:t>Create</w:t>
      </w:r>
      <w:r w:rsidRPr="00427642">
        <w:t xml:space="preserve"> </w:t>
      </w:r>
      <w:r>
        <w:rPr>
          <w:lang w:val="en-US"/>
        </w:rPr>
        <w:t>New</w:t>
      </w:r>
      <w:r>
        <w:t xml:space="preserve">» при нажатии на которую, он переходит на новую страницу, где регистрирует консоль и нажимает кнопку «Сохранить» после чего на странице появляется новая запись с названием консоли. </w:t>
      </w:r>
    </w:p>
    <w:p w14:paraId="0DD00557" w14:textId="77777777" w:rsidR="00CF0E7C" w:rsidRPr="00C2164E" w:rsidRDefault="00CF0E7C" w:rsidP="00CF0E7C">
      <w:pPr>
        <w:ind w:right="454"/>
      </w:pPr>
      <w:r>
        <w:t>Для достижения поставленной цели необходимо было последовательно решить следующие задачи</w:t>
      </w:r>
      <w:r w:rsidRPr="00C2164E">
        <w:t>:</w:t>
      </w:r>
    </w:p>
    <w:p w14:paraId="00699461" w14:textId="77777777" w:rsidR="00CF0E7C" w:rsidRPr="00B2479D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 w:rsidRPr="00B2479D">
        <w:rPr>
          <w:lang w:val="ru-RU"/>
        </w:rPr>
        <w:t>изучить возможности среды пр</w:t>
      </w:r>
      <w:r>
        <w:rPr>
          <w:lang w:val="ru-RU"/>
        </w:rPr>
        <w:t xml:space="preserve">ограммирования, необходимые для </w:t>
      </w:r>
      <w:r w:rsidRPr="00B2479D">
        <w:rPr>
          <w:lang w:val="ru-RU"/>
        </w:rPr>
        <w:t>реализации программного средства;</w:t>
      </w:r>
    </w:p>
    <w:p w14:paraId="6D6E026F" w14:textId="77777777" w:rsidR="00CF0E7C" w:rsidRPr="00C60678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изучить возможности языка программирования и фреймворка</w:t>
      </w:r>
      <w:r w:rsidRPr="006D280B">
        <w:rPr>
          <w:lang w:val="ru-RU"/>
        </w:rPr>
        <w:t>;</w:t>
      </w:r>
    </w:p>
    <w:p w14:paraId="30605B2E" w14:textId="77777777" w:rsidR="00CF0E7C" w:rsidRPr="000A6A20" w:rsidRDefault="00CF0E7C" w:rsidP="00CF0E7C">
      <w:pPr>
        <w:pStyle w:val="a"/>
        <w:spacing w:before="0" w:after="0" w:line="240" w:lineRule="auto"/>
        <w:ind w:left="0" w:firstLine="426"/>
        <w:rPr>
          <w:lang w:val="ru-RU"/>
        </w:rPr>
      </w:pPr>
      <w:r>
        <w:rPr>
          <w:lang w:val="ru-RU"/>
        </w:rPr>
        <w:t>изучить госты оформления текстовой информации;</w:t>
      </w:r>
    </w:p>
    <w:p w14:paraId="59DDD4D2" w14:textId="2EC84551" w:rsidR="00FF7D01" w:rsidRDefault="00CF0E7C" w:rsidP="00CF0E7C">
      <w:pPr>
        <w:spacing w:after="240"/>
        <w:ind w:firstLine="426"/>
        <w:contextualSpacing/>
        <w:rPr>
          <w:rFonts w:cs="Times New Roman"/>
          <w:szCs w:val="28"/>
        </w:rPr>
      </w:pPr>
      <w:r>
        <w:rPr>
          <w:rFonts w:cs="Times New Roman"/>
        </w:rPr>
        <w:t>̶</w:t>
      </w:r>
      <w:r>
        <w:t xml:space="preserve">     реализовать </w:t>
      </w:r>
      <w:r w:rsidRPr="00152879">
        <w:t>программное</w:t>
      </w:r>
      <w:r>
        <w:t xml:space="preserve"> </w:t>
      </w:r>
      <w:r w:rsidRPr="00152879">
        <w:t>средство, отвечающее перечисленным выше требованиям.</w:t>
      </w:r>
    </w:p>
    <w:p w14:paraId="2E3A56BB" w14:textId="77777777" w:rsidR="001746E9" w:rsidRDefault="001746E9" w:rsidP="00486B18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>Проектирование модели</w:t>
      </w:r>
    </w:p>
    <w:p w14:paraId="554483E8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8"/>
        <w:rPr>
          <w:lang w:val="ru-RU"/>
        </w:rPr>
      </w:pPr>
      <w:r w:rsidRPr="00D90E24">
        <w:rPr>
          <w:lang w:val="ru-RU"/>
        </w:rPr>
        <w:t>На основании проведенного анализа предметной области и выявленных функциональных возможностей, необходимо будет построить модель, которая бы отображала функциональную структуру объектов программного средства, действия, производимые ими связь между этими действиями.</w:t>
      </w:r>
    </w:p>
    <w:p w14:paraId="408546A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качестве инструмента для построения такой модели программного средства будет выбран унифицированный язык моделирования. Данный язык моделирования предназначен для специфицирования, визуализации, конструирования и документирования программных средств.</w:t>
      </w:r>
    </w:p>
    <w:p w14:paraId="53F459A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рамках языка UML все представления о модели сложной системы фиксируются в виде специальных графических конструкций – диаграмм. В терминах языка UML определены следующие виды диаграмм: диаграмма вариантов использования, диаграмма классов, диаграмма поведения (диаграмма деятельности), диаграмма взаимодействия (диаграмма последовательности), диаграмма реализации (диаграмма компонентов), диаграмма «Сущность-связь».</w:t>
      </w:r>
    </w:p>
    <w:p w14:paraId="6020EFA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Перечень этих диаграмм представляет собой неотъемлемую часть графической нотации языка UML, сам процесс объектно-ориентированного программирования (ООП) неразрывно связан с процессом построения этих диаграмм.</w:t>
      </w:r>
    </w:p>
    <w:p w14:paraId="6A95CCA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</w:t>
      </w:r>
      <w:r w:rsidRPr="00D90E24">
        <w:rPr>
          <w:lang w:val="ru-RU"/>
        </w:rPr>
        <w:lastRenderedPageBreak/>
        <w:t>«Сущность-связь», которые предназначены для графического представления моделей данных</w:t>
      </w:r>
    </w:p>
    <w:p w14:paraId="0FD9025B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rPr>
          <w:lang w:val="ru-RU"/>
        </w:rPr>
      </w:pPr>
      <w:r w:rsidRPr="00D90E24">
        <w:rPr>
          <w:lang w:val="ru-RU"/>
        </w:rPr>
        <w:t>разрабатываемой программной системы и предлагают некоторый набор стандартных обозначений для определения данных и отношения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</w:t>
      </w:r>
    </w:p>
    <w:p w14:paraId="133C0ED0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Основными понятиями данной нотации являются понятия сущности и связи. При этом под сущностью понимается произвольное множество реальных и абстрактных объектов, каждый из которых обладает одинаковыми свойствами и характеристиками. В этом случае каждый рассматриваемый объект может иметь уникальное имя или идентификатор, а также отличаться от других экземпляров данной сущности.</w:t>
      </w:r>
    </w:p>
    <w:p w14:paraId="02110C6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«начальник-подчиненный». Другой тип связей задается отношениями «иметь в собственности» или «обладать свойством».</w:t>
      </w:r>
    </w:p>
    <w:p w14:paraId="631629F4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Графическая модель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</w:t>
      </w:r>
    </w:p>
    <w:p w14:paraId="6454619D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Определим сущности для данного программного средства и построим диаграмму «Сущность-связь». Исследовав предметную область, можно выделить следующую сущность, относящиеся к данному курсовому проекту: </w:t>
      </w:r>
    </w:p>
    <w:p w14:paraId="1431AB1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Для сущности «</w:t>
      </w:r>
      <w:r>
        <w:rPr>
          <w:lang w:val="ru-RU"/>
        </w:rPr>
        <w:t>Пользователь</w:t>
      </w:r>
      <w:r w:rsidRPr="00D90E24">
        <w:rPr>
          <w:lang w:val="ru-RU"/>
        </w:rPr>
        <w:t>» атрибутами являются:</w:t>
      </w:r>
    </w:p>
    <w:p w14:paraId="507C554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уникальный номер</w:t>
      </w:r>
      <w:r w:rsidRPr="00D90E24">
        <w:rPr>
          <w:lang w:val="ru-RU"/>
        </w:rPr>
        <w:t>;</w:t>
      </w:r>
    </w:p>
    <w:p w14:paraId="4CE0AE81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имя пользователя</w:t>
      </w:r>
      <w:r w:rsidRPr="00D90E24">
        <w:rPr>
          <w:lang w:val="ru-RU"/>
        </w:rPr>
        <w:t>;</w:t>
      </w:r>
    </w:p>
    <w:p w14:paraId="629374A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 xml:space="preserve">- </w:t>
      </w:r>
      <w:r>
        <w:rPr>
          <w:lang w:val="ru-RU"/>
        </w:rPr>
        <w:t>пароль пользователя</w:t>
      </w:r>
      <w:r w:rsidRPr="00D90E24">
        <w:rPr>
          <w:lang w:val="ru-RU"/>
        </w:rPr>
        <w:t>.</w:t>
      </w:r>
    </w:p>
    <w:p w14:paraId="4DEF6384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«</w:t>
      </w:r>
      <w:r>
        <w:rPr>
          <w:lang w:val="ru-RU"/>
        </w:rPr>
        <w:t>Схема базы данных</w:t>
      </w:r>
      <w:r w:rsidRPr="00D90E24">
        <w:rPr>
          <w:lang w:val="ru-RU"/>
        </w:rPr>
        <w:t>» представлена на рисунке 1.1</w:t>
      </w:r>
    </w:p>
    <w:p w14:paraId="73C99CE9" w14:textId="77777777" w:rsidR="004610CD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Рисунок 1.1 – Модель проекта</w:t>
      </w:r>
    </w:p>
    <w:p w14:paraId="18958E4F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0F66DBD" wp14:editId="38DCDE87">
            <wp:extent cx="5836920" cy="26683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411" cy="2670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12353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На диаграммах вариантов использования изображаются варианты использования, между которыми существуют отношения. Сущность – любую внешнюю по отношению к моделируемой системе сущность, которая взаимодействует с системой и использует ее функциональные возможности для достижения определенных целей или решения частных задач. Вариант использования описывает, с точки зрения действующего лица, группу действий в системе, которые приводят к конкретному результату. Вариант использования обозначается на диаграмме эллипсом, внутри которого содержится его кратное название или имя в форме глагола с пояснительными словами. Отношение – семантическая связь между отдельными элементами модели.</w:t>
      </w:r>
    </w:p>
    <w:p w14:paraId="4134EA9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lastRenderedPageBreak/>
        <w:t>Включение (</w:t>
      </w:r>
      <w:proofErr w:type="spellStart"/>
      <w:r w:rsidRPr="00D90E24">
        <w:rPr>
          <w:lang w:val="ru-RU"/>
        </w:rPr>
        <w:t>include</w:t>
      </w:r>
      <w:proofErr w:type="spellEnd"/>
      <w:r w:rsidRPr="00D90E24">
        <w:rPr>
          <w:lang w:val="ru-RU"/>
        </w:rPr>
        <w:t>) в языке UML – это разновидность отношения зависимости между базовым вариантом использования и его специальным случаем. Отношение расширения (</w:t>
      </w:r>
      <w:proofErr w:type="spellStart"/>
      <w:r w:rsidRPr="00D90E24">
        <w:rPr>
          <w:lang w:val="ru-RU"/>
        </w:rPr>
        <w:t>extend</w:t>
      </w:r>
      <w:proofErr w:type="spellEnd"/>
      <w:r w:rsidRPr="00D90E24">
        <w:rPr>
          <w:lang w:val="ru-RU"/>
        </w:rPr>
        <w:t>) определяет взаимосвязь базового варианта использования с другим вариантом использования, функциональное поведение которого задействуется базовым не всегда, а только при выполнении дополнительных условий.</w:t>
      </w:r>
    </w:p>
    <w:p w14:paraId="2618689E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диаграмме классов схематический класс изображается в виде прямоугольника, который дополнительно может быть разделено горизонтальными линиями на разделы. Верхний раздел содержит название класса, в среднем указывается атрибуты класса (видимость, тип и название), нижний содержит методы (видимость, тип и название). «+» – общедоступный атрибут – доступен для чтения и модификации из объектов любого класса; «–» – закрытый атрибут — доступен только объектам описываемого класса. Отношение агрегации имеет место между несколькими классами в том случае, если один из классов представляет собой некоторую сущность, включающую в себя в качестве составных частей другие сущности. Композиция — это такая агрегация, где объекты не могут существовать друг без друга. Диаграмма классов находится в графической части на листе 2.</w:t>
      </w:r>
    </w:p>
    <w:p w14:paraId="11722D00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данном курсовом проекте будут реализованы классы и их методы, представленные в таблице 1.</w:t>
      </w:r>
      <w:r>
        <w:rPr>
          <w:lang w:val="ru-RU"/>
        </w:rPr>
        <w:t>2</w:t>
      </w:r>
      <w:r w:rsidRPr="00D90E24">
        <w:rPr>
          <w:lang w:val="ru-RU"/>
        </w:rPr>
        <w:t>.</w:t>
      </w:r>
    </w:p>
    <w:p w14:paraId="643503EF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Таблица 1.</w:t>
      </w:r>
      <w:r>
        <w:rPr>
          <w:lang w:val="ru-RU"/>
        </w:rPr>
        <w:t>2</w:t>
      </w:r>
      <w:r w:rsidRPr="00D90E24">
        <w:rPr>
          <w:lang w:val="ru-RU"/>
        </w:rPr>
        <w:t xml:space="preserve"> – Классы</w:t>
      </w:r>
    </w:p>
    <w:tbl>
      <w:tblPr>
        <w:tblStyle w:val="ad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977"/>
        <w:gridCol w:w="5103"/>
        <w:gridCol w:w="3261"/>
      </w:tblGrid>
      <w:tr w:rsidR="004610CD" w:rsidRPr="00D90E24" w14:paraId="1048AC3D" w14:textId="77777777" w:rsidTr="004610CD">
        <w:tc>
          <w:tcPr>
            <w:tcW w:w="2977" w:type="dxa"/>
          </w:tcPr>
          <w:p w14:paraId="60E4C4BC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Класс</w:t>
            </w:r>
          </w:p>
        </w:tc>
        <w:tc>
          <w:tcPr>
            <w:tcW w:w="5103" w:type="dxa"/>
          </w:tcPr>
          <w:p w14:paraId="435C4321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Поля</w:t>
            </w:r>
          </w:p>
        </w:tc>
        <w:tc>
          <w:tcPr>
            <w:tcW w:w="3261" w:type="dxa"/>
          </w:tcPr>
          <w:p w14:paraId="458812DE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r w:rsidRPr="00D90E24">
              <w:rPr>
                <w:lang w:val="ru-RU"/>
              </w:rPr>
              <w:t>Методы</w:t>
            </w:r>
          </w:p>
        </w:tc>
      </w:tr>
      <w:tr w:rsidR="004610CD" w:rsidRPr="00D90E24" w14:paraId="78FA3858" w14:textId="77777777" w:rsidTr="004610CD">
        <w:tc>
          <w:tcPr>
            <w:tcW w:w="2977" w:type="dxa"/>
          </w:tcPr>
          <w:p w14:paraId="4F044E9D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Customers</w:t>
            </w:r>
          </w:p>
        </w:tc>
        <w:tc>
          <w:tcPr>
            <w:tcW w:w="5103" w:type="dxa"/>
          </w:tcPr>
          <w:p w14:paraId="7348CE8C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Id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Name</w:t>
            </w:r>
            <w:proofErr w:type="spellEnd"/>
            <w:r w:rsidRPr="00D90E24">
              <w:rPr>
                <w:lang w:val="ru-RU"/>
              </w:rPr>
              <w:t>,</w:t>
            </w:r>
            <w:r>
              <w:t>Phone</w:t>
            </w:r>
            <w:r w:rsidRPr="00D90E24">
              <w:rPr>
                <w:lang w:val="ru-RU"/>
              </w:rPr>
              <w:t xml:space="preserve"> </w:t>
            </w:r>
          </w:p>
        </w:tc>
        <w:tc>
          <w:tcPr>
            <w:tcW w:w="3261" w:type="dxa"/>
          </w:tcPr>
          <w:p w14:paraId="4B28D82E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Get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GetAll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Create</w:t>
            </w:r>
            <w:proofErr w:type="spellEnd"/>
          </w:p>
        </w:tc>
      </w:tr>
      <w:tr w:rsidR="004610CD" w:rsidRPr="00D90E24" w14:paraId="5C4E9772" w14:textId="77777777" w:rsidTr="004610CD">
        <w:tc>
          <w:tcPr>
            <w:tcW w:w="2977" w:type="dxa"/>
          </w:tcPr>
          <w:p w14:paraId="32508DCB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User</w:t>
            </w:r>
            <w:proofErr w:type="spellEnd"/>
          </w:p>
        </w:tc>
        <w:tc>
          <w:tcPr>
            <w:tcW w:w="5103" w:type="dxa"/>
          </w:tcPr>
          <w:p w14:paraId="575C681B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 w:rsidRPr="00D90E24">
              <w:t>Id,Name,Password</w:t>
            </w:r>
            <w:proofErr w:type="spellEnd"/>
          </w:p>
        </w:tc>
        <w:tc>
          <w:tcPr>
            <w:tcW w:w="3261" w:type="dxa"/>
          </w:tcPr>
          <w:p w14:paraId="0F12B8F7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Get,GetAll,Create,Update</w:t>
            </w:r>
            <w:proofErr w:type="spellEnd"/>
          </w:p>
        </w:tc>
      </w:tr>
      <w:tr w:rsidR="004610CD" w:rsidRPr="0033110D" w14:paraId="6A52168E" w14:textId="77777777" w:rsidTr="004610CD">
        <w:tc>
          <w:tcPr>
            <w:tcW w:w="2977" w:type="dxa"/>
          </w:tcPr>
          <w:p w14:paraId="4E14E7B3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Orders</w:t>
            </w:r>
          </w:p>
        </w:tc>
        <w:tc>
          <w:tcPr>
            <w:tcW w:w="5103" w:type="dxa"/>
          </w:tcPr>
          <w:p w14:paraId="13099E77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>
              <w:t>Id,CustomerId,DeviceId,UserId,Order_Date</w:t>
            </w:r>
            <w:proofErr w:type="spellEnd"/>
          </w:p>
        </w:tc>
        <w:tc>
          <w:tcPr>
            <w:tcW w:w="3261" w:type="dxa"/>
          </w:tcPr>
          <w:p w14:paraId="7310E5F0" w14:textId="77777777" w:rsidR="004610CD" w:rsidRPr="0033110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 w:rsidRPr="00D90E24">
              <w:rPr>
                <w:lang w:val="ru-RU"/>
              </w:rPr>
              <w:t>Get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GetAll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Create</w:t>
            </w:r>
            <w:proofErr w:type="spellEnd"/>
          </w:p>
        </w:tc>
      </w:tr>
      <w:tr w:rsidR="004610CD" w:rsidRPr="00D90E24" w14:paraId="73EB9AB8" w14:textId="77777777" w:rsidTr="004610CD">
        <w:tc>
          <w:tcPr>
            <w:tcW w:w="2977" w:type="dxa"/>
          </w:tcPr>
          <w:p w14:paraId="6A3834DA" w14:textId="77777777" w:rsidR="004610C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>
              <w:t>Devices</w:t>
            </w:r>
          </w:p>
        </w:tc>
        <w:tc>
          <w:tcPr>
            <w:tcW w:w="5103" w:type="dxa"/>
          </w:tcPr>
          <w:p w14:paraId="09508549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>
              <w:t>Id,OrderId,Name,Condition</w:t>
            </w:r>
            <w:proofErr w:type="spellEnd"/>
          </w:p>
        </w:tc>
        <w:tc>
          <w:tcPr>
            <w:tcW w:w="3261" w:type="dxa"/>
          </w:tcPr>
          <w:p w14:paraId="7115FF2F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Get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GetAll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Create</w:t>
            </w:r>
            <w:proofErr w:type="spellEnd"/>
          </w:p>
        </w:tc>
      </w:tr>
      <w:tr w:rsidR="004610CD" w:rsidRPr="00D90E24" w14:paraId="5E1F9EA6" w14:textId="77777777" w:rsidTr="004610CD">
        <w:tc>
          <w:tcPr>
            <w:tcW w:w="2977" w:type="dxa"/>
          </w:tcPr>
          <w:p w14:paraId="309B6D5F" w14:textId="77777777" w:rsidR="004610CD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>
              <w:t>PlayingSpaces</w:t>
            </w:r>
            <w:proofErr w:type="spellEnd"/>
          </w:p>
        </w:tc>
        <w:tc>
          <w:tcPr>
            <w:tcW w:w="5103" w:type="dxa"/>
          </w:tcPr>
          <w:p w14:paraId="55BF97F9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proofErr w:type="spellStart"/>
            <w:r>
              <w:t>Id,DeviceId,Empty</w:t>
            </w:r>
            <w:proofErr w:type="spellEnd"/>
          </w:p>
        </w:tc>
        <w:tc>
          <w:tcPr>
            <w:tcW w:w="3261" w:type="dxa"/>
          </w:tcPr>
          <w:p w14:paraId="323609B8" w14:textId="77777777" w:rsidR="004610CD" w:rsidRPr="00D90E24" w:rsidRDefault="004610CD" w:rsidP="001C4234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  <w:rPr>
                <w:lang w:val="ru-RU"/>
              </w:rPr>
            </w:pPr>
            <w:proofErr w:type="spellStart"/>
            <w:r w:rsidRPr="00D90E24">
              <w:rPr>
                <w:lang w:val="ru-RU"/>
              </w:rPr>
              <w:t>Get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GetAll</w:t>
            </w:r>
            <w:proofErr w:type="spellEnd"/>
            <w:r w:rsidRPr="00D90E24">
              <w:rPr>
                <w:lang w:val="ru-RU"/>
              </w:rPr>
              <w:t xml:space="preserve">, </w:t>
            </w:r>
            <w:proofErr w:type="spellStart"/>
            <w:r w:rsidRPr="00D90E24">
              <w:rPr>
                <w:lang w:val="ru-RU"/>
              </w:rPr>
              <w:t>Create</w:t>
            </w:r>
            <w:proofErr w:type="spellEnd"/>
          </w:p>
        </w:tc>
      </w:tr>
    </w:tbl>
    <w:p w14:paraId="7E16391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</w:p>
    <w:p w14:paraId="3599320C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последовательности является одной из разновидности диаграмм взаимодействия и предназначена для моделирования взаимодействия объектов системы во времени, а также обмена сообщениями между ними</w:t>
      </w:r>
    </w:p>
    <w:p w14:paraId="5121D897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В данной диаграмме у нас есть актёр (пользователь), который выбирает желаемые ему песни и добавляет их в плейлист. Далее пользователь взаимодействует с плейлистом.</w:t>
      </w:r>
    </w:p>
    <w:p w14:paraId="1A7EF7B8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последовательности находится в графической части на листе 3.</w:t>
      </w:r>
    </w:p>
    <w:p w14:paraId="13F1FFAD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деятельности – это технология, позволяющая описывать логику процедур, бизнес-процессы и потоки работ. Ветвления означают то, что есть один входной поток и несколько параллельных потоков. Поток представляет собой самый общий вид перехода и задает порядок выполнения операций. Диаграмма деятельности находится на листе 4.</w:t>
      </w:r>
    </w:p>
    <w:p w14:paraId="45EA3B4E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  <w:r w:rsidRPr="00D90E24">
        <w:rPr>
          <w:lang w:val="ru-RU"/>
        </w:rPr>
        <w:t>Диаграмма компонентов будет представлена на листе 5.</w:t>
      </w:r>
    </w:p>
    <w:p w14:paraId="45F206A9" w14:textId="77777777" w:rsidR="004610CD" w:rsidRPr="00D90E24" w:rsidRDefault="004610CD" w:rsidP="004610CD">
      <w:pPr>
        <w:pStyle w:val="a"/>
        <w:numPr>
          <w:ilvl w:val="0"/>
          <w:numId w:val="0"/>
        </w:numPr>
        <w:spacing w:line="240" w:lineRule="auto"/>
        <w:ind w:firstLine="709"/>
        <w:rPr>
          <w:lang w:val="ru-RU"/>
        </w:rPr>
      </w:pPr>
    </w:p>
    <w:p w14:paraId="0260B8AD" w14:textId="5E393F76" w:rsidR="00F412A3" w:rsidRDefault="00F412A3" w:rsidP="00486B18">
      <w:pPr>
        <w:pStyle w:val="a9"/>
        <w:ind w:firstLine="851"/>
        <w:jc w:val="center"/>
        <w:rPr>
          <w:rFonts w:eastAsiaTheme="majorEastAsia" w:cs="Times New Roman"/>
          <w:sz w:val="28"/>
          <w:szCs w:val="32"/>
        </w:rPr>
      </w:pPr>
      <w:r>
        <w:br w:type="page"/>
      </w:r>
    </w:p>
    <w:p w14:paraId="53997912" w14:textId="77777777" w:rsidR="0017474F" w:rsidRDefault="00F71EEC" w:rsidP="00593DA2">
      <w:pPr>
        <w:pStyle w:val="1"/>
        <w:spacing w:line="480" w:lineRule="auto"/>
        <w:ind w:firstLine="349"/>
      </w:pPr>
      <w:r>
        <w:lastRenderedPageBreak/>
        <w:t xml:space="preserve">Проектирование </w:t>
      </w:r>
      <w:r w:rsidR="0043799D">
        <w:rPr>
          <w:lang w:val="en-US"/>
        </w:rPr>
        <w:t>W</w:t>
      </w:r>
      <w:r>
        <w:rPr>
          <w:lang w:val="en-US"/>
        </w:rPr>
        <w:t>eb-</w:t>
      </w:r>
      <w:r>
        <w:t>приложения</w:t>
      </w:r>
    </w:p>
    <w:p w14:paraId="41C69889" w14:textId="77777777" w:rsidR="00F769E2" w:rsidRDefault="00F769E2" w:rsidP="0043799D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t xml:space="preserve">Требование к </w:t>
      </w:r>
      <w:r w:rsidR="0043799D">
        <w:rPr>
          <w:lang w:val="en-US"/>
        </w:rPr>
        <w:t>W</w:t>
      </w:r>
      <w:r>
        <w:rPr>
          <w:lang w:val="en-US"/>
        </w:rPr>
        <w:t>eb-</w:t>
      </w:r>
      <w:r>
        <w:t>приложению</w:t>
      </w:r>
    </w:p>
    <w:p w14:paraId="7AD686F3" w14:textId="77777777" w:rsidR="00F769E2" w:rsidRDefault="00F769E2" w:rsidP="00EA42D8">
      <w:r>
        <w:t xml:space="preserve">Разрабатываемое программное средство будет представлять собой </w:t>
      </w:r>
      <w:r>
        <w:rPr>
          <w:lang w:val="en-US"/>
        </w:rPr>
        <w:t>Web</w:t>
      </w:r>
      <w:r>
        <w:t>-приложение, которое подразумевается использовать по сети Интернет.</w:t>
      </w:r>
    </w:p>
    <w:p w14:paraId="1304078D" w14:textId="77777777" w:rsidR="00F769E2" w:rsidRDefault="00F769E2" w:rsidP="00EA42D8">
      <w:pPr>
        <w:rPr>
          <w:rFonts w:cs="Times New Roman"/>
        </w:rPr>
      </w:pPr>
      <w:r>
        <w:t>Программное приложение будет находиться на сервере,</w:t>
      </w:r>
      <w:r w:rsidR="00EA42D8">
        <w:t xml:space="preserve"> и доступ к нему</w:t>
      </w:r>
      <w:r>
        <w:t xml:space="preserve"> будут иметь все пользователи. </w:t>
      </w:r>
      <w:r w:rsidRPr="0089716D">
        <w:rPr>
          <w:rFonts w:cs="Times New Roman"/>
        </w:rPr>
        <w:t>Для каждой группы пользователей предусмотрено разграничение прав доступа к приложению.</w:t>
      </w:r>
      <w:r w:rsidR="0043799D">
        <w:rPr>
          <w:rFonts w:cs="Times New Roman"/>
        </w:rPr>
        <w:t xml:space="preserve"> Работники </w:t>
      </w:r>
      <w:r w:rsidR="00EA42D8">
        <w:rPr>
          <w:rFonts w:cs="Times New Roman"/>
        </w:rPr>
        <w:t>агентства</w:t>
      </w:r>
      <w:r>
        <w:rPr>
          <w:rFonts w:cs="Times New Roman"/>
        </w:rPr>
        <w:t xml:space="preserve"> могут просматривать</w:t>
      </w:r>
      <w:r w:rsidR="00EA42D8">
        <w:rPr>
          <w:rFonts w:cs="Times New Roman"/>
        </w:rPr>
        <w:t xml:space="preserve"> возможные заказы, откликаться на них, а также просматривать информацию</w:t>
      </w:r>
      <w:r>
        <w:rPr>
          <w:rFonts w:cs="Times New Roman"/>
        </w:rPr>
        <w:t xml:space="preserve">. </w:t>
      </w:r>
      <w:r w:rsidR="00EA42D8">
        <w:rPr>
          <w:rFonts w:cs="Times New Roman"/>
        </w:rPr>
        <w:t>Операторы</w:t>
      </w:r>
      <w:r>
        <w:rPr>
          <w:rFonts w:cs="Times New Roman"/>
        </w:rPr>
        <w:t xml:space="preserve"> могут осуществлять заказы,</w:t>
      </w:r>
      <w:r w:rsidR="00EA42D8">
        <w:rPr>
          <w:rFonts w:cs="Times New Roman"/>
        </w:rPr>
        <w:t xml:space="preserve"> редактировать информацию о них и клиентах, просматривать отчёты</w:t>
      </w:r>
      <w:r>
        <w:rPr>
          <w:rFonts w:cs="Times New Roman"/>
        </w:rPr>
        <w:t xml:space="preserve">. Администратор приложения может осуществлять </w:t>
      </w:r>
      <w:r w:rsidR="00EA42D8">
        <w:rPr>
          <w:rFonts w:cs="Times New Roman"/>
        </w:rPr>
        <w:t>все действия доступные в приложении, в том числе регистрацию, изменение и удаление любой информации в приложении</w:t>
      </w:r>
      <w:r>
        <w:rPr>
          <w:rFonts w:cs="Times New Roman"/>
        </w:rPr>
        <w:t>.</w:t>
      </w:r>
    </w:p>
    <w:p w14:paraId="1CA255A9" w14:textId="77777777" w:rsidR="00F769E2" w:rsidRDefault="00F769E2" w:rsidP="00EA42D8">
      <w:r>
        <w:t>Приложение должно быть оформлено в тонах, не раздражающих и не режущих глаза. Ключевым требованием должно быть наличие удобной системы навигации и продуманный дизайн.</w:t>
      </w:r>
    </w:p>
    <w:p w14:paraId="1ABCF908" w14:textId="77777777" w:rsidR="00F769E2" w:rsidRDefault="00F769E2" w:rsidP="00EA42D8">
      <w:r>
        <w:t xml:space="preserve">Визуальное оформление </w:t>
      </w:r>
      <w:proofErr w:type="spellStart"/>
      <w:r>
        <w:t>Web</w:t>
      </w:r>
      <w:proofErr w:type="spellEnd"/>
      <w:r>
        <w:t xml:space="preserve">-приложения должно быть спокойным и не отвлекать от работы. Дизайн </w:t>
      </w:r>
      <w:r>
        <w:rPr>
          <w:lang w:val="en-US"/>
        </w:rPr>
        <w:t>Web</w:t>
      </w:r>
      <w:r>
        <w:t>-сайта должен быть современным, но деловым.</w:t>
      </w:r>
    </w:p>
    <w:p w14:paraId="5EAA6A11" w14:textId="77777777" w:rsidR="00F769E2" w:rsidRDefault="00F769E2" w:rsidP="00EA42D8">
      <w:r>
        <w:t>Для представления текстовых материалов должен использоваться один из стандартных шрифтов. Размер (кегль) шрифта должен обеспечивать удобство восприятия текста.</w:t>
      </w:r>
    </w:p>
    <w:p w14:paraId="4AB3F6ED" w14:textId="77777777" w:rsidR="00F769E2" w:rsidRDefault="00F769E2" w:rsidP="00EA42D8">
      <w:r>
        <w:t xml:space="preserve">Контент сайта будет представлять собой текст, таблицы и изображения. </w:t>
      </w:r>
    </w:p>
    <w:p w14:paraId="7514B963" w14:textId="77777777" w:rsidR="00F769E2" w:rsidRPr="00E821E8" w:rsidRDefault="00F769E2" w:rsidP="00EA42D8">
      <w:proofErr w:type="spellStart"/>
      <w:r w:rsidRPr="00E821E8">
        <w:t>Web</w:t>
      </w:r>
      <w:proofErr w:type="spellEnd"/>
      <w:r w:rsidRPr="00E821E8">
        <w:t xml:space="preserve">-приложение должно поддерживать </w:t>
      </w:r>
      <w:proofErr w:type="spellStart"/>
      <w:r w:rsidRPr="00E821E8">
        <w:t>кроссбраузерность</w:t>
      </w:r>
      <w:proofErr w:type="spellEnd"/>
      <w:r w:rsidRPr="00E821E8">
        <w:t xml:space="preserve"> и производить впечатление</w:t>
      </w:r>
      <w:r>
        <w:t xml:space="preserve"> </w:t>
      </w:r>
      <w:r w:rsidRPr="00E821E8">
        <w:t>практичной и удобной информационной системы. Пользовательский интерфейс должен быть</w:t>
      </w:r>
      <w:r>
        <w:t xml:space="preserve"> </w:t>
      </w:r>
      <w:r w:rsidRPr="00E821E8">
        <w:t>доступным и понятным для работы. Пользователь должен легко получать доступ к</w:t>
      </w:r>
      <w:r>
        <w:t xml:space="preserve"> </w:t>
      </w:r>
      <w:r w:rsidRPr="00E821E8">
        <w:t>необходимой информации и не использовать затруднений в процессе навигации по разделам</w:t>
      </w:r>
      <w:r>
        <w:t xml:space="preserve"> </w:t>
      </w:r>
      <w:r w:rsidRPr="00E821E8">
        <w:t>ресурса. Для реализации этих задач необходимо найти универсальное решение, позволяющее</w:t>
      </w:r>
      <w:r>
        <w:t xml:space="preserve"> </w:t>
      </w:r>
      <w:r w:rsidRPr="00E821E8">
        <w:t xml:space="preserve">разместить элементы </w:t>
      </w:r>
      <w:proofErr w:type="spellStart"/>
      <w:r w:rsidRPr="00E821E8">
        <w:t>Web</w:t>
      </w:r>
      <w:proofErr w:type="spellEnd"/>
      <w:r w:rsidRPr="00E821E8">
        <w:t>-страниц в наиболее понятном и удобном для конечного пользователя</w:t>
      </w:r>
      <w:r>
        <w:t xml:space="preserve"> </w:t>
      </w:r>
      <w:r w:rsidRPr="00E821E8">
        <w:t>порядке.</w:t>
      </w:r>
    </w:p>
    <w:p w14:paraId="3718FC42" w14:textId="77777777" w:rsidR="00D07932" w:rsidRDefault="00F769E2" w:rsidP="0043799D">
      <w:pPr>
        <w:spacing w:after="240"/>
      </w:pPr>
      <w:r w:rsidRPr="00E821E8">
        <w:t xml:space="preserve">Верстка страниц </w:t>
      </w:r>
      <w:proofErr w:type="spellStart"/>
      <w:r w:rsidRPr="00E821E8">
        <w:t>Web</w:t>
      </w:r>
      <w:proofErr w:type="spellEnd"/>
      <w:r w:rsidRPr="00E821E8">
        <w:t>-приложения должна производиться в рамках идеологии</w:t>
      </w:r>
      <w:r>
        <w:t xml:space="preserve"> </w:t>
      </w:r>
      <w:r w:rsidRPr="00E821E8">
        <w:t>разделения структуры и представления. Язык разметки гипертекста HTML должен</w:t>
      </w:r>
      <w:r>
        <w:t xml:space="preserve"> </w:t>
      </w:r>
      <w:r w:rsidRPr="00E821E8">
        <w:t>использоваться только для описания структуры документа, в то время как управление внешним</w:t>
      </w:r>
      <w:r>
        <w:t xml:space="preserve"> </w:t>
      </w:r>
      <w:r w:rsidRPr="00E821E8">
        <w:t xml:space="preserve">видом </w:t>
      </w:r>
      <w:proofErr w:type="spellStart"/>
      <w:r w:rsidRPr="00E821E8">
        <w:t>Web</w:t>
      </w:r>
      <w:proofErr w:type="spellEnd"/>
      <w:r w:rsidRPr="00E821E8">
        <w:t>-страниц должно осуществляться с помощью каскадных таблиц стилей CSS.</w:t>
      </w:r>
      <w:r>
        <w:t xml:space="preserve"> </w:t>
      </w:r>
      <w:r w:rsidRPr="00E821E8">
        <w:t>Следование концепции разделения структуры и представление должно способствовать</w:t>
      </w:r>
      <w:r>
        <w:t xml:space="preserve"> </w:t>
      </w:r>
      <w:r w:rsidRPr="00E821E8">
        <w:t xml:space="preserve">уменьшению объема кода </w:t>
      </w:r>
      <w:proofErr w:type="spellStart"/>
      <w:r w:rsidRPr="00E821E8">
        <w:t>Web</w:t>
      </w:r>
      <w:proofErr w:type="spellEnd"/>
      <w:r w:rsidRPr="00E821E8">
        <w:t>-страниц.</w:t>
      </w:r>
    </w:p>
    <w:p w14:paraId="54923C07" w14:textId="77777777" w:rsidR="0043799D" w:rsidRDefault="0043799D" w:rsidP="0043799D">
      <w:pPr>
        <w:spacing w:after="240"/>
      </w:pPr>
    </w:p>
    <w:p w14:paraId="0915C066" w14:textId="77777777" w:rsidR="00D07932" w:rsidRPr="006D0D11" w:rsidRDefault="00D07932" w:rsidP="0043799D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t xml:space="preserve">Структура </w:t>
      </w:r>
      <w:r w:rsidR="00E4270D">
        <w:rPr>
          <w:lang w:val="en-US"/>
        </w:rPr>
        <w:t>Web</w:t>
      </w:r>
      <w:r>
        <w:rPr>
          <w:lang w:val="en-US"/>
        </w:rPr>
        <w:t>-</w:t>
      </w:r>
      <w:r>
        <w:t>приложения</w:t>
      </w:r>
    </w:p>
    <w:p w14:paraId="2282B317" w14:textId="77777777" w:rsidR="00D07932" w:rsidRPr="00EF4DFE" w:rsidRDefault="00D07932" w:rsidP="00D07932">
      <w:r>
        <w:rPr>
          <w:lang w:val="en-US"/>
        </w:rPr>
        <w:t>Web</w:t>
      </w:r>
      <w:r>
        <w:t xml:space="preserve">-приложение представляет собой набор </w:t>
      </w:r>
      <w:r>
        <w:rPr>
          <w:lang w:val="en-US"/>
        </w:rPr>
        <w:t>HTML</w:t>
      </w:r>
      <w:r w:rsidRPr="00EF4DFE">
        <w:t>-</w:t>
      </w:r>
      <w:r>
        <w:t>страниц, таблиц стилей, скриптов изображений и других исходных данных, которые могут объединяться и выполняться в различных браузерах.</w:t>
      </w:r>
    </w:p>
    <w:p w14:paraId="0B1D4F60" w14:textId="77777777" w:rsidR="00D07932" w:rsidRDefault="00D07932" w:rsidP="00D07932">
      <w:r>
        <w:t>Общая структура сайта приведена на рисунке 2.1</w:t>
      </w:r>
    </w:p>
    <w:p w14:paraId="7E7ADD6E" w14:textId="77777777" w:rsidR="00D07932" w:rsidRDefault="00D07932" w:rsidP="00D07932">
      <w:pPr>
        <w:ind w:firstLine="0"/>
        <w:jc w:val="center"/>
      </w:pPr>
      <w:r w:rsidRPr="00D07932">
        <w:rPr>
          <w:noProof/>
          <w:lang w:eastAsia="ru-RU"/>
        </w:rPr>
        <w:lastRenderedPageBreak/>
        <w:drawing>
          <wp:inline distT="0" distB="0" distL="0" distR="0" wp14:anchorId="36DA89EE" wp14:editId="78EA43C1">
            <wp:extent cx="4410075" cy="2071688"/>
            <wp:effectExtent l="0" t="0" r="0" b="5080"/>
            <wp:docPr id="20" name="Рисунок 20" descr="C:\Users\a s u s\YandexDisk\Скриншоты\2015-04-25 17-45-22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s u s\YandexDisk\Скриншоты\2015-04-25 17-45-22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965" cy="207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B0B5" w14:textId="77777777" w:rsidR="00D07932" w:rsidRDefault="00D07932" w:rsidP="00D07932">
      <w:pPr>
        <w:ind w:firstLine="0"/>
        <w:jc w:val="center"/>
      </w:pPr>
    </w:p>
    <w:p w14:paraId="38C0F163" w14:textId="77777777" w:rsidR="00D07932" w:rsidRDefault="00D07932" w:rsidP="00D07932">
      <w:pPr>
        <w:ind w:firstLine="0"/>
        <w:jc w:val="center"/>
      </w:pPr>
      <w:r>
        <w:t>Рисунок 2.1 – Общая структура приложения</w:t>
      </w:r>
    </w:p>
    <w:p w14:paraId="5CF93070" w14:textId="77777777" w:rsidR="003B6701" w:rsidRDefault="003B6701" w:rsidP="00D07932">
      <w:pPr>
        <w:ind w:firstLine="0"/>
        <w:jc w:val="center"/>
      </w:pPr>
    </w:p>
    <w:p w14:paraId="5EC431D8" w14:textId="77777777" w:rsidR="003B6701" w:rsidRDefault="003B6701" w:rsidP="0043799D">
      <w:pPr>
        <w:pStyle w:val="a9"/>
        <w:jc w:val="both"/>
        <w:rPr>
          <w:rFonts w:cs="Times New Roman"/>
        </w:rPr>
      </w:pPr>
      <w:r w:rsidRPr="00FA5C01">
        <w:t>Разделы и страницы представляются в виде файлов и каталогов. Необходимо продумать их структуру, способы именования и полное дерево каталогов. Это важный момент, поск</w:t>
      </w:r>
      <w:r>
        <w:t>ольку определяет способы связи между страницами</w:t>
      </w:r>
      <w:r w:rsidRPr="00FA5C01">
        <w:t xml:space="preserve">. </w:t>
      </w:r>
      <w:r>
        <w:rPr>
          <w:rFonts w:cs="Times New Roman"/>
        </w:rPr>
        <w:t xml:space="preserve">В приложении используется </w:t>
      </w:r>
      <w:proofErr w:type="spellStart"/>
      <w:r w:rsidRPr="0043799D">
        <w:rPr>
          <w:rFonts w:cs="Times New Roman"/>
          <w:bCs/>
          <w:color w:val="auto"/>
          <w:shd w:val="clear" w:color="auto" w:fill="FFFFFF"/>
        </w:rPr>
        <w:t>Model-view-controller</w:t>
      </w:r>
      <w:proofErr w:type="spellEnd"/>
      <w:r w:rsidRPr="0043799D">
        <w:rPr>
          <w:rStyle w:val="apple-converted-space"/>
          <w:rFonts w:ascii="Arial" w:hAnsi="Arial" w:cs="Arial"/>
          <w:color w:val="auto"/>
          <w:sz w:val="21"/>
          <w:szCs w:val="21"/>
          <w:shd w:val="clear" w:color="auto" w:fill="FFFFFF"/>
        </w:rPr>
        <w:t> </w:t>
      </w:r>
      <w:r w:rsidRPr="000B55FF">
        <w:rPr>
          <w:rFonts w:cs="Times New Roman"/>
        </w:rPr>
        <w:t>-</w:t>
      </w:r>
      <w:r>
        <w:rPr>
          <w:rFonts w:cs="Times New Roman"/>
        </w:rPr>
        <w:t xml:space="preserve">концепция. </w:t>
      </w:r>
    </w:p>
    <w:p w14:paraId="27B920A9" w14:textId="77777777" w:rsidR="003B6701" w:rsidRPr="00E3099A" w:rsidRDefault="003B6701" w:rsidP="0043799D">
      <w:pPr>
        <w:pStyle w:val="a9"/>
        <w:jc w:val="both"/>
        <w:rPr>
          <w:rFonts w:cs="Times New Roman"/>
        </w:rPr>
      </w:pPr>
      <w:proofErr w:type="spellStart"/>
      <w:r w:rsidRPr="000B55FF">
        <w:rPr>
          <w:rFonts w:cs="Times New Roman"/>
          <w:bCs/>
          <w:shd w:val="clear" w:color="auto" w:fill="FFFFFF"/>
        </w:rPr>
        <w:t>Model-view-controller</w:t>
      </w:r>
      <w:proofErr w:type="spellEnd"/>
      <w:r w:rsidRPr="000B55FF">
        <w:rPr>
          <w:rStyle w:val="apple-converted-space"/>
          <w:shd w:val="clear" w:color="auto" w:fill="FFFFFF"/>
        </w:rPr>
        <w:t> </w:t>
      </w:r>
      <w:r w:rsidRPr="000B55FF">
        <w:rPr>
          <w:rFonts w:cs="Times New Roman"/>
          <w:shd w:val="clear" w:color="auto" w:fill="FFFFFF"/>
        </w:rPr>
        <w:t>(</w:t>
      </w:r>
      <w:r w:rsidRPr="000B55FF">
        <w:rPr>
          <w:rFonts w:cs="Times New Roman"/>
          <w:bCs/>
          <w:shd w:val="clear" w:color="auto" w:fill="FFFFFF"/>
        </w:rPr>
        <w:t>MVC</w:t>
      </w:r>
      <w:r>
        <w:rPr>
          <w:rFonts w:cs="Times New Roman"/>
          <w:shd w:val="clear" w:color="auto" w:fill="FFFFFF"/>
        </w:rPr>
        <w:t xml:space="preserve">) - </w:t>
      </w:r>
      <w:r w:rsidRPr="000B55FF">
        <w:rPr>
          <w:rFonts w:cs="Times New Roman"/>
          <w:shd w:val="clear" w:color="auto" w:fill="FFFFFF"/>
        </w:rPr>
        <w:t>схема использования нескольких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шаблонов проектирования</w:t>
      </w:r>
      <w:r w:rsidRPr="000B55FF">
        <w:rPr>
          <w:rFonts w:cs="Times New Roman"/>
          <w:shd w:val="clear" w:color="auto" w:fill="FFFFFF"/>
        </w:rPr>
        <w:t>, с помощью которых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модель данных</w:t>
      </w:r>
      <w:r>
        <w:rPr>
          <w:rFonts w:cs="Times New Roman"/>
        </w:rPr>
        <w:t xml:space="preserve"> </w:t>
      </w:r>
      <w:r w:rsidRPr="000B55FF">
        <w:rPr>
          <w:rFonts w:cs="Times New Roman"/>
          <w:shd w:val="clear" w:color="auto" w:fill="FFFFFF"/>
        </w:rPr>
        <w:t>приложения,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пользовательский интерфейс</w:t>
      </w:r>
      <w:r w:rsidRPr="000B55FF">
        <w:rPr>
          <w:rStyle w:val="apple-converted-space"/>
          <w:shd w:val="clear" w:color="auto" w:fill="FFFFFF"/>
        </w:rPr>
        <w:t> </w:t>
      </w:r>
      <w:r w:rsidRPr="000B55FF">
        <w:rPr>
          <w:rFonts w:cs="Times New Roman"/>
          <w:shd w:val="clear" w:color="auto" w:fill="FFFFFF"/>
        </w:rPr>
        <w:t>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</w:t>
      </w:r>
      <w:r w:rsidRPr="000B55FF">
        <w:rPr>
          <w:rStyle w:val="apple-converted-space"/>
          <w:shd w:val="clear" w:color="auto" w:fill="FFFFFF"/>
        </w:rPr>
        <w:t> </w:t>
      </w:r>
      <w:r w:rsidRPr="003B6701">
        <w:rPr>
          <w:rFonts w:cs="Times New Roman"/>
          <w:shd w:val="clear" w:color="auto" w:fill="FFFFFF"/>
        </w:rPr>
        <w:t>архитектурного каркаса</w:t>
      </w:r>
      <w:r w:rsidRPr="000B55FF">
        <w:rPr>
          <w:rFonts w:cs="Times New Roman"/>
          <w:shd w:val="clear" w:color="auto" w:fill="FFFFFF"/>
        </w:rPr>
        <w:t>, когда переходят от теории к реализации в конкретной предметной област</w:t>
      </w:r>
      <w:r>
        <w:rPr>
          <w:rFonts w:cs="Times New Roman"/>
          <w:shd w:val="clear" w:color="auto" w:fill="FFFFFF"/>
        </w:rPr>
        <w:t>и</w:t>
      </w:r>
      <w:r w:rsidRPr="000B55FF">
        <w:rPr>
          <w:rFonts w:cs="Times New Roman"/>
          <w:shd w:val="clear" w:color="auto" w:fill="FFFFFF"/>
        </w:rPr>
        <w:t>.</w:t>
      </w:r>
      <w:r w:rsidRPr="00E3099A">
        <w:rPr>
          <w:rFonts w:cs="Times New Roman"/>
          <w:shd w:val="clear" w:color="auto" w:fill="FFFFFF"/>
        </w:rPr>
        <w:t xml:space="preserve"> [</w:t>
      </w:r>
      <w:r>
        <w:rPr>
          <w:rFonts w:cs="Times New Roman"/>
          <w:shd w:val="clear" w:color="auto" w:fill="FFFFFF"/>
        </w:rPr>
        <w:t>11</w:t>
      </w:r>
      <w:r w:rsidRPr="00E3099A">
        <w:rPr>
          <w:rFonts w:cs="Times New Roman"/>
          <w:shd w:val="clear" w:color="auto" w:fill="FFFFFF"/>
        </w:rPr>
        <w:t>]</w:t>
      </w:r>
    </w:p>
    <w:p w14:paraId="0426AA2C" w14:textId="77777777" w:rsidR="003B6701" w:rsidRPr="00F424D2" w:rsidRDefault="003B6701" w:rsidP="0043799D">
      <w:pPr>
        <w:shd w:val="clear" w:color="auto" w:fill="FFFFFF"/>
        <w:rPr>
          <w:rFonts w:eastAsia="Times New Roman" w:cs="Times New Roman"/>
          <w:szCs w:val="24"/>
          <w:lang w:eastAsia="ru-RU"/>
        </w:rPr>
      </w:pPr>
      <w:r w:rsidRPr="00F424D2">
        <w:rPr>
          <w:rFonts w:eastAsia="Times New Roman" w:cs="Times New Roman"/>
          <w:szCs w:val="24"/>
          <w:lang w:eastAsia="ru-RU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14:paraId="5A5B04FE" w14:textId="77777777" w:rsidR="003B6701" w:rsidRPr="000B55FF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</w:t>
      </w:r>
      <w:r w:rsidRPr="000B55FF">
        <w:rPr>
          <w:rFonts w:eastAsia="Times New Roman" w:cs="Times New Roman"/>
          <w:szCs w:val="24"/>
          <w:lang w:eastAsia="ru-RU"/>
        </w:rPr>
        <w:t>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14:paraId="70DB6826" w14:textId="77777777" w:rsidR="003B6701" w:rsidRPr="000B55FF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>п</w:t>
      </w:r>
      <w:r w:rsidRPr="000B55FF">
        <w:rPr>
          <w:rFonts w:eastAsia="Times New Roman" w:cs="Times New Roman"/>
          <w:iCs/>
          <w:szCs w:val="24"/>
          <w:lang w:eastAsia="ru-RU"/>
        </w:rPr>
        <w:t>редставление</w:t>
      </w:r>
      <w:r w:rsidRPr="000B55FF">
        <w:rPr>
          <w:rFonts w:eastAsia="Times New Roman" w:cs="Times New Roman"/>
          <w:szCs w:val="24"/>
          <w:lang w:eastAsia="ru-RU"/>
        </w:rPr>
        <w:t>,</w:t>
      </w:r>
      <w:r w:rsidRPr="007B6722">
        <w:rPr>
          <w:rFonts w:eastAsia="Times New Roman" w:cs="Times New Roman"/>
          <w:szCs w:val="24"/>
          <w:lang w:eastAsia="ru-RU"/>
        </w:rPr>
        <w:t> </w:t>
      </w:r>
      <w:r w:rsidRPr="000B55FF">
        <w:rPr>
          <w:rFonts w:eastAsia="Times New Roman" w:cs="Times New Roman"/>
          <w:iCs/>
          <w:szCs w:val="24"/>
          <w:lang w:eastAsia="ru-RU"/>
        </w:rPr>
        <w:t>вид</w:t>
      </w:r>
      <w:r w:rsidRPr="007B6722">
        <w:rPr>
          <w:rFonts w:eastAsia="Times New Roman" w:cs="Times New Roman"/>
          <w:szCs w:val="24"/>
          <w:lang w:eastAsia="ru-RU"/>
        </w:rPr>
        <w:t> </w:t>
      </w:r>
      <w:r>
        <w:rPr>
          <w:rFonts w:eastAsia="Times New Roman" w:cs="Times New Roman"/>
          <w:szCs w:val="24"/>
          <w:lang w:eastAsia="ru-RU"/>
        </w:rPr>
        <w:t>- о</w:t>
      </w:r>
      <w:r w:rsidRPr="000B55FF">
        <w:rPr>
          <w:rFonts w:eastAsia="Times New Roman" w:cs="Times New Roman"/>
          <w:szCs w:val="24"/>
          <w:lang w:eastAsia="ru-RU"/>
        </w:rPr>
        <w:t>твечает за отображение информации (визуализацию). Часто в качестве представления выступает</w:t>
      </w:r>
      <w:r w:rsidRPr="007B6722">
        <w:rPr>
          <w:rFonts w:eastAsia="Times New Roman" w:cs="Times New Roman"/>
          <w:szCs w:val="24"/>
          <w:lang w:eastAsia="ru-RU"/>
        </w:rPr>
        <w:t> </w:t>
      </w:r>
      <w:hyperlink r:id="rId11" w:tooltip="Окно (программирование)" w:history="1">
        <w:r w:rsidRPr="007B6722">
          <w:rPr>
            <w:rFonts w:eastAsia="Times New Roman" w:cs="Times New Roman"/>
            <w:szCs w:val="24"/>
            <w:lang w:eastAsia="ru-RU"/>
          </w:rPr>
          <w:t>форма (окно)</w:t>
        </w:r>
      </w:hyperlink>
      <w:r w:rsidRPr="007B6722">
        <w:rPr>
          <w:rFonts w:eastAsia="Times New Roman" w:cs="Times New Roman"/>
          <w:szCs w:val="24"/>
          <w:lang w:eastAsia="ru-RU"/>
        </w:rPr>
        <w:t> </w:t>
      </w:r>
      <w:r w:rsidRPr="000B55FF">
        <w:rPr>
          <w:rFonts w:eastAsia="Times New Roman" w:cs="Times New Roman"/>
          <w:szCs w:val="24"/>
          <w:lang w:eastAsia="ru-RU"/>
        </w:rPr>
        <w:t>с графическими элементами.</w:t>
      </w:r>
    </w:p>
    <w:p w14:paraId="2C377EE1" w14:textId="77777777" w:rsidR="003B6701" w:rsidRPr="003B6701" w:rsidRDefault="003B6701" w:rsidP="0043799D">
      <w:pPr>
        <w:numPr>
          <w:ilvl w:val="0"/>
          <w:numId w:val="6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rFonts w:cs="Times New Roman"/>
          <w:bCs/>
          <w:szCs w:val="24"/>
          <w:shd w:val="clear" w:color="auto" w:fill="FFFFFF"/>
        </w:rPr>
      </w:pPr>
      <w:r>
        <w:rPr>
          <w:rFonts w:eastAsia="Times New Roman" w:cs="Times New Roman"/>
          <w:iCs/>
          <w:szCs w:val="24"/>
          <w:lang w:eastAsia="ru-RU"/>
        </w:rPr>
        <w:t>к</w:t>
      </w:r>
      <w:r w:rsidRPr="000B55FF">
        <w:rPr>
          <w:rFonts w:eastAsia="Times New Roman" w:cs="Times New Roman"/>
          <w:iCs/>
          <w:szCs w:val="24"/>
          <w:lang w:eastAsia="ru-RU"/>
        </w:rPr>
        <w:t>онтроллер</w:t>
      </w:r>
      <w:r w:rsidRPr="000B55FF">
        <w:rPr>
          <w:rFonts w:eastAsia="Times New Roman" w:cs="Times New Roman"/>
          <w:szCs w:val="24"/>
          <w:lang w:eastAsia="ru-RU"/>
        </w:rPr>
        <w:t>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14:paraId="680B47FD" w14:textId="77777777" w:rsidR="003B6701" w:rsidRPr="00E16037" w:rsidRDefault="003B6701" w:rsidP="0043799D">
      <w:pPr>
        <w:pStyle w:val="a9"/>
        <w:jc w:val="both"/>
        <w:rPr>
          <w:rFonts w:cs="Times New Roman"/>
          <w:bCs/>
          <w:shd w:val="clear" w:color="auto" w:fill="FFFFFF"/>
        </w:rPr>
      </w:pPr>
      <w:r w:rsidRPr="00E16037">
        <w:rPr>
          <w:rFonts w:cs="Times New Roman"/>
          <w:bCs/>
          <w:shd w:val="clear" w:color="auto" w:fill="FFFFFF"/>
        </w:rPr>
        <w:t>Помимо изолирования видов от логики приложения, концепция MVC существенно уменьшает сложность больших приложений. Код получается гораздо более структурированным, и, тем самым, облегчается поддержка, тестирование и повторное использование решений.</w:t>
      </w:r>
    </w:p>
    <w:p w14:paraId="60E0EBEC" w14:textId="77777777" w:rsidR="000933F7" w:rsidRPr="00D52F7D" w:rsidRDefault="000933F7" w:rsidP="00E5291E"/>
    <w:p w14:paraId="2FC798AC" w14:textId="77777777" w:rsidR="000933F7" w:rsidRDefault="000933F7" w:rsidP="0043799D">
      <w:pPr>
        <w:pStyle w:val="1"/>
        <w:numPr>
          <w:ilvl w:val="1"/>
          <w:numId w:val="1"/>
        </w:numPr>
        <w:spacing w:line="720" w:lineRule="auto"/>
        <w:ind w:left="1418"/>
      </w:pPr>
      <w:r>
        <w:t xml:space="preserve">Проектирование макета </w:t>
      </w:r>
      <w:r>
        <w:rPr>
          <w:lang w:val="en-US"/>
        </w:rPr>
        <w:t>web-</w:t>
      </w:r>
      <w:r>
        <w:t>приложения</w:t>
      </w:r>
    </w:p>
    <w:p w14:paraId="1738D375" w14:textId="77777777" w:rsidR="000933F7" w:rsidRDefault="000933F7" w:rsidP="000933F7">
      <w:r w:rsidRPr="000933F7">
        <w:t>Дизайн сайта будет «резиновый», так как большая часть информации будет представлена текстом и для удобства восприятия был выбран именно этот тип.</w:t>
      </w:r>
      <w:r>
        <w:t xml:space="preserve"> Также дизайн сайта выполнен блочной вёрсткой, так как она удобна и легка в редактировании.</w:t>
      </w:r>
      <w:r w:rsidRPr="000933F7">
        <w:t xml:space="preserve"> </w:t>
      </w:r>
    </w:p>
    <w:p w14:paraId="7A14E23A" w14:textId="77777777" w:rsidR="000933F7" w:rsidRPr="000933F7" w:rsidRDefault="000933F7" w:rsidP="000933F7">
      <w:r>
        <w:t>Макет сайта представляет собой хедер, футер и содержимое для контента между ними.</w:t>
      </w:r>
    </w:p>
    <w:p w14:paraId="0E37CA27" w14:textId="77777777" w:rsidR="000933F7" w:rsidRDefault="000933F7" w:rsidP="000933F7">
      <w:pPr>
        <w:ind w:left="720" w:firstLine="0"/>
      </w:pPr>
      <w:r>
        <w:t xml:space="preserve">Макет </w:t>
      </w:r>
      <w:r>
        <w:rPr>
          <w:lang w:val="en-US"/>
        </w:rPr>
        <w:t>web</w:t>
      </w:r>
      <w:r>
        <w:t>-приложения представлен на рисунке 2.3.</w:t>
      </w:r>
    </w:p>
    <w:p w14:paraId="0D52F00B" w14:textId="77777777" w:rsidR="000933F7" w:rsidRDefault="000933F7" w:rsidP="000933F7">
      <w:pPr>
        <w:ind w:left="720" w:firstLine="0"/>
      </w:pPr>
    </w:p>
    <w:p w14:paraId="41CFA07A" w14:textId="77777777" w:rsidR="000933F7" w:rsidRDefault="000933F7" w:rsidP="000933F7">
      <w:pPr>
        <w:ind w:firstLine="0"/>
      </w:pPr>
      <w:r w:rsidRPr="000933F7">
        <w:rPr>
          <w:noProof/>
          <w:lang w:eastAsia="ru-RU"/>
        </w:rPr>
        <w:lastRenderedPageBreak/>
        <w:drawing>
          <wp:inline distT="0" distB="0" distL="0" distR="0" wp14:anchorId="4E6CA319" wp14:editId="38B9E042">
            <wp:extent cx="6120130" cy="3063661"/>
            <wp:effectExtent l="0" t="0" r="0" b="3810"/>
            <wp:docPr id="23" name="Рисунок 23" descr="C:\Users\a s u s\YandexDisk\Скриншоты\2015-04-25 18-52-20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 s u s\YandexDisk\Скриншоты\2015-04-25 18-52-20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30ED" w14:textId="77777777" w:rsidR="000933F7" w:rsidRDefault="000933F7" w:rsidP="000933F7">
      <w:pPr>
        <w:ind w:firstLine="0"/>
      </w:pPr>
    </w:p>
    <w:p w14:paraId="66FDCE4F" w14:textId="77777777" w:rsidR="00D02F5D" w:rsidRDefault="000933F7" w:rsidP="00754815">
      <w:pPr>
        <w:spacing w:after="240"/>
        <w:ind w:firstLine="0"/>
        <w:jc w:val="center"/>
      </w:pPr>
      <w:r>
        <w:t xml:space="preserve">Рисунок 2.3 – Макет </w:t>
      </w:r>
      <w:proofErr w:type="spellStart"/>
      <w:r>
        <w:t>web</w:t>
      </w:r>
      <w:proofErr w:type="spellEnd"/>
      <w:r>
        <w:t>-приложения</w:t>
      </w:r>
    </w:p>
    <w:p w14:paraId="31E0A137" w14:textId="77777777" w:rsidR="00D02F5D" w:rsidRDefault="00D02F5D" w:rsidP="000933F7">
      <w:pPr>
        <w:ind w:firstLine="0"/>
        <w:jc w:val="center"/>
      </w:pPr>
    </w:p>
    <w:p w14:paraId="11957FC5" w14:textId="77777777" w:rsidR="00D02F5D" w:rsidRPr="00D02F5D" w:rsidRDefault="00D02F5D" w:rsidP="00E4270D">
      <w:pPr>
        <w:pStyle w:val="1"/>
        <w:numPr>
          <w:ilvl w:val="1"/>
          <w:numId w:val="1"/>
        </w:numPr>
        <w:ind w:left="0" w:firstLine="709"/>
      </w:pPr>
      <w:r>
        <w:rPr>
          <w:szCs w:val="28"/>
        </w:rPr>
        <w:t>Программно-технические средства, необходимые для разработки приложения</w:t>
      </w:r>
    </w:p>
    <w:p w14:paraId="2F53524E" w14:textId="77777777" w:rsidR="00D02F5D" w:rsidRDefault="00D02F5D" w:rsidP="00E4270D"/>
    <w:p w14:paraId="2A89347B" w14:textId="77777777" w:rsidR="00D02F5D" w:rsidRDefault="00D02F5D" w:rsidP="00E4270D"/>
    <w:p w14:paraId="6CAF2AB9" w14:textId="77777777" w:rsidR="00D02F5D" w:rsidRDefault="00D02F5D" w:rsidP="00E4270D">
      <w:pPr>
        <w:pStyle w:val="a9"/>
        <w:jc w:val="both"/>
      </w:pPr>
      <w:r>
        <w:t>Верстка страниц веб-сайта будет производиться в рамках идеологии разделения структуры и представления. Язык разметки гипертекста HTML должен использоваться только для описания структуры документа, в то время как управление внешним видом веб-страниц должно осуществляться с помощью каскадных таблиц стилей (CSS).</w:t>
      </w:r>
    </w:p>
    <w:p w14:paraId="1706E575" w14:textId="77777777" w:rsidR="00D02F5D" w:rsidRDefault="00D02F5D" w:rsidP="00E4270D">
      <w:pPr>
        <w:pStyle w:val="a9"/>
        <w:jc w:val="both"/>
      </w:pPr>
      <w:r>
        <w:t>При разработке приложения будут использоваться следующие технологии:</w:t>
      </w:r>
    </w:p>
    <w:p w14:paraId="1D58A069" w14:textId="77777777" w:rsidR="004610CD" w:rsidRPr="00E26D2F" w:rsidRDefault="004610CD" w:rsidP="004610CD">
      <w:pPr>
        <w:ind w:right="454"/>
      </w:pPr>
      <w:r w:rsidRPr="00E26D2F">
        <w:t>Инструментами разработки будут являться:</w:t>
      </w:r>
    </w:p>
    <w:p w14:paraId="6C0EA6FF" w14:textId="77777777" w:rsidR="004610CD" w:rsidRPr="00BC6D1E" w:rsidRDefault="004610CD" w:rsidP="004610CD">
      <w:pPr>
        <w:numPr>
          <w:ilvl w:val="0"/>
          <w:numId w:val="40"/>
        </w:numPr>
        <w:ind w:left="0" w:right="454" w:firstLine="426"/>
        <w:contextualSpacing/>
      </w:pPr>
      <w:r w:rsidRPr="00BC6D1E">
        <w:t xml:space="preserve">операционная система </w:t>
      </w:r>
      <w:proofErr w:type="spellStart"/>
      <w:r w:rsidRPr="00E26D2F">
        <w:t>Windows</w:t>
      </w:r>
      <w:proofErr w:type="spellEnd"/>
      <w:r>
        <w:t xml:space="preserve"> 10,</w:t>
      </w:r>
    </w:p>
    <w:p w14:paraId="09297016" w14:textId="77777777" w:rsidR="004610CD" w:rsidRPr="00BE37E0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 w:rsidRPr="00BE37E0">
        <w:t xml:space="preserve">среда программирования </w:t>
      </w:r>
      <w:proofErr w:type="spellStart"/>
      <w:r w:rsidRPr="00E26D2F">
        <w:t>Visual</w:t>
      </w:r>
      <w:proofErr w:type="spellEnd"/>
      <w:r w:rsidRPr="00BE37E0">
        <w:t xml:space="preserve"> </w:t>
      </w:r>
      <w:proofErr w:type="spellStart"/>
      <w:r w:rsidRPr="00E26D2F"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Pr="00BE37E0">
        <w:t>,</w:t>
      </w:r>
    </w:p>
    <w:p w14:paraId="15BDC1C1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 w:rsidRPr="00E26D2F">
        <w:t xml:space="preserve">язык программирования </w:t>
      </w:r>
      <w:proofErr w:type="spellStart"/>
      <w:r>
        <w:t>JavaScript</w:t>
      </w:r>
      <w:proofErr w:type="spellEnd"/>
      <w:r>
        <w:t>,</w:t>
      </w:r>
    </w:p>
    <w:p w14:paraId="2BBEC0B6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 xml:space="preserve">СУБД </w:t>
      </w:r>
      <w:proofErr w:type="spellStart"/>
      <w:r>
        <w:t>MSSql</w:t>
      </w:r>
      <w:proofErr w:type="spellEnd"/>
      <w:r>
        <w:t>,</w:t>
      </w:r>
    </w:p>
    <w:p w14:paraId="4FF3D76A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язык верстки HTML,</w:t>
      </w:r>
    </w:p>
    <w:p w14:paraId="589BDA6B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 xml:space="preserve">фреймворк </w:t>
      </w:r>
      <w:proofErr w:type="spellStart"/>
      <w:r>
        <w:t>Material</w:t>
      </w:r>
      <w:proofErr w:type="spellEnd"/>
      <w:r>
        <w:t>,</w:t>
      </w:r>
    </w:p>
    <w:p w14:paraId="6E171DB3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 xml:space="preserve">фреймворк </w:t>
      </w:r>
      <w:proofErr w:type="spellStart"/>
      <w:r>
        <w:t>Angular</w:t>
      </w:r>
      <w:proofErr w:type="spellEnd"/>
      <w:r>
        <w:t>,</w:t>
      </w:r>
    </w:p>
    <w:p w14:paraId="07DB4C46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язык проектирования UML,</w:t>
      </w:r>
    </w:p>
    <w:p w14:paraId="0309D0CE" w14:textId="77777777" w:rsidR="004610CD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>среда исполнения Node.JS,</w:t>
      </w:r>
    </w:p>
    <w:p w14:paraId="2A9C2B3B" w14:textId="77777777" w:rsidR="004610CD" w:rsidRPr="00E26D2F" w:rsidRDefault="004610CD" w:rsidP="004610CD">
      <w:pPr>
        <w:pStyle w:val="a9"/>
        <w:numPr>
          <w:ilvl w:val="0"/>
          <w:numId w:val="40"/>
        </w:numPr>
        <w:ind w:left="0" w:right="454" w:firstLine="426"/>
        <w:contextualSpacing/>
        <w:jc w:val="both"/>
      </w:pPr>
      <w:r>
        <w:t xml:space="preserve">язык программирования </w:t>
      </w:r>
      <w:proofErr w:type="spellStart"/>
      <w:r>
        <w:t>TypeScript</w:t>
      </w:r>
      <w:proofErr w:type="spellEnd"/>
      <w:r>
        <w:t>;</w:t>
      </w:r>
    </w:p>
    <w:p w14:paraId="44333959" w14:textId="77777777" w:rsidR="004610CD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0B288B">
        <w:rPr>
          <w:shd w:val="clear" w:color="auto" w:fill="FFFFFF"/>
        </w:rPr>
        <w:t xml:space="preserve">Операционная система </w:t>
      </w:r>
      <w:proofErr w:type="spellStart"/>
      <w:r w:rsidRPr="000B288B">
        <w:rPr>
          <w:shd w:val="clear" w:color="auto" w:fill="FFFFFF"/>
        </w:rPr>
        <w:t>Windows</w:t>
      </w:r>
      <w:proofErr w:type="spellEnd"/>
      <w:r w:rsidRPr="000B288B">
        <w:rPr>
          <w:shd w:val="clear" w:color="auto" w:fill="FFFFFF"/>
        </w:rPr>
        <w:t xml:space="preserve"> 10 появилась относительно недавно – она стала</w:t>
      </w:r>
      <w:r>
        <w:rPr>
          <w:shd w:val="clear" w:color="auto" w:fill="FFFFFF"/>
        </w:rPr>
        <w:t xml:space="preserve"> доступной с 29 июля 2015 года. Именно на этой операционной системе присутствует среда разработки </w:t>
      </w:r>
      <w:r>
        <w:rPr>
          <w:shd w:val="clear" w:color="auto" w:fill="FFFFFF"/>
          <w:lang w:val="en-US"/>
        </w:rPr>
        <w:t>Microsoft</w:t>
      </w:r>
      <w:r w:rsidRPr="001D311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Visual</w:t>
      </w:r>
      <w:r w:rsidRPr="001D3110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Studio</w:t>
      </w:r>
      <w:r w:rsidRPr="00B41FA6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Code</w:t>
      </w:r>
      <w:r>
        <w:rPr>
          <w:shd w:val="clear" w:color="auto" w:fill="FFFFFF"/>
        </w:rPr>
        <w:t xml:space="preserve">, удобная для разработки приложений на языках </w:t>
      </w:r>
      <w:r>
        <w:rPr>
          <w:shd w:val="clear" w:color="auto" w:fill="FFFFFF"/>
          <w:lang w:val="en-US"/>
        </w:rPr>
        <w:t>HTML</w:t>
      </w:r>
      <w:r w:rsidRPr="00B41FA6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JavaScript</w:t>
      </w:r>
      <w:r w:rsidRPr="00B41FA6">
        <w:rPr>
          <w:shd w:val="clear" w:color="auto" w:fill="FFFFFF"/>
        </w:rPr>
        <w:t xml:space="preserve">, </w:t>
      </w:r>
      <w:r>
        <w:rPr>
          <w:shd w:val="clear" w:color="auto" w:fill="FFFFFF"/>
          <w:lang w:val="en-US"/>
        </w:rPr>
        <w:t>TypeScript</w:t>
      </w:r>
      <w:r w:rsidRPr="00B41FA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среде исполнения </w:t>
      </w:r>
      <w:r>
        <w:rPr>
          <w:shd w:val="clear" w:color="auto" w:fill="FFFFFF"/>
          <w:lang w:val="en-US"/>
        </w:rPr>
        <w:t>Node</w:t>
      </w:r>
      <w:r w:rsidRPr="00B41FA6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Js</w:t>
      </w:r>
      <w:r w:rsidRPr="001D3110">
        <w:rPr>
          <w:shd w:val="clear" w:color="auto" w:fill="FFFFFF"/>
        </w:rPr>
        <w:t>.</w:t>
      </w:r>
    </w:p>
    <w:p w14:paraId="7C2BDDAD" w14:textId="77777777" w:rsidR="004610CD" w:rsidRPr="001D3110" w:rsidRDefault="004610CD" w:rsidP="004610CD">
      <w:pPr>
        <w:shd w:val="clear" w:color="auto" w:fill="FFFFFF"/>
        <w:ind w:right="454"/>
      </w:pPr>
      <w:proofErr w:type="spellStart"/>
      <w:r w:rsidRPr="001D3110">
        <w:t>Microsoft</w:t>
      </w:r>
      <w:proofErr w:type="spellEnd"/>
      <w:r w:rsidRPr="001D3110">
        <w:t xml:space="preserve"> </w:t>
      </w:r>
      <w:proofErr w:type="spellStart"/>
      <w:r w:rsidRPr="001D3110">
        <w:t>Visual</w:t>
      </w:r>
      <w:proofErr w:type="spellEnd"/>
      <w:r w:rsidRPr="001D3110">
        <w:t xml:space="preserve"> </w:t>
      </w:r>
      <w:proofErr w:type="spellStart"/>
      <w:r>
        <w:t>Studio</w:t>
      </w:r>
      <w:proofErr w:type="spellEnd"/>
      <w:r w:rsidRPr="001D6791">
        <w:t xml:space="preserve"> </w:t>
      </w:r>
      <w:r>
        <w:rPr>
          <w:lang w:val="en-US"/>
        </w:rPr>
        <w:t>Code</w:t>
      </w:r>
      <w:r>
        <w:t xml:space="preserve"> −</w:t>
      </w:r>
      <w:r w:rsidRPr="001D3110">
        <w:t xml:space="preserve">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</w:t>
      </w:r>
    </w:p>
    <w:p w14:paraId="39E42797" w14:textId="77777777" w:rsidR="004610CD" w:rsidRPr="000B288B" w:rsidRDefault="004610CD" w:rsidP="004610CD">
      <w:pPr>
        <w:shd w:val="clear" w:color="auto" w:fill="FFFFFF"/>
        <w:ind w:right="454"/>
        <w:rPr>
          <w:szCs w:val="24"/>
          <w:shd w:val="clear" w:color="auto" w:fill="FFFFFF"/>
        </w:rPr>
      </w:pPr>
      <w:r w:rsidRPr="000B288B">
        <w:rPr>
          <w:szCs w:val="24"/>
          <w:shd w:val="clear" w:color="auto" w:fill="FFFFFF"/>
        </w:rPr>
        <w:t xml:space="preserve">При работе с </w:t>
      </w:r>
      <w:proofErr w:type="spellStart"/>
      <w:r w:rsidRPr="000B288B">
        <w:rPr>
          <w:bCs/>
          <w:szCs w:val="24"/>
          <w:shd w:val="clear" w:color="auto" w:fill="FFFEFE"/>
        </w:rPr>
        <w:t>Visual</w:t>
      </w:r>
      <w:proofErr w:type="spellEnd"/>
      <w:r w:rsidRPr="000B288B">
        <w:rPr>
          <w:bCs/>
          <w:szCs w:val="24"/>
          <w:shd w:val="clear" w:color="auto" w:fill="FFFEFE"/>
        </w:rPr>
        <w:t xml:space="preserve"> </w:t>
      </w:r>
      <w:proofErr w:type="spellStart"/>
      <w:r w:rsidRPr="000B288B">
        <w:rPr>
          <w:bCs/>
          <w:szCs w:val="24"/>
          <w:shd w:val="clear" w:color="auto" w:fill="FFFEFE"/>
        </w:rPr>
        <w:t>Studio</w:t>
      </w:r>
      <w:proofErr w:type="spellEnd"/>
      <w:r w:rsidRPr="001D6791">
        <w:rPr>
          <w:bCs/>
          <w:szCs w:val="24"/>
          <w:shd w:val="clear" w:color="auto" w:fill="FFFEFE"/>
        </w:rPr>
        <w:t xml:space="preserve"> </w:t>
      </w:r>
      <w:r>
        <w:rPr>
          <w:bCs/>
          <w:szCs w:val="24"/>
          <w:shd w:val="clear" w:color="auto" w:fill="FFFEFE"/>
          <w:lang w:val="en-US"/>
        </w:rPr>
        <w:t>Code</w:t>
      </w:r>
      <w:r w:rsidRPr="000B288B">
        <w:rPr>
          <w:bCs/>
          <w:szCs w:val="24"/>
          <w:shd w:val="clear" w:color="auto" w:fill="FFFEFE"/>
        </w:rPr>
        <w:t>,</w:t>
      </w:r>
      <w:r w:rsidRPr="000B288B">
        <w:rPr>
          <w:szCs w:val="24"/>
          <w:shd w:val="clear" w:color="auto" w:fill="FFFFFF"/>
        </w:rPr>
        <w:t xml:space="preserve"> кроме стандартных библиотек, для реализации графической части поставленной задачи, будет использоваться </w:t>
      </w:r>
      <w:r w:rsidRPr="000B288B">
        <w:rPr>
          <w:szCs w:val="24"/>
        </w:rPr>
        <w:t>фреймворк для создания сайтов и веб-приложений</w:t>
      </w:r>
      <w:r w:rsidRPr="000B288B">
        <w:rPr>
          <w:szCs w:val="24"/>
          <w:shd w:val="clear" w:color="auto" w:fill="FFFFFF"/>
        </w:rPr>
        <w:t xml:space="preserve"> </w:t>
      </w:r>
      <w:r>
        <w:rPr>
          <w:szCs w:val="24"/>
          <w:shd w:val="clear" w:color="auto" w:fill="FFFFFF"/>
          <w:lang w:val="en-US"/>
        </w:rPr>
        <w:t>Angular</w:t>
      </w:r>
      <w:r w:rsidRPr="000B288B">
        <w:rPr>
          <w:szCs w:val="24"/>
          <w:shd w:val="clear" w:color="auto" w:fill="FFFFFF"/>
        </w:rPr>
        <w:t>.</w:t>
      </w:r>
    </w:p>
    <w:p w14:paraId="00CF9B82" w14:textId="77777777" w:rsidR="004610CD" w:rsidRPr="005B02CA" w:rsidRDefault="004610CD" w:rsidP="004610CD">
      <w:pPr>
        <w:shd w:val="clear" w:color="auto" w:fill="FFFFFF"/>
        <w:ind w:right="454"/>
        <w:rPr>
          <w:szCs w:val="24"/>
        </w:rPr>
      </w:pPr>
      <w:r w:rsidRPr="00E27507">
        <w:rPr>
          <w:szCs w:val="24"/>
          <w:lang w:val="en-US"/>
        </w:rPr>
        <w:lastRenderedPageBreak/>
        <w:t>UML</w:t>
      </w:r>
      <w:r w:rsidRPr="005B02CA">
        <w:rPr>
          <w:szCs w:val="24"/>
        </w:rPr>
        <w:t xml:space="preserve"> – язык проектирования на его основе проектируются диаграммы программного средства, например диаграмма реляционной базы данных, на основе которой строится сама база данных приложения.</w:t>
      </w:r>
    </w:p>
    <w:p w14:paraId="378D80ED" w14:textId="77777777" w:rsidR="004610CD" w:rsidRDefault="004610CD" w:rsidP="004610CD">
      <w:pPr>
        <w:shd w:val="clear" w:color="auto" w:fill="FFFFFF"/>
        <w:ind w:right="454"/>
        <w:rPr>
          <w:szCs w:val="24"/>
        </w:rPr>
      </w:pPr>
      <w:r>
        <w:rPr>
          <w:szCs w:val="24"/>
          <w:lang w:val="en-US"/>
        </w:rPr>
        <w:t>Angular</w:t>
      </w:r>
      <w:r w:rsidRPr="00E27507">
        <w:rPr>
          <w:szCs w:val="24"/>
        </w:rPr>
        <w:t xml:space="preserve"> – </w:t>
      </w:r>
      <w:r>
        <w:rPr>
          <w:szCs w:val="24"/>
        </w:rPr>
        <w:t xml:space="preserve">это платформа для создания мобильных и десктопных веб-приложений. Цель данного шаблона расширение браузерных приложений на основе шаблона </w:t>
      </w:r>
      <w:r>
        <w:rPr>
          <w:szCs w:val="24"/>
          <w:lang w:val="en-US"/>
        </w:rPr>
        <w:t>MVC</w:t>
      </w:r>
      <w:r>
        <w:rPr>
          <w:szCs w:val="24"/>
        </w:rPr>
        <w:t xml:space="preserve">, а также упрощение тестирования и разработки. </w:t>
      </w:r>
    </w:p>
    <w:p w14:paraId="4A97CE81" w14:textId="77777777" w:rsidR="004610CD" w:rsidRPr="00BA5B81" w:rsidRDefault="004610CD" w:rsidP="004610CD">
      <w:pPr>
        <w:shd w:val="clear" w:color="auto" w:fill="FFFFFF"/>
        <w:ind w:right="454"/>
        <w:rPr>
          <w:szCs w:val="24"/>
        </w:rPr>
      </w:pPr>
      <w:r>
        <w:rPr>
          <w:szCs w:val="24"/>
          <w:lang w:val="en-US"/>
        </w:rPr>
        <w:t>Node</w:t>
      </w:r>
      <w:r w:rsidRPr="00BA5B81">
        <w:rPr>
          <w:szCs w:val="24"/>
        </w:rPr>
        <w:t>.</w:t>
      </w:r>
      <w:r>
        <w:rPr>
          <w:szCs w:val="24"/>
          <w:lang w:val="en-US"/>
        </w:rPr>
        <w:t>JS</w:t>
      </w:r>
      <w:r w:rsidRPr="00BA5B81">
        <w:rPr>
          <w:szCs w:val="24"/>
        </w:rPr>
        <w:t xml:space="preserve"> – </w:t>
      </w:r>
      <w:r>
        <w:rPr>
          <w:szCs w:val="24"/>
        </w:rPr>
        <w:t xml:space="preserve">это открытая, общедоступная, кроссплатформенная среда исполнения кода на языке </w:t>
      </w:r>
      <w:proofErr w:type="spellStart"/>
      <w:r>
        <w:rPr>
          <w:szCs w:val="24"/>
        </w:rPr>
        <w:t>JavaScript</w:t>
      </w:r>
      <w:proofErr w:type="spellEnd"/>
      <w:r w:rsidRPr="00BA5B81">
        <w:rPr>
          <w:szCs w:val="24"/>
        </w:rPr>
        <w:t xml:space="preserve"> </w:t>
      </w:r>
      <w:r>
        <w:rPr>
          <w:szCs w:val="24"/>
        </w:rPr>
        <w:t>вне веб браузера.</w:t>
      </w:r>
      <w:r>
        <w:rPr>
          <w:szCs w:val="24"/>
          <w:lang w:val="en-US"/>
        </w:rPr>
        <w:t>Node</w:t>
      </w:r>
      <w:r w:rsidRPr="00BA5B81">
        <w:rPr>
          <w:szCs w:val="24"/>
        </w:rPr>
        <w:t>.</w:t>
      </w:r>
      <w:r>
        <w:rPr>
          <w:szCs w:val="24"/>
          <w:lang w:val="en-US"/>
        </w:rPr>
        <w:t>JS</w:t>
      </w:r>
      <w:r w:rsidRPr="00BA5B81">
        <w:rPr>
          <w:szCs w:val="24"/>
        </w:rPr>
        <w:t xml:space="preserve"> </w:t>
      </w:r>
      <w:r>
        <w:rPr>
          <w:szCs w:val="24"/>
        </w:rPr>
        <w:t xml:space="preserve">позволяет разработчикам использовать </w:t>
      </w:r>
      <w:r>
        <w:rPr>
          <w:szCs w:val="24"/>
          <w:lang w:val="en-US"/>
        </w:rPr>
        <w:t>JavaScript</w:t>
      </w:r>
      <w:r w:rsidRPr="00DF53C1">
        <w:rPr>
          <w:szCs w:val="24"/>
        </w:rPr>
        <w:t xml:space="preserve"> </w:t>
      </w:r>
      <w:r>
        <w:rPr>
          <w:szCs w:val="24"/>
        </w:rPr>
        <w:t xml:space="preserve">для  создания инструментария через командную строку и писать серверные скрипты. </w:t>
      </w:r>
    </w:p>
    <w:p w14:paraId="3CD9F7F7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proofErr w:type="spellStart"/>
      <w:r w:rsidRPr="00BA5B81">
        <w:rPr>
          <w:rFonts w:eastAsia="Calibri"/>
        </w:rPr>
        <w:t>TypeScript</w:t>
      </w:r>
      <w:proofErr w:type="spellEnd"/>
      <w:r>
        <w:rPr>
          <w:rFonts w:eastAsia="Calibri"/>
        </w:rPr>
        <w:t xml:space="preserve"> – </w:t>
      </w:r>
      <w:r w:rsidRPr="00BA5B81">
        <w:rPr>
          <w:rFonts w:eastAsia="Calibri"/>
        </w:rPr>
        <w:t xml:space="preserve">язык программирования, представленный </w:t>
      </w:r>
      <w:proofErr w:type="spellStart"/>
      <w:r w:rsidRPr="00BA5B81">
        <w:rPr>
          <w:rFonts w:eastAsia="Calibri"/>
        </w:rPr>
        <w:t>Microsoft</w:t>
      </w:r>
      <w:proofErr w:type="spellEnd"/>
      <w:r w:rsidRPr="00BA5B81">
        <w:rPr>
          <w:rFonts w:eastAsia="Calibri"/>
        </w:rPr>
        <w:t xml:space="preserve"> в 2012 году и позиционируемый как средство разработки веб-приложений, расширяющее возможности </w:t>
      </w:r>
      <w:proofErr w:type="spellStart"/>
      <w:r w:rsidRPr="001D6791">
        <w:rPr>
          <w:shd w:val="clear" w:color="auto" w:fill="FFFFFF"/>
        </w:rPr>
        <w:t>JavaScript</w:t>
      </w:r>
      <w:proofErr w:type="spellEnd"/>
      <w:r w:rsidRPr="001D6791">
        <w:rPr>
          <w:shd w:val="clear" w:color="auto" w:fill="FFFFFF"/>
        </w:rPr>
        <w:t>.</w:t>
      </w:r>
    </w:p>
    <w:p w14:paraId="110A950D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proofErr w:type="spellStart"/>
      <w:r w:rsidRPr="001D6791">
        <w:rPr>
          <w:shd w:val="clear" w:color="auto" w:fill="FFFFFF"/>
        </w:rPr>
        <w:t>JavaScript</w:t>
      </w:r>
      <w:proofErr w:type="spellEnd"/>
      <w:r w:rsidRPr="00D2477C">
        <w:rPr>
          <w:shd w:val="clear" w:color="auto" w:fill="FFFFFF"/>
        </w:rPr>
        <w:t xml:space="preserve"> –</w:t>
      </w:r>
      <w:r w:rsidRPr="001D6791">
        <w:rPr>
          <w:shd w:val="clear" w:color="auto" w:fill="FFFFFF"/>
        </w:rPr>
        <w:t xml:space="preserve"> </w:t>
      </w:r>
      <w:proofErr w:type="spellStart"/>
      <w:r w:rsidRPr="001D6791">
        <w:rPr>
          <w:shd w:val="clear" w:color="auto" w:fill="FFFFFF"/>
        </w:rPr>
        <w:t>мультипарадигменный</w:t>
      </w:r>
      <w:proofErr w:type="spellEnd"/>
      <w:r w:rsidRPr="001D6791">
        <w:rPr>
          <w:shd w:val="clear" w:color="auto" w:fill="FFFFFF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стандарта </w:t>
      </w:r>
      <w:proofErr w:type="spellStart"/>
      <w:r w:rsidRPr="001D6791">
        <w:rPr>
          <w:shd w:val="clear" w:color="auto" w:fill="FFFFFF"/>
        </w:rPr>
        <w:t>ECMAScript</w:t>
      </w:r>
      <w:proofErr w:type="spellEnd"/>
      <w:r w:rsidRPr="001D6791">
        <w:rPr>
          <w:shd w:val="clear" w:color="auto" w:fill="FFFFFF"/>
        </w:rPr>
        <w:t xml:space="preserve">. </w:t>
      </w:r>
      <w:proofErr w:type="spellStart"/>
      <w:r w:rsidRPr="001D6791">
        <w:rPr>
          <w:shd w:val="clear" w:color="auto" w:fill="FFFFFF"/>
        </w:rPr>
        <w:t>JavaScript</w:t>
      </w:r>
      <w:proofErr w:type="spellEnd"/>
      <w:r w:rsidRPr="001D6791">
        <w:rPr>
          <w:shd w:val="clear" w:color="auto" w:fill="FFFFFF"/>
        </w:rPr>
        <w:t xml:space="preserve"> обычно используется как встраиваемый язык для программного доступа к объектам приложений.</w:t>
      </w:r>
    </w:p>
    <w:p w14:paraId="5E04D0CA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proofErr w:type="spellStart"/>
      <w:r w:rsidRPr="001D6791">
        <w:rPr>
          <w:shd w:val="clear" w:color="auto" w:fill="FFFFFF"/>
        </w:rPr>
        <w:t>Material</w:t>
      </w:r>
      <w:proofErr w:type="spellEnd"/>
      <w:r w:rsidRPr="001D6791">
        <w:rPr>
          <w:shd w:val="clear" w:color="auto" w:fill="FFFFFF"/>
        </w:rPr>
        <w:t xml:space="preserve"> – это язык дизайна для веб- и мобильных приложений, который был разработан </w:t>
      </w:r>
      <w:proofErr w:type="spellStart"/>
      <w:r w:rsidRPr="001D6791">
        <w:rPr>
          <w:shd w:val="clear" w:color="auto" w:fill="FFFFFF"/>
        </w:rPr>
        <w:t>Google</w:t>
      </w:r>
      <w:proofErr w:type="spellEnd"/>
      <w:r w:rsidRPr="001D6791">
        <w:rPr>
          <w:shd w:val="clear" w:color="auto" w:fill="FFFFFF"/>
        </w:rPr>
        <w:t xml:space="preserve"> в 2014 году. </w:t>
      </w:r>
      <w:proofErr w:type="spellStart"/>
      <w:r w:rsidRPr="001D6791">
        <w:rPr>
          <w:shd w:val="clear" w:color="auto" w:fill="FFFFFF"/>
        </w:rPr>
        <w:t>Material</w:t>
      </w:r>
      <w:proofErr w:type="spellEnd"/>
      <w:r w:rsidRPr="001D6791">
        <w:rPr>
          <w:shd w:val="clear" w:color="auto" w:fill="FFFFFF"/>
        </w:rPr>
        <w:t xml:space="preserve"> </w:t>
      </w:r>
      <w:proofErr w:type="spellStart"/>
      <w:r w:rsidRPr="001D6791">
        <w:rPr>
          <w:shd w:val="clear" w:color="auto" w:fill="FFFFFF"/>
        </w:rPr>
        <w:t>Design</w:t>
      </w:r>
      <w:proofErr w:type="spellEnd"/>
      <w:r w:rsidRPr="001D6791">
        <w:rPr>
          <w:shd w:val="clear" w:color="auto" w:fill="FFFFFF"/>
        </w:rPr>
        <w:t xml:space="preserve"> упрощает разработчикам настройку UI, сохраняя при этом удобный интерфейс приложений. С </w:t>
      </w:r>
      <w:proofErr w:type="spellStart"/>
      <w:r w:rsidRPr="001D6791">
        <w:rPr>
          <w:shd w:val="clear" w:color="auto" w:fill="FFFFFF"/>
        </w:rPr>
        <w:t>Material</w:t>
      </w:r>
      <w:proofErr w:type="spellEnd"/>
      <w:r w:rsidRPr="001D6791">
        <w:rPr>
          <w:shd w:val="clear" w:color="auto" w:fill="FFFFFF"/>
        </w:rPr>
        <w:t xml:space="preserve"> </w:t>
      </w:r>
      <w:proofErr w:type="spellStart"/>
      <w:r w:rsidRPr="001D6791">
        <w:rPr>
          <w:shd w:val="clear" w:color="auto" w:fill="FFFFFF"/>
        </w:rPr>
        <w:t>Design</w:t>
      </w:r>
      <w:proofErr w:type="spellEnd"/>
      <w:r w:rsidRPr="001D6791">
        <w:rPr>
          <w:shd w:val="clear" w:color="auto" w:fill="FFFFFF"/>
        </w:rPr>
        <w:t xml:space="preserve"> вы получаете хорошо организованный формат и гибкость, чтобы выразить свой бренд и стиль.</w:t>
      </w:r>
    </w:p>
    <w:p w14:paraId="79CAB0A4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proofErr w:type="spellStart"/>
      <w:r w:rsidRPr="001D6791">
        <w:rPr>
          <w:shd w:val="clear" w:color="auto" w:fill="FFFFFF"/>
        </w:rPr>
        <w:t>MSSql</w:t>
      </w:r>
      <w:proofErr w:type="spellEnd"/>
      <w:r w:rsidRPr="001D6791">
        <w:rPr>
          <w:shd w:val="clear" w:color="auto" w:fill="FFFFFF"/>
        </w:rPr>
        <w:t xml:space="preserve"> – система управления реляционными базами данных, разработанная корпорацией </w:t>
      </w:r>
      <w:proofErr w:type="spellStart"/>
      <w:r w:rsidRPr="001D6791">
        <w:rPr>
          <w:shd w:val="clear" w:color="auto" w:fill="FFFFFF"/>
        </w:rPr>
        <w:t>Microsoft</w:t>
      </w:r>
      <w:proofErr w:type="spellEnd"/>
      <w:r w:rsidRPr="001D6791">
        <w:rPr>
          <w:shd w:val="clear" w:color="auto" w:fill="FFFFFF"/>
        </w:rPr>
        <w:t>.</w:t>
      </w:r>
    </w:p>
    <w:p w14:paraId="6FE78CEB" w14:textId="77777777" w:rsidR="004610CD" w:rsidRPr="001D6791" w:rsidRDefault="004610CD" w:rsidP="004610CD">
      <w:pPr>
        <w:shd w:val="clear" w:color="auto" w:fill="FFFFFF"/>
        <w:ind w:right="454"/>
        <w:rPr>
          <w:shd w:val="clear" w:color="auto" w:fill="FFFFFF"/>
        </w:rPr>
      </w:pPr>
      <w:r w:rsidRPr="001D6791">
        <w:rPr>
          <w:shd w:val="clear" w:color="auto" w:fill="FFFFFF"/>
        </w:rPr>
        <w:t>HTML – стандартизированный язык разметки документов во Всемирной паутине. Большинство веб-страниц содержат описание разметки на языке HTML. Язык HTML интерпретируется браузерами;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14:paraId="04E670F2" w14:textId="77777777" w:rsidR="00754815" w:rsidRDefault="00754815" w:rsidP="004610CD">
      <w:pPr>
        <w:spacing w:after="240"/>
        <w:ind w:firstLine="0"/>
        <w:rPr>
          <w:color w:val="000000" w:themeColor="text1"/>
          <w:shd w:val="clear" w:color="auto" w:fill="FFFFFF"/>
        </w:rPr>
      </w:pPr>
    </w:p>
    <w:p w14:paraId="1787AE96" w14:textId="77777777" w:rsidR="009D0F87" w:rsidRDefault="009D0F87" w:rsidP="00754815">
      <w:pPr>
        <w:pStyle w:val="1"/>
        <w:numPr>
          <w:ilvl w:val="1"/>
          <w:numId w:val="1"/>
        </w:numPr>
        <w:spacing w:line="720" w:lineRule="auto"/>
        <w:ind w:left="1418"/>
      </w:pPr>
      <w:r>
        <w:t>Защита и сохранность данных</w:t>
      </w:r>
    </w:p>
    <w:p w14:paraId="4B416C96" w14:textId="77777777" w:rsidR="009D0F87" w:rsidRDefault="009D0F87" w:rsidP="009D0F87">
      <w:r>
        <w:rPr>
          <w:iCs/>
        </w:rPr>
        <w:t>Защита информации</w:t>
      </w:r>
      <w:r>
        <w:t xml:space="preserve"> представляет собой </w:t>
      </w:r>
      <w:r>
        <w:rPr>
          <w:iCs/>
        </w:rPr>
        <w:t>деятельность</w:t>
      </w:r>
      <w:r>
        <w:t xml:space="preserve"> по предотвращению утечки защищаемой информации, несанкционированных и непреднамеренных воздействий на защищаемую информацию.</w:t>
      </w:r>
    </w:p>
    <w:p w14:paraId="27EF83E5" w14:textId="025413E6" w:rsidR="009D0F87" w:rsidRDefault="009D0F87" w:rsidP="009D0F87">
      <w:r w:rsidRPr="00CD3A59">
        <w:t xml:space="preserve">Для обеспечения защиты от несанкционированного доступа </w:t>
      </w:r>
      <w:r>
        <w:t>предусмотрено</w:t>
      </w:r>
      <w:r w:rsidRPr="00CD3A59">
        <w:t xml:space="preserve"> введение системы паролей (система паролей обеспечивает возможность входа в</w:t>
      </w:r>
      <w:r>
        <w:t xml:space="preserve"> </w:t>
      </w:r>
      <w:r w:rsidRPr="00CD3A59">
        <w:t>программе только для тех пользователей</w:t>
      </w:r>
      <w:r>
        <w:t xml:space="preserve">, которые знают логин и пароль), </w:t>
      </w:r>
      <w:r w:rsidRPr="00CD3A59">
        <w:t xml:space="preserve">введение системы разграничения доступа </w:t>
      </w:r>
      <w:r>
        <w:t>пользователей</w:t>
      </w:r>
      <w:r w:rsidRPr="00CD3A59">
        <w:t xml:space="preserve"> (программа обеспечивает</w:t>
      </w:r>
      <w:r>
        <w:t xml:space="preserve"> </w:t>
      </w:r>
      <w:r w:rsidRPr="00CD3A59">
        <w:t>загрузку разного рода информации, но возможностью пользования данной информацией смогут</w:t>
      </w:r>
      <w:r>
        <w:t xml:space="preserve"> </w:t>
      </w:r>
      <w:r w:rsidRPr="00CD3A59">
        <w:t>только те, у кого есть соответствующий логин и пароль.  В противном случае, при попытке</w:t>
      </w:r>
      <w:r>
        <w:t xml:space="preserve"> </w:t>
      </w:r>
      <w:r w:rsidRPr="00CD3A59">
        <w:t>загрузить информацию, пользователю будет выдано сообщении о несоответствии прав).</w:t>
      </w:r>
    </w:p>
    <w:p w14:paraId="6E8C207D" w14:textId="6F1F1FC5" w:rsidR="004610CD" w:rsidRPr="004610CD" w:rsidRDefault="004610CD" w:rsidP="009D0F87">
      <w:r>
        <w:t xml:space="preserve">Осуществлены меры по защите от </w:t>
      </w:r>
      <w:r w:rsidRPr="004610CD">
        <w:t>“</w:t>
      </w:r>
      <w:r>
        <w:rPr>
          <w:lang w:val="en-US"/>
        </w:rPr>
        <w:t>SQL</w:t>
      </w:r>
      <w:r w:rsidRPr="004610CD">
        <w:t>-</w:t>
      </w:r>
      <w:r>
        <w:t>инъекций</w:t>
      </w:r>
      <w:r w:rsidRPr="004610CD">
        <w:t>”</w:t>
      </w:r>
      <w:r>
        <w:t>.</w:t>
      </w:r>
    </w:p>
    <w:p w14:paraId="2AA3B405" w14:textId="6010DF51" w:rsidR="009D0F87" w:rsidRDefault="009D0F87" w:rsidP="009D0F87">
      <w:r>
        <w:t xml:space="preserve">Механизмы безопасности системы должны предусматривать защиту от несанкционированного доступа. </w:t>
      </w:r>
    </w:p>
    <w:p w14:paraId="653DF6C3" w14:textId="77777777" w:rsidR="009D0F87" w:rsidRDefault="009D0F87" w:rsidP="00754815">
      <w:r>
        <w:t xml:space="preserve">Для того что бы войти в </w:t>
      </w:r>
      <w:r>
        <w:rPr>
          <w:lang w:val="en-US"/>
        </w:rPr>
        <w:t>Web</w:t>
      </w:r>
      <w:r w:rsidRPr="000103BD">
        <w:t>-</w:t>
      </w:r>
      <w:r>
        <w:t xml:space="preserve">приложение пользователю необходимо ввести логин и пароль. </w:t>
      </w:r>
    </w:p>
    <w:p w14:paraId="1530739B" w14:textId="77777777" w:rsidR="00754815" w:rsidRPr="00C14648" w:rsidRDefault="00754815" w:rsidP="00754815">
      <w:pPr>
        <w:spacing w:after="240"/>
      </w:pPr>
    </w:p>
    <w:p w14:paraId="7ECFAFD6" w14:textId="77777777" w:rsidR="009D0F87" w:rsidRDefault="009D0F87" w:rsidP="00754815">
      <w:pPr>
        <w:pStyle w:val="1"/>
        <w:numPr>
          <w:ilvl w:val="1"/>
          <w:numId w:val="1"/>
        </w:numPr>
        <w:spacing w:line="720" w:lineRule="auto"/>
        <w:ind w:left="1417" w:hanging="703"/>
      </w:pPr>
      <w:r>
        <w:lastRenderedPageBreak/>
        <w:t>Организация и ведение информационной базы</w:t>
      </w:r>
    </w:p>
    <w:p w14:paraId="00999D3B" w14:textId="77777777" w:rsidR="009D0F87" w:rsidRDefault="009D0F87" w:rsidP="009D0F87">
      <w:r w:rsidRPr="00775971">
        <w:t>Реляционная модель основана на математическом понятии отношения, представлением которого является таблица. В реляционной модели отношения используются для хранения информации об объектах, представленных в базе данных. Отношение имеет вид двухмерной таблицы, в которой строки соответствуют записям, а столбцы – атрибутам. Каждая запись должна однозначно характеризоваться в таблице. Для этого используют первичные и вторичные ключи. Достоинством реляционной модели является простота и удобство физической реализации.</w:t>
      </w:r>
    </w:p>
    <w:p w14:paraId="203196E9" w14:textId="77777777" w:rsidR="009D0F87" w:rsidRPr="00775971" w:rsidRDefault="009D0F87" w:rsidP="009D0F87">
      <w:r w:rsidRPr="00775971">
        <w:t>Реляционная модель базы данных подразумевает нормализацию всех таблиц данных. Нормализация – это формальный метод анализа отношений на основе их первичного ключа и функциональных зависимостей, существующих между их атрибутами.</w:t>
      </w:r>
      <w:r w:rsidR="00541EDC" w:rsidRPr="00541EDC">
        <w:t xml:space="preserve"> </w:t>
      </w:r>
      <w:r w:rsidRPr="00193C1E">
        <w:t>[6]</w:t>
      </w:r>
      <w:r w:rsidRPr="00775971">
        <w:t xml:space="preserve"> </w:t>
      </w:r>
    </w:p>
    <w:p w14:paraId="29771E25" w14:textId="77777777" w:rsidR="009D0F87" w:rsidRDefault="009D0F87" w:rsidP="009D0F87">
      <w:r w:rsidRPr="00775971">
        <w:t>База данных соответствует реляционной модели данных, где каждый выделенный в ходе проектировании сущности соответствует таблица.</w:t>
      </w:r>
      <w:r w:rsidRPr="00F36A70">
        <w:t xml:space="preserve"> </w:t>
      </w:r>
      <w:r w:rsidRPr="00775971">
        <w:t>Структура базы данных разрабатываемого программног</w:t>
      </w:r>
      <w:r>
        <w:t xml:space="preserve">о средства включает </w:t>
      </w:r>
      <w:r w:rsidR="009F4D00">
        <w:t>одиннадцать</w:t>
      </w:r>
      <w:r>
        <w:t xml:space="preserve"> таблиц</w:t>
      </w:r>
      <w:r w:rsidRPr="00775971">
        <w:t>.</w:t>
      </w:r>
    </w:p>
    <w:p w14:paraId="73EB8B6E" w14:textId="77777777" w:rsidR="001C4234" w:rsidRPr="001E7AF3" w:rsidRDefault="001C4234" w:rsidP="001C4234">
      <w:bookmarkStart w:id="7" w:name="_Toc43707357"/>
      <w:r w:rsidRPr="00050A0F">
        <w:t>Структура таблиц базы данных описана в таблицах 3.2</w:t>
      </w:r>
      <w:r>
        <w:t>,</w:t>
      </w:r>
      <w:r w:rsidRPr="00050A0F">
        <w:t>3.3</w:t>
      </w:r>
      <w:r>
        <w:t>,3.4,3.5 и 3.6</w:t>
      </w:r>
      <w:r w:rsidRPr="00050A0F">
        <w:t>.</w:t>
      </w:r>
      <w:bookmarkEnd w:id="7"/>
    </w:p>
    <w:p w14:paraId="2E50E330" w14:textId="77777777" w:rsidR="001C4234" w:rsidRPr="00DB6BB1" w:rsidRDefault="001C4234" w:rsidP="001C4234">
      <w:pPr>
        <w:ind w:right="454"/>
        <w:rPr>
          <w:lang w:val="en-US"/>
        </w:rPr>
      </w:pPr>
      <w:r>
        <w:t xml:space="preserve">Таблица 3.2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t xml:space="preserve">– Структура таблицы </w:t>
      </w:r>
      <w:r>
        <w:rPr>
          <w:lang w:val="en-US"/>
        </w:rPr>
        <w:t>Orders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34"/>
        <w:gridCol w:w="1959"/>
        <w:gridCol w:w="1819"/>
        <w:gridCol w:w="2709"/>
      </w:tblGrid>
      <w:tr w:rsidR="001C4234" w:rsidRPr="00050A0F" w14:paraId="7AAD5BF9" w14:textId="77777777" w:rsidTr="001C4234">
        <w:trPr>
          <w:trHeight w:val="191"/>
          <w:jc w:val="center"/>
        </w:trPr>
        <w:tc>
          <w:tcPr>
            <w:tcW w:w="2334" w:type="dxa"/>
          </w:tcPr>
          <w:p w14:paraId="70287563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1959" w:type="dxa"/>
          </w:tcPr>
          <w:p w14:paraId="5B2C45B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19" w:type="dxa"/>
          </w:tcPr>
          <w:p w14:paraId="4C7B1C93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709" w:type="dxa"/>
          </w:tcPr>
          <w:p w14:paraId="2A041BDB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AFF116C" w14:textId="77777777" w:rsidTr="001C4234">
        <w:trPr>
          <w:trHeight w:val="191"/>
          <w:jc w:val="center"/>
        </w:trPr>
        <w:tc>
          <w:tcPr>
            <w:tcW w:w="2334" w:type="dxa"/>
          </w:tcPr>
          <w:p w14:paraId="67AE613B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proofErr w:type="spellStart"/>
            <w:r w:rsidRPr="00050A0F">
              <w:rPr>
                <w:sz w:val="22"/>
              </w:rPr>
              <w:t>Id</w:t>
            </w:r>
            <w:proofErr w:type="spellEnd"/>
          </w:p>
        </w:tc>
        <w:tc>
          <w:tcPr>
            <w:tcW w:w="1959" w:type="dxa"/>
          </w:tcPr>
          <w:p w14:paraId="27D5055A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19" w:type="dxa"/>
          </w:tcPr>
          <w:p w14:paraId="323B1D4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709" w:type="dxa"/>
          </w:tcPr>
          <w:p w14:paraId="20DEB629" w14:textId="77777777" w:rsidR="001C4234" w:rsidRPr="00050A0F" w:rsidRDefault="001C4234" w:rsidP="001C4234">
            <w:pPr>
              <w:ind w:right="454" w:hanging="1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28CAA92D" w14:textId="77777777" w:rsidTr="001C4234">
        <w:trPr>
          <w:trHeight w:val="191"/>
          <w:jc w:val="center"/>
        </w:trPr>
        <w:tc>
          <w:tcPr>
            <w:tcW w:w="2334" w:type="dxa"/>
          </w:tcPr>
          <w:p w14:paraId="464C1D7F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proofErr w:type="spellStart"/>
            <w:r w:rsidRPr="002B4628">
              <w:rPr>
                <w:sz w:val="22"/>
              </w:rPr>
              <w:t>DeviceId</w:t>
            </w:r>
            <w:proofErr w:type="spellEnd"/>
          </w:p>
          <w:p w14:paraId="711472FE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</w:p>
        </w:tc>
        <w:tc>
          <w:tcPr>
            <w:tcW w:w="1959" w:type="dxa"/>
          </w:tcPr>
          <w:p w14:paraId="388C5CA8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2B4628">
              <w:rPr>
                <w:sz w:val="22"/>
              </w:rPr>
              <w:t>INT</w:t>
            </w:r>
          </w:p>
        </w:tc>
        <w:tc>
          <w:tcPr>
            <w:tcW w:w="1819" w:type="dxa"/>
          </w:tcPr>
          <w:p w14:paraId="7BCB5F89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</w:rPr>
            </w:pPr>
            <w:r w:rsidRPr="002B4628">
              <w:rPr>
                <w:sz w:val="22"/>
              </w:rPr>
              <w:t>32</w:t>
            </w:r>
          </w:p>
        </w:tc>
        <w:tc>
          <w:tcPr>
            <w:tcW w:w="2709" w:type="dxa"/>
          </w:tcPr>
          <w:p w14:paraId="441D080D" w14:textId="77777777" w:rsidR="001C4234" w:rsidRPr="002B4628" w:rsidRDefault="001C4234" w:rsidP="001C4234">
            <w:pPr>
              <w:ind w:right="454" w:firstLine="557"/>
              <w:rPr>
                <w:sz w:val="22"/>
              </w:rPr>
            </w:pPr>
            <w:r>
              <w:rPr>
                <w:sz w:val="22"/>
              </w:rPr>
              <w:t xml:space="preserve">Идентификатор </w:t>
            </w:r>
            <w:r w:rsidRPr="002B4628">
              <w:rPr>
                <w:sz w:val="22"/>
              </w:rPr>
              <w:t>устройства</w:t>
            </w:r>
          </w:p>
        </w:tc>
      </w:tr>
      <w:tr w:rsidR="001C4234" w:rsidRPr="00050A0F" w14:paraId="4E399CD6" w14:textId="77777777" w:rsidTr="001C4234">
        <w:trPr>
          <w:trHeight w:val="191"/>
          <w:jc w:val="center"/>
        </w:trPr>
        <w:tc>
          <w:tcPr>
            <w:tcW w:w="2334" w:type="dxa"/>
          </w:tcPr>
          <w:p w14:paraId="01C8DDA5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szCs w:val="19"/>
              </w:rPr>
            </w:pPr>
            <w:r>
              <w:rPr>
                <w:sz w:val="22"/>
                <w:szCs w:val="19"/>
                <w:lang w:val="en-US"/>
              </w:rPr>
              <w:t>Order</w:t>
            </w:r>
            <w:proofErr w:type="spellStart"/>
            <w:r w:rsidRPr="00050A0F">
              <w:rPr>
                <w:sz w:val="22"/>
                <w:szCs w:val="19"/>
              </w:rPr>
              <w:t>Date</w:t>
            </w:r>
            <w:proofErr w:type="spellEnd"/>
          </w:p>
        </w:tc>
        <w:tc>
          <w:tcPr>
            <w:tcW w:w="1959" w:type="dxa"/>
          </w:tcPr>
          <w:p w14:paraId="11EBC28F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DATETIME</w:t>
            </w:r>
          </w:p>
        </w:tc>
        <w:tc>
          <w:tcPr>
            <w:tcW w:w="1819" w:type="dxa"/>
          </w:tcPr>
          <w:p w14:paraId="1C93A399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2709" w:type="dxa"/>
          </w:tcPr>
          <w:p w14:paraId="66F7DF2D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 w:rsidRPr="00050A0F">
              <w:rPr>
                <w:sz w:val="22"/>
              </w:rPr>
              <w:t>Время загрузки изображения</w:t>
            </w:r>
          </w:p>
        </w:tc>
      </w:tr>
      <w:tr w:rsidR="001C4234" w:rsidRPr="00050A0F" w14:paraId="7A17601F" w14:textId="77777777" w:rsidTr="001C4234">
        <w:trPr>
          <w:trHeight w:val="191"/>
          <w:jc w:val="center"/>
        </w:trPr>
        <w:tc>
          <w:tcPr>
            <w:tcW w:w="2334" w:type="dxa"/>
          </w:tcPr>
          <w:p w14:paraId="13428F44" w14:textId="77777777" w:rsidR="001C4234" w:rsidRPr="002B4628" w:rsidRDefault="001C4234" w:rsidP="001C4234">
            <w:pPr>
              <w:ind w:left="332" w:right="454" w:hanging="168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t>CustomerId</w:t>
            </w:r>
            <w:proofErr w:type="spellEnd"/>
          </w:p>
        </w:tc>
        <w:tc>
          <w:tcPr>
            <w:tcW w:w="1959" w:type="dxa"/>
          </w:tcPr>
          <w:p w14:paraId="7B7EEF27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2B4628">
              <w:rPr>
                <w:sz w:val="22"/>
              </w:rPr>
              <w:t>INT</w:t>
            </w:r>
          </w:p>
        </w:tc>
        <w:tc>
          <w:tcPr>
            <w:tcW w:w="1819" w:type="dxa"/>
          </w:tcPr>
          <w:p w14:paraId="4FA9A7FF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2B4628">
              <w:rPr>
                <w:sz w:val="22"/>
              </w:rPr>
              <w:t>32</w:t>
            </w:r>
          </w:p>
        </w:tc>
        <w:tc>
          <w:tcPr>
            <w:tcW w:w="2709" w:type="dxa"/>
          </w:tcPr>
          <w:p w14:paraId="3A9ED327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>
              <w:rPr>
                <w:sz w:val="22"/>
              </w:rPr>
              <w:t>Идентификатор клиента</w:t>
            </w:r>
          </w:p>
        </w:tc>
      </w:tr>
      <w:tr w:rsidR="001C4234" w:rsidRPr="00050A0F" w14:paraId="5B38620F" w14:textId="77777777" w:rsidTr="001C4234">
        <w:trPr>
          <w:trHeight w:val="191"/>
          <w:jc w:val="center"/>
        </w:trPr>
        <w:tc>
          <w:tcPr>
            <w:tcW w:w="2334" w:type="dxa"/>
          </w:tcPr>
          <w:p w14:paraId="6DCF871C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szCs w:val="19"/>
              </w:rPr>
            </w:pPr>
            <w:proofErr w:type="spellStart"/>
            <w:r w:rsidRPr="00050A0F">
              <w:rPr>
                <w:sz w:val="22"/>
                <w:szCs w:val="19"/>
              </w:rPr>
              <w:t>UserId</w:t>
            </w:r>
            <w:proofErr w:type="spellEnd"/>
          </w:p>
        </w:tc>
        <w:tc>
          <w:tcPr>
            <w:tcW w:w="1959" w:type="dxa"/>
          </w:tcPr>
          <w:p w14:paraId="4D7F3522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19" w:type="dxa"/>
          </w:tcPr>
          <w:p w14:paraId="24262BDA" w14:textId="77777777" w:rsidR="001C4234" w:rsidRPr="00050A0F" w:rsidRDefault="001C4234" w:rsidP="001C4234">
            <w:pPr>
              <w:ind w:left="332" w:right="454" w:hanging="168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709" w:type="dxa"/>
          </w:tcPr>
          <w:p w14:paraId="676CFD25" w14:textId="77777777" w:rsidR="001C4234" w:rsidRPr="00050A0F" w:rsidRDefault="001C4234" w:rsidP="001C4234">
            <w:pPr>
              <w:ind w:firstLine="557"/>
              <w:rPr>
                <w:sz w:val="22"/>
              </w:rPr>
            </w:pPr>
            <w:r w:rsidRPr="00050A0F">
              <w:rPr>
                <w:sz w:val="22"/>
              </w:rPr>
              <w:t>Идентификатор пользователя</w:t>
            </w:r>
          </w:p>
        </w:tc>
      </w:tr>
    </w:tbl>
    <w:p w14:paraId="1D16CFB0" w14:textId="77777777" w:rsidR="001C4234" w:rsidRDefault="001C4234" w:rsidP="001C4234">
      <w:pPr>
        <w:ind w:right="454" w:firstLine="680"/>
      </w:pPr>
      <w:r>
        <w:tab/>
        <w:t xml:space="preserve"> </w:t>
      </w:r>
    </w:p>
    <w:p w14:paraId="0F2A5E8B" w14:textId="77777777" w:rsidR="001C4234" w:rsidRPr="0071343F" w:rsidRDefault="001C4234" w:rsidP="001C4234">
      <w:pPr>
        <w:ind w:right="454" w:firstLine="680"/>
        <w:rPr>
          <w:lang w:val="en-US"/>
        </w:rPr>
      </w:pPr>
      <w:r>
        <w:t xml:space="preserve">Таблица 3.3 – Структура таблицы </w:t>
      </w:r>
      <w:r>
        <w:rPr>
          <w:lang w:val="en-US"/>
        </w:rPr>
        <w:t>Users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211"/>
        <w:gridCol w:w="1822"/>
        <w:gridCol w:w="2861"/>
      </w:tblGrid>
      <w:tr w:rsidR="001C4234" w:rsidRPr="00050A0F" w14:paraId="49E12503" w14:textId="77777777" w:rsidTr="001C4234">
        <w:trPr>
          <w:trHeight w:val="233"/>
          <w:jc w:val="center"/>
        </w:trPr>
        <w:tc>
          <w:tcPr>
            <w:tcW w:w="2394" w:type="dxa"/>
          </w:tcPr>
          <w:p w14:paraId="6779B889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43A948E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22" w:type="dxa"/>
          </w:tcPr>
          <w:p w14:paraId="505E4CF6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152" w:type="dxa"/>
          </w:tcPr>
          <w:p w14:paraId="4CBB560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956BE4B" w14:textId="77777777" w:rsidTr="001C4234">
        <w:trPr>
          <w:trHeight w:val="233"/>
          <w:jc w:val="center"/>
        </w:trPr>
        <w:tc>
          <w:tcPr>
            <w:tcW w:w="2394" w:type="dxa"/>
          </w:tcPr>
          <w:p w14:paraId="5D55BA5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proofErr w:type="spellStart"/>
            <w:r w:rsidRPr="00050A0F">
              <w:rPr>
                <w:sz w:val="22"/>
              </w:rPr>
              <w:t>Id</w:t>
            </w:r>
            <w:proofErr w:type="spellEnd"/>
          </w:p>
        </w:tc>
        <w:tc>
          <w:tcPr>
            <w:tcW w:w="2211" w:type="dxa"/>
          </w:tcPr>
          <w:p w14:paraId="3CDA2B5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22" w:type="dxa"/>
          </w:tcPr>
          <w:p w14:paraId="18BD87F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152" w:type="dxa"/>
          </w:tcPr>
          <w:p w14:paraId="3A16D784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15C94B08" w14:textId="77777777" w:rsidTr="001C4234">
        <w:trPr>
          <w:trHeight w:val="233"/>
          <w:jc w:val="center"/>
        </w:trPr>
        <w:tc>
          <w:tcPr>
            <w:tcW w:w="2394" w:type="dxa"/>
          </w:tcPr>
          <w:p w14:paraId="2FCF06D5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r w:rsidRPr="00050A0F">
              <w:rPr>
                <w:sz w:val="22"/>
                <w:szCs w:val="19"/>
                <w:lang w:val="en-US"/>
              </w:rPr>
              <w:t>User</w:t>
            </w:r>
            <w:proofErr w:type="spellStart"/>
            <w:r w:rsidRPr="00050A0F">
              <w:rPr>
                <w:sz w:val="22"/>
                <w:szCs w:val="19"/>
              </w:rPr>
              <w:t>Name</w:t>
            </w:r>
            <w:proofErr w:type="spellEnd"/>
          </w:p>
          <w:p w14:paraId="3445ED13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79A4C79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18AF0C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152" w:type="dxa"/>
          </w:tcPr>
          <w:p w14:paraId="0A450B25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 w:rsidRPr="00050A0F">
              <w:rPr>
                <w:sz w:val="22"/>
              </w:rPr>
              <w:t>Имя пользователя</w:t>
            </w:r>
          </w:p>
        </w:tc>
      </w:tr>
      <w:tr w:rsidR="001C4234" w:rsidRPr="00050A0F" w14:paraId="10C49832" w14:textId="77777777" w:rsidTr="001C4234">
        <w:trPr>
          <w:trHeight w:val="233"/>
          <w:jc w:val="center"/>
        </w:trPr>
        <w:tc>
          <w:tcPr>
            <w:tcW w:w="2394" w:type="dxa"/>
          </w:tcPr>
          <w:p w14:paraId="66503B69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 w:rsidRPr="00050A0F">
              <w:rPr>
                <w:sz w:val="22"/>
                <w:szCs w:val="19"/>
                <w:lang w:val="en-US"/>
              </w:rPr>
              <w:t>UserPassword</w:t>
            </w:r>
            <w:proofErr w:type="spellEnd"/>
          </w:p>
        </w:tc>
        <w:tc>
          <w:tcPr>
            <w:tcW w:w="2211" w:type="dxa"/>
          </w:tcPr>
          <w:p w14:paraId="2F040C4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956DCA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8060</w:t>
            </w:r>
          </w:p>
        </w:tc>
        <w:tc>
          <w:tcPr>
            <w:tcW w:w="2152" w:type="dxa"/>
          </w:tcPr>
          <w:p w14:paraId="245CA221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 w:rsidRPr="00050A0F">
              <w:rPr>
                <w:sz w:val="22"/>
              </w:rPr>
              <w:t>Пароль пользователя</w:t>
            </w:r>
          </w:p>
        </w:tc>
      </w:tr>
    </w:tbl>
    <w:p w14:paraId="610F5F39" w14:textId="77777777" w:rsidR="001C4234" w:rsidRDefault="001C4234" w:rsidP="001C4234">
      <w:pPr>
        <w:ind w:right="454" w:firstLine="680"/>
      </w:pPr>
      <w:r>
        <w:tab/>
      </w:r>
    </w:p>
    <w:p w14:paraId="25C4FC3A" w14:textId="77777777" w:rsidR="001C4234" w:rsidRDefault="001C4234" w:rsidP="001C4234">
      <w:pPr>
        <w:ind w:right="454" w:firstLine="680"/>
        <w:rPr>
          <w:lang w:val="en-US"/>
        </w:rPr>
      </w:pPr>
      <w:r>
        <w:t xml:space="preserve"> Таблица 3.4 – Структура таблицы </w:t>
      </w:r>
      <w:r>
        <w:rPr>
          <w:lang w:val="en-US"/>
        </w:rPr>
        <w:t>Customers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211"/>
        <w:gridCol w:w="1822"/>
        <w:gridCol w:w="2861"/>
      </w:tblGrid>
      <w:tr w:rsidR="001C4234" w:rsidRPr="00050A0F" w14:paraId="6A1943CA" w14:textId="77777777" w:rsidTr="001C4234">
        <w:trPr>
          <w:trHeight w:val="233"/>
          <w:jc w:val="center"/>
        </w:trPr>
        <w:tc>
          <w:tcPr>
            <w:tcW w:w="2394" w:type="dxa"/>
          </w:tcPr>
          <w:p w14:paraId="110D13D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3DBEDF9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822" w:type="dxa"/>
          </w:tcPr>
          <w:p w14:paraId="5E95994C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152" w:type="dxa"/>
          </w:tcPr>
          <w:p w14:paraId="2C26DDD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14AC1CF5" w14:textId="77777777" w:rsidTr="001C4234">
        <w:trPr>
          <w:trHeight w:val="233"/>
          <w:jc w:val="center"/>
        </w:trPr>
        <w:tc>
          <w:tcPr>
            <w:tcW w:w="2394" w:type="dxa"/>
          </w:tcPr>
          <w:p w14:paraId="664A8F8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proofErr w:type="spellStart"/>
            <w:r w:rsidRPr="00050A0F">
              <w:rPr>
                <w:sz w:val="22"/>
              </w:rPr>
              <w:t>Id</w:t>
            </w:r>
            <w:proofErr w:type="spellEnd"/>
          </w:p>
        </w:tc>
        <w:tc>
          <w:tcPr>
            <w:tcW w:w="2211" w:type="dxa"/>
          </w:tcPr>
          <w:p w14:paraId="5571CEA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822" w:type="dxa"/>
          </w:tcPr>
          <w:p w14:paraId="0A1243A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152" w:type="dxa"/>
          </w:tcPr>
          <w:p w14:paraId="79BAF73F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7DE5025D" w14:textId="77777777" w:rsidTr="001C4234">
        <w:trPr>
          <w:trHeight w:val="233"/>
          <w:jc w:val="center"/>
        </w:trPr>
        <w:tc>
          <w:tcPr>
            <w:tcW w:w="2394" w:type="dxa"/>
          </w:tcPr>
          <w:p w14:paraId="29DF9A3A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proofErr w:type="spellStart"/>
            <w:r>
              <w:rPr>
                <w:sz w:val="22"/>
                <w:szCs w:val="19"/>
              </w:rPr>
              <w:t>Customer</w:t>
            </w:r>
            <w:r w:rsidRPr="00050A0F">
              <w:rPr>
                <w:sz w:val="22"/>
                <w:szCs w:val="19"/>
              </w:rPr>
              <w:t>Name</w:t>
            </w:r>
            <w:proofErr w:type="spellEnd"/>
          </w:p>
          <w:p w14:paraId="022C77E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7F0030F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4563EE25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152" w:type="dxa"/>
          </w:tcPr>
          <w:p w14:paraId="25B3CDA5" w14:textId="77777777" w:rsidR="001C4234" w:rsidRPr="002B4628" w:rsidRDefault="001C4234" w:rsidP="001C4234">
            <w:pPr>
              <w:ind w:left="-77" w:right="106" w:firstLine="567"/>
              <w:rPr>
                <w:sz w:val="22"/>
                <w:lang w:val="en-US"/>
              </w:rPr>
            </w:pPr>
            <w:r w:rsidRPr="00050A0F">
              <w:rPr>
                <w:sz w:val="22"/>
              </w:rPr>
              <w:t xml:space="preserve">Имя </w:t>
            </w:r>
            <w:r>
              <w:rPr>
                <w:sz w:val="22"/>
              </w:rPr>
              <w:t>клиента</w:t>
            </w:r>
          </w:p>
        </w:tc>
      </w:tr>
      <w:tr w:rsidR="001C4234" w:rsidRPr="00050A0F" w14:paraId="4B81A65E" w14:textId="77777777" w:rsidTr="001C4234">
        <w:trPr>
          <w:trHeight w:val="233"/>
          <w:jc w:val="center"/>
        </w:trPr>
        <w:tc>
          <w:tcPr>
            <w:tcW w:w="2394" w:type="dxa"/>
          </w:tcPr>
          <w:p w14:paraId="5598984E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t>CustomerPhone</w:t>
            </w:r>
            <w:proofErr w:type="spellEnd"/>
          </w:p>
        </w:tc>
        <w:tc>
          <w:tcPr>
            <w:tcW w:w="2211" w:type="dxa"/>
          </w:tcPr>
          <w:p w14:paraId="5A17BF2D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822" w:type="dxa"/>
          </w:tcPr>
          <w:p w14:paraId="5C0E0F3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8060</w:t>
            </w:r>
          </w:p>
        </w:tc>
        <w:tc>
          <w:tcPr>
            <w:tcW w:w="2152" w:type="dxa"/>
          </w:tcPr>
          <w:p w14:paraId="2269AF95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Телефон клиента</w:t>
            </w:r>
          </w:p>
        </w:tc>
      </w:tr>
    </w:tbl>
    <w:p w14:paraId="47D849AD" w14:textId="77777777" w:rsidR="001C4234" w:rsidRDefault="001C4234" w:rsidP="001C4234">
      <w:pPr>
        <w:ind w:right="454" w:firstLine="680"/>
      </w:pPr>
    </w:p>
    <w:p w14:paraId="4F8F5068" w14:textId="77777777" w:rsidR="001C4234" w:rsidRDefault="001C4234" w:rsidP="001C4234">
      <w:pPr>
        <w:ind w:right="454" w:firstLine="680"/>
      </w:pPr>
    </w:p>
    <w:p w14:paraId="480C8876" w14:textId="77777777" w:rsidR="001C4234" w:rsidRDefault="001C4234" w:rsidP="001C4234">
      <w:pPr>
        <w:ind w:right="454" w:firstLine="680"/>
      </w:pPr>
    </w:p>
    <w:p w14:paraId="23DBF92D" w14:textId="77777777" w:rsidR="001C4234" w:rsidRPr="007A1086" w:rsidRDefault="001C4234" w:rsidP="001C4234">
      <w:pPr>
        <w:ind w:right="454" w:firstLine="680"/>
        <w:rPr>
          <w:lang w:val="en-US"/>
        </w:rPr>
      </w:pPr>
      <w:r>
        <w:t xml:space="preserve">Таблица 3.5 – Структура таблицы </w:t>
      </w:r>
      <w:r>
        <w:rPr>
          <w:lang w:val="en-US"/>
        </w:rPr>
        <w:t>Devices</w:t>
      </w:r>
    </w:p>
    <w:tbl>
      <w:tblPr>
        <w:tblStyle w:val="ad"/>
        <w:tblW w:w="9377" w:type="dxa"/>
        <w:tblInd w:w="137" w:type="dxa"/>
        <w:tblLook w:val="04A0" w:firstRow="1" w:lastRow="0" w:firstColumn="1" w:lastColumn="0" w:noHBand="0" w:noVBand="1"/>
      </w:tblPr>
      <w:tblGrid>
        <w:gridCol w:w="2675"/>
        <w:gridCol w:w="2211"/>
        <w:gridCol w:w="1630"/>
        <w:gridCol w:w="2861"/>
      </w:tblGrid>
      <w:tr w:rsidR="001C4234" w:rsidRPr="00050A0F" w14:paraId="19E84100" w14:textId="77777777" w:rsidTr="001C4234">
        <w:trPr>
          <w:trHeight w:val="233"/>
        </w:trPr>
        <w:tc>
          <w:tcPr>
            <w:tcW w:w="2675" w:type="dxa"/>
          </w:tcPr>
          <w:p w14:paraId="48F2F2D0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2211" w:type="dxa"/>
          </w:tcPr>
          <w:p w14:paraId="2B59E9A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630" w:type="dxa"/>
          </w:tcPr>
          <w:p w14:paraId="3364BE0D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861" w:type="dxa"/>
          </w:tcPr>
          <w:p w14:paraId="3ADBB62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61BD87A8" w14:textId="77777777" w:rsidTr="001C4234">
        <w:trPr>
          <w:trHeight w:val="233"/>
        </w:trPr>
        <w:tc>
          <w:tcPr>
            <w:tcW w:w="2675" w:type="dxa"/>
          </w:tcPr>
          <w:p w14:paraId="7E126B5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proofErr w:type="spellStart"/>
            <w:r w:rsidRPr="00050A0F">
              <w:rPr>
                <w:sz w:val="22"/>
              </w:rPr>
              <w:t>Id</w:t>
            </w:r>
            <w:proofErr w:type="spellEnd"/>
          </w:p>
        </w:tc>
        <w:tc>
          <w:tcPr>
            <w:tcW w:w="2211" w:type="dxa"/>
          </w:tcPr>
          <w:p w14:paraId="23AE1B91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630" w:type="dxa"/>
          </w:tcPr>
          <w:p w14:paraId="69644D7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47FD76A6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0458D1E2" w14:textId="77777777" w:rsidTr="001C4234">
        <w:trPr>
          <w:trHeight w:val="233"/>
        </w:trPr>
        <w:tc>
          <w:tcPr>
            <w:tcW w:w="2675" w:type="dxa"/>
          </w:tcPr>
          <w:p w14:paraId="3F0A3191" w14:textId="77777777" w:rsidR="001C4234" w:rsidRPr="00050A0F" w:rsidRDefault="001C4234" w:rsidP="001C4234">
            <w:pPr>
              <w:autoSpaceDE w:val="0"/>
              <w:autoSpaceDN w:val="0"/>
              <w:adjustRightInd w:val="0"/>
              <w:ind w:firstLine="306"/>
              <w:jc w:val="center"/>
              <w:rPr>
                <w:sz w:val="22"/>
                <w:szCs w:val="19"/>
              </w:rPr>
            </w:pPr>
            <w:r>
              <w:rPr>
                <w:sz w:val="22"/>
                <w:szCs w:val="19"/>
              </w:rPr>
              <w:t>D</w:t>
            </w:r>
            <w:proofErr w:type="spellStart"/>
            <w:r>
              <w:rPr>
                <w:sz w:val="22"/>
                <w:szCs w:val="19"/>
                <w:lang w:val="en-US"/>
              </w:rPr>
              <w:t>evice</w:t>
            </w:r>
            <w:r w:rsidRPr="00050A0F">
              <w:rPr>
                <w:sz w:val="22"/>
                <w:szCs w:val="19"/>
              </w:rPr>
              <w:t>Name</w:t>
            </w:r>
            <w:proofErr w:type="spellEnd"/>
          </w:p>
          <w:p w14:paraId="051C52F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</w:rPr>
            </w:pPr>
          </w:p>
        </w:tc>
        <w:tc>
          <w:tcPr>
            <w:tcW w:w="2211" w:type="dxa"/>
          </w:tcPr>
          <w:p w14:paraId="2AA82FB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szCs w:val="19"/>
              </w:rPr>
              <w:t>NVARCHAR</w:t>
            </w:r>
          </w:p>
        </w:tc>
        <w:tc>
          <w:tcPr>
            <w:tcW w:w="1630" w:type="dxa"/>
          </w:tcPr>
          <w:p w14:paraId="113B52BB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szCs w:val="19"/>
              </w:rPr>
              <w:t>8060</w:t>
            </w:r>
          </w:p>
        </w:tc>
        <w:tc>
          <w:tcPr>
            <w:tcW w:w="2861" w:type="dxa"/>
          </w:tcPr>
          <w:p w14:paraId="2BE17BD8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Название устройства</w:t>
            </w:r>
          </w:p>
        </w:tc>
      </w:tr>
      <w:tr w:rsidR="001C4234" w:rsidRPr="00050A0F" w14:paraId="11FB5DE7" w14:textId="77777777" w:rsidTr="001C4234">
        <w:trPr>
          <w:trHeight w:val="233"/>
        </w:trPr>
        <w:tc>
          <w:tcPr>
            <w:tcW w:w="2675" w:type="dxa"/>
          </w:tcPr>
          <w:p w14:paraId="5E78785B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lastRenderedPageBreak/>
              <w:t>OrderId</w:t>
            </w:r>
            <w:proofErr w:type="spellEnd"/>
          </w:p>
        </w:tc>
        <w:tc>
          <w:tcPr>
            <w:tcW w:w="2211" w:type="dxa"/>
          </w:tcPr>
          <w:p w14:paraId="4EAE302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630" w:type="dxa"/>
          </w:tcPr>
          <w:p w14:paraId="0B7ADE2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03A953AA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Идентификатор заказа</w:t>
            </w:r>
          </w:p>
        </w:tc>
      </w:tr>
      <w:tr w:rsidR="001C4234" w:rsidRPr="00050A0F" w14:paraId="69C18B69" w14:textId="77777777" w:rsidTr="001C4234">
        <w:trPr>
          <w:trHeight w:val="233"/>
        </w:trPr>
        <w:tc>
          <w:tcPr>
            <w:tcW w:w="2675" w:type="dxa"/>
          </w:tcPr>
          <w:p w14:paraId="734E22C8" w14:textId="77777777" w:rsidR="001C4234" w:rsidRPr="007A1086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t>In_Nice_Condition</w:t>
            </w:r>
            <w:proofErr w:type="spellEnd"/>
          </w:p>
        </w:tc>
        <w:tc>
          <w:tcPr>
            <w:tcW w:w="2211" w:type="dxa"/>
          </w:tcPr>
          <w:p w14:paraId="179957E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BIT</w:t>
            </w:r>
          </w:p>
        </w:tc>
        <w:tc>
          <w:tcPr>
            <w:tcW w:w="1630" w:type="dxa"/>
          </w:tcPr>
          <w:p w14:paraId="70CD2B13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1" w:type="dxa"/>
          </w:tcPr>
          <w:p w14:paraId="09FA7E07" w14:textId="77777777" w:rsidR="001C4234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Состояние устройства</w:t>
            </w:r>
          </w:p>
        </w:tc>
      </w:tr>
    </w:tbl>
    <w:p w14:paraId="410E362D" w14:textId="77777777" w:rsidR="001C4234" w:rsidRDefault="001C4234" w:rsidP="001C4234">
      <w:pPr>
        <w:ind w:right="454" w:firstLine="680"/>
      </w:pPr>
    </w:p>
    <w:p w14:paraId="59413FED" w14:textId="77777777" w:rsidR="001C4234" w:rsidRPr="007A1086" w:rsidRDefault="001C4234" w:rsidP="001C4234">
      <w:pPr>
        <w:ind w:right="454" w:firstLine="680"/>
        <w:rPr>
          <w:lang w:val="en-US"/>
        </w:rPr>
      </w:pPr>
      <w:r>
        <w:t xml:space="preserve">Таблица 3.6 – Структура таблицы </w:t>
      </w:r>
      <w:proofErr w:type="spellStart"/>
      <w:r>
        <w:rPr>
          <w:lang w:val="en-US"/>
        </w:rPr>
        <w:t>PlayingSpaces</w:t>
      </w:r>
      <w:proofErr w:type="spellEnd"/>
    </w:p>
    <w:tbl>
      <w:tblPr>
        <w:tblStyle w:val="ad"/>
        <w:tblW w:w="9002" w:type="dxa"/>
        <w:tblInd w:w="137" w:type="dxa"/>
        <w:tblLook w:val="04A0" w:firstRow="1" w:lastRow="0" w:firstColumn="1" w:lastColumn="0" w:noHBand="0" w:noVBand="1"/>
      </w:tblPr>
      <w:tblGrid>
        <w:gridCol w:w="2423"/>
        <w:gridCol w:w="1953"/>
        <w:gridCol w:w="1765"/>
        <w:gridCol w:w="2861"/>
      </w:tblGrid>
      <w:tr w:rsidR="001C4234" w:rsidRPr="00050A0F" w14:paraId="2B1A1906" w14:textId="77777777" w:rsidTr="001C4234">
        <w:trPr>
          <w:trHeight w:val="233"/>
        </w:trPr>
        <w:tc>
          <w:tcPr>
            <w:tcW w:w="2423" w:type="dxa"/>
          </w:tcPr>
          <w:p w14:paraId="373E504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Имя поля</w:t>
            </w:r>
          </w:p>
        </w:tc>
        <w:tc>
          <w:tcPr>
            <w:tcW w:w="1953" w:type="dxa"/>
          </w:tcPr>
          <w:p w14:paraId="6C9B4E5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Тип поля</w:t>
            </w:r>
          </w:p>
        </w:tc>
        <w:tc>
          <w:tcPr>
            <w:tcW w:w="1765" w:type="dxa"/>
          </w:tcPr>
          <w:p w14:paraId="1D1984E6" w14:textId="77777777" w:rsidR="001C4234" w:rsidRPr="00050A0F" w:rsidRDefault="001C4234" w:rsidP="001C4234">
            <w:pPr>
              <w:ind w:left="238" w:right="454" w:firstLine="68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Размер поля</w:t>
            </w:r>
          </w:p>
        </w:tc>
        <w:tc>
          <w:tcPr>
            <w:tcW w:w="2861" w:type="dxa"/>
          </w:tcPr>
          <w:p w14:paraId="770C3A00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Описание</w:t>
            </w:r>
          </w:p>
        </w:tc>
      </w:tr>
      <w:tr w:rsidR="001C4234" w:rsidRPr="00050A0F" w14:paraId="46D0765F" w14:textId="77777777" w:rsidTr="001C4234">
        <w:trPr>
          <w:trHeight w:val="233"/>
        </w:trPr>
        <w:tc>
          <w:tcPr>
            <w:tcW w:w="2423" w:type="dxa"/>
          </w:tcPr>
          <w:p w14:paraId="233EBAF2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</w:rPr>
            </w:pPr>
            <w:proofErr w:type="spellStart"/>
            <w:r w:rsidRPr="00050A0F">
              <w:rPr>
                <w:sz w:val="22"/>
              </w:rPr>
              <w:t>Id</w:t>
            </w:r>
            <w:proofErr w:type="spellEnd"/>
          </w:p>
        </w:tc>
        <w:tc>
          <w:tcPr>
            <w:tcW w:w="1953" w:type="dxa"/>
          </w:tcPr>
          <w:p w14:paraId="38969F7F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765" w:type="dxa"/>
          </w:tcPr>
          <w:p w14:paraId="05718CDA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70354622" w14:textId="77777777" w:rsidR="001C4234" w:rsidRPr="00050A0F" w:rsidRDefault="001C4234" w:rsidP="001C4234">
            <w:pPr>
              <w:ind w:right="454"/>
              <w:jc w:val="center"/>
              <w:rPr>
                <w:sz w:val="22"/>
              </w:rPr>
            </w:pPr>
            <w:r w:rsidRPr="00050A0F">
              <w:rPr>
                <w:sz w:val="22"/>
              </w:rPr>
              <w:t>Идентификатор</w:t>
            </w:r>
          </w:p>
        </w:tc>
      </w:tr>
      <w:tr w:rsidR="001C4234" w:rsidRPr="00050A0F" w14:paraId="02153D83" w14:textId="77777777" w:rsidTr="001C4234">
        <w:trPr>
          <w:trHeight w:val="233"/>
        </w:trPr>
        <w:tc>
          <w:tcPr>
            <w:tcW w:w="2423" w:type="dxa"/>
          </w:tcPr>
          <w:p w14:paraId="4659E344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t>DeviceId</w:t>
            </w:r>
            <w:proofErr w:type="spellEnd"/>
          </w:p>
        </w:tc>
        <w:tc>
          <w:tcPr>
            <w:tcW w:w="1953" w:type="dxa"/>
          </w:tcPr>
          <w:p w14:paraId="01708FDC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INT</w:t>
            </w:r>
          </w:p>
        </w:tc>
        <w:tc>
          <w:tcPr>
            <w:tcW w:w="1765" w:type="dxa"/>
          </w:tcPr>
          <w:p w14:paraId="564B8A7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 w:rsidRPr="00050A0F">
              <w:rPr>
                <w:sz w:val="22"/>
                <w:lang w:val="en-US"/>
              </w:rPr>
              <w:t>32</w:t>
            </w:r>
          </w:p>
        </w:tc>
        <w:tc>
          <w:tcPr>
            <w:tcW w:w="2861" w:type="dxa"/>
          </w:tcPr>
          <w:p w14:paraId="2B0BE321" w14:textId="77777777" w:rsidR="001C4234" w:rsidRPr="00050A0F" w:rsidRDefault="001C4234" w:rsidP="001C4234">
            <w:pPr>
              <w:ind w:left="-77" w:right="106" w:firstLine="567"/>
              <w:rPr>
                <w:sz w:val="22"/>
              </w:rPr>
            </w:pPr>
            <w:r>
              <w:rPr>
                <w:sz w:val="22"/>
              </w:rPr>
              <w:t>Идентификатор устройства</w:t>
            </w:r>
          </w:p>
        </w:tc>
      </w:tr>
      <w:tr w:rsidR="001C4234" w:rsidRPr="00050A0F" w14:paraId="44828018" w14:textId="77777777" w:rsidTr="001C4234">
        <w:trPr>
          <w:trHeight w:val="233"/>
        </w:trPr>
        <w:tc>
          <w:tcPr>
            <w:tcW w:w="2423" w:type="dxa"/>
          </w:tcPr>
          <w:p w14:paraId="03E579E0" w14:textId="77777777" w:rsidR="001C4234" w:rsidRPr="007A1086" w:rsidRDefault="001C4234" w:rsidP="001C4234">
            <w:pPr>
              <w:ind w:right="454" w:firstLine="306"/>
              <w:jc w:val="center"/>
              <w:rPr>
                <w:sz w:val="22"/>
                <w:szCs w:val="19"/>
                <w:lang w:val="en-US"/>
              </w:rPr>
            </w:pPr>
            <w:proofErr w:type="spellStart"/>
            <w:r>
              <w:rPr>
                <w:sz w:val="22"/>
                <w:szCs w:val="19"/>
                <w:lang w:val="en-US"/>
              </w:rPr>
              <w:t>Is_Empty</w:t>
            </w:r>
            <w:proofErr w:type="spellEnd"/>
          </w:p>
        </w:tc>
        <w:tc>
          <w:tcPr>
            <w:tcW w:w="1953" w:type="dxa"/>
          </w:tcPr>
          <w:p w14:paraId="15812B18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BIT</w:t>
            </w:r>
          </w:p>
        </w:tc>
        <w:tc>
          <w:tcPr>
            <w:tcW w:w="1765" w:type="dxa"/>
          </w:tcPr>
          <w:p w14:paraId="175F0257" w14:textId="77777777" w:rsidR="001C4234" w:rsidRPr="00050A0F" w:rsidRDefault="001C4234" w:rsidP="001C4234">
            <w:pPr>
              <w:ind w:right="454" w:firstLine="306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2861" w:type="dxa"/>
          </w:tcPr>
          <w:p w14:paraId="32E98AE7" w14:textId="77777777" w:rsidR="001C4234" w:rsidRPr="007A1086" w:rsidRDefault="001C4234" w:rsidP="001C4234">
            <w:pPr>
              <w:ind w:left="-77" w:right="106" w:firstLine="567"/>
              <w:rPr>
                <w:sz w:val="22"/>
                <w:lang w:val="en-US"/>
              </w:rPr>
            </w:pPr>
            <w:r>
              <w:rPr>
                <w:sz w:val="22"/>
              </w:rPr>
              <w:t>Состояние места</w:t>
            </w:r>
          </w:p>
        </w:tc>
      </w:tr>
    </w:tbl>
    <w:p w14:paraId="4233DF0C" w14:textId="77777777" w:rsidR="00754815" w:rsidRDefault="00754815" w:rsidP="00BF0BEB">
      <w:pPr>
        <w:ind w:firstLine="851"/>
        <w:rPr>
          <w:rFonts w:cs="Times New Roman"/>
          <w:szCs w:val="24"/>
        </w:rPr>
      </w:pPr>
    </w:p>
    <w:p w14:paraId="5B00B543" w14:textId="77777777" w:rsidR="009F4D00" w:rsidRDefault="009F4D00" w:rsidP="009F4D00"/>
    <w:p w14:paraId="4536B1D7" w14:textId="77777777" w:rsidR="00D02F5D" w:rsidRDefault="002738E2" w:rsidP="00D02F5D">
      <w:r>
        <w:t>Схема базы данных представлена на рисунке 2.4</w:t>
      </w:r>
    </w:p>
    <w:p w14:paraId="5E517186" w14:textId="191B90CD" w:rsidR="002738E2" w:rsidRDefault="002738E2" w:rsidP="002738E2">
      <w:pPr>
        <w:ind w:firstLine="0"/>
        <w:jc w:val="center"/>
      </w:pPr>
    </w:p>
    <w:p w14:paraId="757D1B83" w14:textId="77777777" w:rsidR="002738E2" w:rsidRDefault="002738E2" w:rsidP="002738E2">
      <w:pPr>
        <w:ind w:firstLine="0"/>
        <w:jc w:val="center"/>
      </w:pPr>
    </w:p>
    <w:p w14:paraId="5B9557C4" w14:textId="77777777" w:rsidR="002738E2" w:rsidRDefault="002738E2" w:rsidP="001852C9">
      <w:pPr>
        <w:spacing w:after="240"/>
        <w:ind w:firstLine="0"/>
        <w:jc w:val="center"/>
      </w:pPr>
      <w:r>
        <w:t>Рисунок 2.4 – Схема базы данных</w:t>
      </w:r>
    </w:p>
    <w:p w14:paraId="0B54D8B1" w14:textId="77777777" w:rsidR="001852C9" w:rsidRDefault="001852C9" w:rsidP="001852C9">
      <w:pPr>
        <w:ind w:firstLine="0"/>
        <w:jc w:val="center"/>
      </w:pPr>
    </w:p>
    <w:p w14:paraId="5109B3A6" w14:textId="77777777" w:rsidR="001852C9" w:rsidRPr="00362618" w:rsidRDefault="001852C9" w:rsidP="008A370F">
      <w:pPr>
        <w:spacing w:line="276" w:lineRule="auto"/>
        <w:ind w:firstLine="0"/>
        <w:jc w:val="center"/>
      </w:pPr>
    </w:p>
    <w:p w14:paraId="7C3DCDBA" w14:textId="77777777" w:rsidR="00F412A3" w:rsidRPr="00E5291E" w:rsidRDefault="00F412A3" w:rsidP="000933F7">
      <w:pPr>
        <w:ind w:firstLine="0"/>
        <w:jc w:val="center"/>
      </w:pPr>
      <w:r>
        <w:br w:type="page"/>
      </w:r>
    </w:p>
    <w:p w14:paraId="6A0A6462" w14:textId="18D60FB4" w:rsidR="00AF7F26" w:rsidRDefault="003069C0" w:rsidP="003069C0">
      <w:pPr>
        <w:pStyle w:val="1"/>
        <w:numPr>
          <w:ilvl w:val="1"/>
          <w:numId w:val="6"/>
        </w:numPr>
        <w:tabs>
          <w:tab w:val="left" w:pos="142"/>
        </w:tabs>
        <w:spacing w:line="480" w:lineRule="auto"/>
        <w:ind w:left="0" w:firstLine="0"/>
      </w:pPr>
      <w:r>
        <w:lastRenderedPageBreak/>
        <w:t xml:space="preserve"> </w:t>
      </w:r>
      <w:r w:rsidR="002F01FF">
        <w:t xml:space="preserve">Реализация </w:t>
      </w:r>
      <w:r w:rsidR="00591DDF">
        <w:rPr>
          <w:lang w:val="en-US"/>
        </w:rPr>
        <w:t>W</w:t>
      </w:r>
      <w:r w:rsidR="002F01FF">
        <w:rPr>
          <w:lang w:val="en-US"/>
        </w:rPr>
        <w:t>eb-</w:t>
      </w:r>
      <w:r w:rsidR="002F01FF">
        <w:t>приложения</w:t>
      </w:r>
    </w:p>
    <w:p w14:paraId="2BBA01B5" w14:textId="6725318C" w:rsidR="00A86C15" w:rsidRPr="00D169F9" w:rsidRDefault="003069C0" w:rsidP="003069C0">
      <w:pPr>
        <w:pStyle w:val="1"/>
        <w:numPr>
          <w:ilvl w:val="0"/>
          <w:numId w:val="0"/>
        </w:numPr>
        <w:spacing w:line="720" w:lineRule="auto"/>
        <w:ind w:left="360" w:hanging="360"/>
      </w:pPr>
      <w:r>
        <w:t xml:space="preserve">3.1 </w:t>
      </w:r>
      <w:r w:rsidR="00A86C15">
        <w:t>Разработка административной части</w:t>
      </w:r>
      <w:r w:rsidR="00591DDF">
        <w:t xml:space="preserve"> приложения</w:t>
      </w:r>
      <w:r w:rsidR="00A86C15">
        <w:t xml:space="preserve"> </w:t>
      </w:r>
    </w:p>
    <w:p w14:paraId="19E04B22" w14:textId="7B48B41F" w:rsidR="00A86C15" w:rsidRPr="00362618" w:rsidRDefault="00A86C15" w:rsidP="00A86C15">
      <w:r>
        <w:t>При разработке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-приложения, его главная и все второстепенные страницы будут находиться в корневом каталоге «</w:t>
      </w:r>
      <w:proofErr w:type="spellStart"/>
      <w:r w:rsidR="003069C0">
        <w:rPr>
          <w:lang w:val="en-US"/>
        </w:rPr>
        <w:t>src</w:t>
      </w:r>
      <w:proofErr w:type="spellEnd"/>
      <w:r w:rsidRPr="00362618">
        <w:t>», где ф</w:t>
      </w:r>
      <w:r>
        <w:t>айл «</w:t>
      </w:r>
      <w:r w:rsidR="003069C0">
        <w:rPr>
          <w:lang w:val="en-US"/>
        </w:rPr>
        <w:t>app</w:t>
      </w:r>
      <w:r w:rsidR="003069C0" w:rsidRPr="003069C0">
        <w:t>.</w:t>
      </w:r>
      <w:proofErr w:type="spellStart"/>
      <w:r w:rsidR="003069C0">
        <w:rPr>
          <w:lang w:val="en-US"/>
        </w:rPr>
        <w:t>ts</w:t>
      </w:r>
      <w:proofErr w:type="spellEnd"/>
      <w:r w:rsidRPr="00362618">
        <w:t>» будет заглавным файлом (так определено требованиями хостинг-провайдера).</w:t>
      </w:r>
    </w:p>
    <w:p w14:paraId="4CAF0AAD" w14:textId="77777777" w:rsidR="00A86C15" w:rsidRDefault="00A86C15" w:rsidP="00A86C15">
      <w:r w:rsidRPr="00362618">
        <w:t xml:space="preserve">Описание физической </w:t>
      </w:r>
      <w:r>
        <w:t>структуры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-приложения:</w:t>
      </w:r>
    </w:p>
    <w:p w14:paraId="723978F2" w14:textId="61A2E231" w:rsidR="00A86C15" w:rsidRDefault="00A86C15" w:rsidP="00A86C15">
      <w:pPr>
        <w:pStyle w:val="a9"/>
        <w:numPr>
          <w:ilvl w:val="0"/>
          <w:numId w:val="7"/>
        </w:numPr>
        <w:ind w:left="0" w:firstLine="709"/>
        <w:jc w:val="both"/>
        <w:rPr>
          <w:lang w:val="en-US"/>
        </w:rPr>
      </w:pPr>
      <w:r w:rsidRPr="002F01FF">
        <w:rPr>
          <w:lang w:val="en-US"/>
        </w:rPr>
        <w:t>«</w:t>
      </w:r>
      <w:r>
        <w:rPr>
          <w:lang w:val="en-US"/>
        </w:rPr>
        <w:t>app</w:t>
      </w:r>
      <w:r w:rsidRPr="002F01FF">
        <w:rPr>
          <w:lang w:val="en-US"/>
        </w:rPr>
        <w:t>/</w:t>
      </w:r>
      <w:r w:rsidRPr="000933D0">
        <w:rPr>
          <w:lang w:val="en-US"/>
        </w:rPr>
        <w:t>controllers</w:t>
      </w:r>
      <w:r w:rsidRPr="002F01FF">
        <w:rPr>
          <w:lang w:val="en-US"/>
        </w:rPr>
        <w:t>/</w:t>
      </w:r>
      <w:proofErr w:type="spellStart"/>
      <w:r>
        <w:rPr>
          <w:lang w:val="en-US"/>
        </w:rPr>
        <w:t>AuthController</w:t>
      </w:r>
      <w:r w:rsidRPr="002F01FF">
        <w:rPr>
          <w:lang w:val="en-US"/>
        </w:rPr>
        <w:t>.</w:t>
      </w:r>
      <w:r w:rsidR="003069C0">
        <w:rPr>
          <w:lang w:val="en-US"/>
        </w:rPr>
        <w:t>ts</w:t>
      </w:r>
      <w:proofErr w:type="spellEnd"/>
      <w:r w:rsidRPr="002F01FF">
        <w:rPr>
          <w:lang w:val="en-US"/>
        </w:rPr>
        <w:t xml:space="preserve">» - </w:t>
      </w:r>
      <w:r>
        <w:t>контроллер</w:t>
      </w:r>
      <w:r w:rsidRPr="002F01FF">
        <w:rPr>
          <w:lang w:val="en-US"/>
        </w:rPr>
        <w:t xml:space="preserve"> </w:t>
      </w:r>
      <w:r>
        <w:t>авторизации</w:t>
      </w:r>
      <w:r w:rsidRPr="002F01FF">
        <w:rPr>
          <w:lang w:val="en-US"/>
        </w:rPr>
        <w:t>;</w:t>
      </w:r>
    </w:p>
    <w:p w14:paraId="21E1BD8C" w14:textId="530D4AC8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>
        <w:rPr>
          <w:lang w:val="en-US"/>
        </w:rPr>
        <w:t>app</w:t>
      </w:r>
      <w:r w:rsidRPr="003069C0">
        <w:t>/</w:t>
      </w:r>
      <w:r>
        <w:rPr>
          <w:lang w:val="en-US"/>
        </w:rPr>
        <w:t>controllers</w:t>
      </w:r>
      <w:r w:rsidRPr="003069C0">
        <w:t>/</w:t>
      </w:r>
      <w:proofErr w:type="spellStart"/>
      <w:r w:rsidR="003069C0">
        <w:rPr>
          <w:lang w:val="en-US"/>
        </w:rPr>
        <w:t>Users</w:t>
      </w:r>
      <w:r>
        <w:rPr>
          <w:lang w:val="en-US"/>
        </w:rPr>
        <w:t>Controller</w:t>
      </w:r>
      <w:proofErr w:type="spellEnd"/>
      <w:r w:rsidRPr="003069C0">
        <w:t>.</w:t>
      </w:r>
      <w:proofErr w:type="spellStart"/>
      <w:r w:rsidR="0075302E">
        <w:rPr>
          <w:lang w:val="en-US"/>
        </w:rPr>
        <w:t>ts</w:t>
      </w:r>
      <w:proofErr w:type="spellEnd"/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пользователями</w:t>
      </w:r>
      <w:r w:rsidRPr="003069C0">
        <w:t>;</w:t>
      </w:r>
    </w:p>
    <w:p w14:paraId="6C317168" w14:textId="3A17EFFB" w:rsidR="00A86C15" w:rsidRPr="00BB344B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BB344B">
        <w:t>«</w:t>
      </w:r>
      <w:r>
        <w:rPr>
          <w:lang w:val="en-US"/>
        </w:rPr>
        <w:t>app</w:t>
      </w:r>
      <w:r w:rsidRPr="00BB344B">
        <w:t>/</w:t>
      </w:r>
      <w:r>
        <w:rPr>
          <w:lang w:val="en-US"/>
        </w:rPr>
        <w:t>controllers</w:t>
      </w:r>
      <w:r w:rsidRPr="00BB344B">
        <w:t>/</w:t>
      </w:r>
      <w:proofErr w:type="spellStart"/>
      <w:r w:rsidR="003069C0">
        <w:rPr>
          <w:lang w:val="en-US"/>
        </w:rPr>
        <w:t>Clients</w:t>
      </w:r>
      <w:r>
        <w:rPr>
          <w:lang w:val="en-US"/>
        </w:rPr>
        <w:t>Controller</w:t>
      </w:r>
      <w:proofErr w:type="spellEnd"/>
      <w:r w:rsidRPr="00BB344B">
        <w:t>.</w:t>
      </w:r>
      <w:proofErr w:type="spellStart"/>
      <w:r w:rsidR="00BB344B">
        <w:rPr>
          <w:lang w:val="en-US"/>
        </w:rPr>
        <w:t>ts</w:t>
      </w:r>
      <w:proofErr w:type="spellEnd"/>
      <w:r w:rsidRPr="00BB344B">
        <w:t xml:space="preserve">» - </w:t>
      </w:r>
      <w:r>
        <w:t>контроллер</w:t>
      </w:r>
      <w:r w:rsidRPr="00BB344B">
        <w:t xml:space="preserve"> </w:t>
      </w:r>
      <w:r>
        <w:t>функций</w:t>
      </w:r>
      <w:r w:rsidRPr="00BB344B">
        <w:t xml:space="preserve">, </w:t>
      </w:r>
      <w:r>
        <w:t>связанных</w:t>
      </w:r>
      <w:r w:rsidRPr="00BB344B">
        <w:t xml:space="preserve"> </w:t>
      </w:r>
      <w:r>
        <w:t>с</w:t>
      </w:r>
      <w:r w:rsidRPr="00BB344B">
        <w:t xml:space="preserve"> </w:t>
      </w:r>
      <w:r w:rsidR="003069C0">
        <w:t>клиентами</w:t>
      </w:r>
      <w:r w:rsidRPr="00BB344B">
        <w:t>;</w:t>
      </w:r>
    </w:p>
    <w:p w14:paraId="3FD8A2E9" w14:textId="22E57EED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>
        <w:rPr>
          <w:lang w:val="en-US"/>
        </w:rPr>
        <w:t>app</w:t>
      </w:r>
      <w:r w:rsidRPr="003069C0">
        <w:t>/</w:t>
      </w:r>
      <w:r>
        <w:rPr>
          <w:lang w:val="en-US"/>
        </w:rPr>
        <w:t>controllers</w:t>
      </w:r>
      <w:r w:rsidRPr="003069C0">
        <w:t>/</w:t>
      </w:r>
      <w:proofErr w:type="spellStart"/>
      <w:r w:rsidR="003069C0">
        <w:rPr>
          <w:lang w:val="en-US"/>
        </w:rPr>
        <w:t>Orders</w:t>
      </w:r>
      <w:r>
        <w:rPr>
          <w:lang w:val="en-US"/>
        </w:rPr>
        <w:t>Controller</w:t>
      </w:r>
      <w:proofErr w:type="spellEnd"/>
      <w:r w:rsidRPr="003069C0">
        <w:t>.</w:t>
      </w:r>
      <w:proofErr w:type="spellStart"/>
      <w:r w:rsidR="00BB344B">
        <w:rPr>
          <w:lang w:val="en-US"/>
        </w:rPr>
        <w:t>ts</w:t>
      </w:r>
      <w:proofErr w:type="spellEnd"/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заказами</w:t>
      </w:r>
      <w:r w:rsidRPr="003069C0">
        <w:t>;</w:t>
      </w:r>
    </w:p>
    <w:p w14:paraId="74EE8F7F" w14:textId="720EB766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 w:rsidRPr="00F40F53">
        <w:rPr>
          <w:lang w:val="en-US"/>
        </w:rPr>
        <w:t>app</w:t>
      </w:r>
      <w:r w:rsidRPr="003069C0">
        <w:t>/</w:t>
      </w:r>
      <w:r w:rsidRPr="000933D0">
        <w:rPr>
          <w:lang w:val="en-US"/>
        </w:rPr>
        <w:t>controllers</w:t>
      </w:r>
      <w:r w:rsidRPr="003069C0">
        <w:t>/</w:t>
      </w:r>
      <w:proofErr w:type="spellStart"/>
      <w:r w:rsidR="003069C0">
        <w:rPr>
          <w:lang w:val="en-US"/>
        </w:rPr>
        <w:t>Devices</w:t>
      </w:r>
      <w:r>
        <w:rPr>
          <w:lang w:val="en-US"/>
        </w:rPr>
        <w:t>Controller</w:t>
      </w:r>
      <w:proofErr w:type="spellEnd"/>
      <w:r w:rsidRPr="003069C0">
        <w:t>.</w:t>
      </w:r>
      <w:proofErr w:type="spellStart"/>
      <w:r w:rsidR="00BB344B">
        <w:rPr>
          <w:lang w:val="en-US"/>
        </w:rPr>
        <w:t>ts</w:t>
      </w:r>
      <w:proofErr w:type="spellEnd"/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устройствами</w:t>
      </w:r>
      <w:r w:rsidRPr="003069C0">
        <w:t>;</w:t>
      </w:r>
    </w:p>
    <w:p w14:paraId="7F03E695" w14:textId="798B29A1" w:rsidR="00A86C15" w:rsidRPr="003069C0" w:rsidRDefault="00A86C15" w:rsidP="00A86C15">
      <w:pPr>
        <w:pStyle w:val="a9"/>
        <w:numPr>
          <w:ilvl w:val="0"/>
          <w:numId w:val="7"/>
        </w:numPr>
        <w:ind w:left="0" w:firstLine="709"/>
        <w:jc w:val="both"/>
      </w:pPr>
      <w:r w:rsidRPr="003069C0">
        <w:t>«</w:t>
      </w:r>
      <w:r w:rsidRPr="00F40F53">
        <w:rPr>
          <w:lang w:val="en-US"/>
        </w:rPr>
        <w:t>app</w:t>
      </w:r>
      <w:r w:rsidRPr="003069C0">
        <w:t>/</w:t>
      </w:r>
      <w:r w:rsidRPr="000933D0">
        <w:rPr>
          <w:lang w:val="en-US"/>
        </w:rPr>
        <w:t>controllers</w:t>
      </w:r>
      <w:r w:rsidRPr="003069C0">
        <w:t>/</w:t>
      </w:r>
      <w:proofErr w:type="spellStart"/>
      <w:r w:rsidR="003069C0">
        <w:rPr>
          <w:lang w:val="en-US"/>
        </w:rPr>
        <w:t>PlayingSpaces</w:t>
      </w:r>
      <w:r>
        <w:rPr>
          <w:lang w:val="en-US"/>
        </w:rPr>
        <w:t>Controller</w:t>
      </w:r>
      <w:proofErr w:type="spellEnd"/>
      <w:r w:rsidRPr="003069C0">
        <w:t>.</w:t>
      </w:r>
      <w:proofErr w:type="spellStart"/>
      <w:r w:rsidR="00BB344B">
        <w:rPr>
          <w:lang w:val="en-US"/>
        </w:rPr>
        <w:t>ts</w:t>
      </w:r>
      <w:proofErr w:type="spellEnd"/>
      <w:r w:rsidRPr="003069C0">
        <w:t xml:space="preserve">» - </w:t>
      </w:r>
      <w:r>
        <w:t>контроллер</w:t>
      </w:r>
      <w:r w:rsidRPr="003069C0">
        <w:t xml:space="preserve"> </w:t>
      </w:r>
      <w:r>
        <w:t>функций</w:t>
      </w:r>
      <w:r w:rsidRPr="003069C0">
        <w:t xml:space="preserve">, </w:t>
      </w:r>
      <w:r>
        <w:t>связанных</w:t>
      </w:r>
      <w:r w:rsidRPr="003069C0">
        <w:t xml:space="preserve"> </w:t>
      </w:r>
      <w:r>
        <w:t>с</w:t>
      </w:r>
      <w:r w:rsidRPr="003069C0">
        <w:t xml:space="preserve"> </w:t>
      </w:r>
      <w:r w:rsidR="003069C0">
        <w:t>игровыми местами</w:t>
      </w:r>
      <w:r w:rsidR="004B5305" w:rsidRPr="003069C0">
        <w:t>.</w:t>
      </w:r>
    </w:p>
    <w:p w14:paraId="53B1CE40" w14:textId="77777777" w:rsidR="00A86C15" w:rsidRPr="00362618" w:rsidRDefault="00A86C15" w:rsidP="00A86C15">
      <w:pPr>
        <w:pStyle w:val="a9"/>
        <w:jc w:val="both"/>
      </w:pPr>
      <w:r>
        <w:t>Описание логической структуры административной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-приложения:</w:t>
      </w:r>
    </w:p>
    <w:p w14:paraId="67424B48" w14:textId="06B8A3B4" w:rsidR="00A86C15" w:rsidRDefault="00A86C15" w:rsidP="00A86C15">
      <w:pPr>
        <w:tabs>
          <w:tab w:val="left" w:pos="993"/>
        </w:tabs>
      </w:pPr>
      <w:r w:rsidRPr="00362618">
        <w:t>«Выход» («</w:t>
      </w:r>
      <w:r w:rsidRPr="00362618">
        <w:rPr>
          <w:rFonts w:eastAsia="Calibri"/>
        </w:rPr>
        <w:t xml:space="preserve">&lt;a </w:t>
      </w:r>
      <w:proofErr w:type="spellStart"/>
      <w:r w:rsidR="003069C0">
        <w:rPr>
          <w:rFonts w:eastAsia="Calibri"/>
          <w:lang w:val="en-US"/>
        </w:rPr>
        <w:t>routerLink</w:t>
      </w:r>
      <w:proofErr w:type="spellEnd"/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 w:rsidR="003069C0">
        <w:rPr>
          <w:rFonts w:eastAsia="Calibri"/>
          <w:lang w:val="en-US"/>
        </w:rPr>
        <w:t>login</w:t>
      </w:r>
      <w:r w:rsidRPr="00362618">
        <w:rPr>
          <w:rFonts w:eastAsia="Calibri"/>
        </w:rPr>
        <w:t>"&gt;</w:t>
      </w:r>
      <w:r>
        <w:t xml:space="preserve">») – относительная </w:t>
      </w:r>
      <w:r w:rsidRPr="00362618">
        <w:t xml:space="preserve">ссылка на </w:t>
      </w:r>
      <w:r>
        <w:t>выход из аккаунта</w:t>
      </w:r>
      <w:r w:rsidRPr="00362618">
        <w:t xml:space="preserve"> </w:t>
      </w:r>
      <w:r>
        <w:rPr>
          <w:lang w:val="en-US"/>
        </w:rPr>
        <w:t>w</w:t>
      </w:r>
      <w:r w:rsidRPr="00362618">
        <w:rPr>
          <w:lang w:val="en-US"/>
        </w:rPr>
        <w:t>eb</w:t>
      </w:r>
      <w:r>
        <w:t>-приложения;</w:t>
      </w:r>
    </w:p>
    <w:p w14:paraId="754F07C8" w14:textId="5FD0D045" w:rsidR="00A86C15" w:rsidRPr="001F43A4" w:rsidRDefault="00A86C15" w:rsidP="00A86C15">
      <w:pPr>
        <w:tabs>
          <w:tab w:val="left" w:pos="993"/>
        </w:tabs>
      </w:pPr>
      <w:r>
        <w:t>«Заявки</w:t>
      </w:r>
      <w:r w:rsidRPr="00362618">
        <w:t>» («</w:t>
      </w:r>
      <w:r w:rsidRPr="00362618">
        <w:rPr>
          <w:rFonts w:eastAsia="Calibri"/>
        </w:rPr>
        <w:t xml:space="preserve">&lt;a </w:t>
      </w:r>
      <w:proofErr w:type="spellStart"/>
      <w:r w:rsidR="003069C0">
        <w:rPr>
          <w:rFonts w:eastAsia="Calibri"/>
          <w:lang w:val="en-US"/>
        </w:rPr>
        <w:t>routerLink</w:t>
      </w:r>
      <w:proofErr w:type="spellEnd"/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orders</w:t>
      </w:r>
      <w:r w:rsidRPr="00362618">
        <w:rPr>
          <w:rFonts w:eastAsia="Calibri"/>
        </w:rPr>
        <w:t>"&gt;</w:t>
      </w:r>
      <w:r>
        <w:t xml:space="preserve">») – относительная </w:t>
      </w:r>
      <w:r w:rsidRPr="00362618">
        <w:t xml:space="preserve">ссылка на </w:t>
      </w:r>
      <w:r>
        <w:t>страницу с заявками;</w:t>
      </w:r>
    </w:p>
    <w:p w14:paraId="73EA82CF" w14:textId="3E2709C4" w:rsidR="00A86C15" w:rsidRPr="00362618" w:rsidRDefault="00A86C15" w:rsidP="00A86C15">
      <w:pPr>
        <w:tabs>
          <w:tab w:val="left" w:pos="993"/>
        </w:tabs>
      </w:pPr>
      <w:r w:rsidRPr="00362618">
        <w:t>«</w:t>
      </w:r>
      <w:r>
        <w:t>Клиенты</w:t>
      </w:r>
      <w:r w:rsidRPr="00362618">
        <w:t>» («</w:t>
      </w:r>
      <w:r w:rsidRPr="00362618">
        <w:rPr>
          <w:rFonts w:eastAsia="Calibri"/>
        </w:rPr>
        <w:t xml:space="preserve">&lt;a </w:t>
      </w:r>
      <w:proofErr w:type="spellStart"/>
      <w:r w:rsidR="003069C0">
        <w:rPr>
          <w:rFonts w:eastAsia="Calibri"/>
          <w:lang w:val="en-US"/>
        </w:rPr>
        <w:t>routerLink</w:t>
      </w:r>
      <w:proofErr w:type="spellEnd"/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clients</w:t>
      </w:r>
      <w:r w:rsidRPr="00362618">
        <w:rPr>
          <w:rFonts w:eastAsia="Calibri"/>
        </w:rPr>
        <w:t>"&gt;»)</w:t>
      </w:r>
      <w:r>
        <w:t xml:space="preserve"> - относительная</w:t>
      </w:r>
      <w:r w:rsidRPr="00362618">
        <w:t xml:space="preserve"> ссылка на</w:t>
      </w:r>
      <w:r>
        <w:t xml:space="preserve"> страницу с клиентами</w:t>
      </w:r>
      <w:r w:rsidRPr="00362618">
        <w:t>;</w:t>
      </w:r>
    </w:p>
    <w:p w14:paraId="06A9227C" w14:textId="6D9CC388" w:rsidR="00A86C15" w:rsidRDefault="00A86C15" w:rsidP="00A86C15">
      <w:pPr>
        <w:tabs>
          <w:tab w:val="left" w:pos="993"/>
        </w:tabs>
      </w:pPr>
      <w:r w:rsidRPr="00362618">
        <w:t>«</w:t>
      </w:r>
      <w:r>
        <w:t>Пользователи</w:t>
      </w:r>
      <w:r w:rsidRPr="00362618">
        <w:t>» («</w:t>
      </w:r>
      <w:r w:rsidRPr="00362618">
        <w:rPr>
          <w:rFonts w:eastAsia="Calibri"/>
        </w:rPr>
        <w:t xml:space="preserve">&lt;a </w:t>
      </w:r>
      <w:proofErr w:type="spellStart"/>
      <w:r w:rsidR="003069C0">
        <w:rPr>
          <w:rFonts w:eastAsia="Calibri"/>
          <w:lang w:val="en-US"/>
        </w:rPr>
        <w:t>routerLink</w:t>
      </w:r>
      <w:proofErr w:type="spellEnd"/>
      <w:r w:rsidR="003069C0" w:rsidRPr="00362618">
        <w:rPr>
          <w:rFonts w:eastAsia="Calibri"/>
        </w:rPr>
        <w:t xml:space="preserve"> </w:t>
      </w:r>
      <w:r w:rsidRPr="00362618">
        <w:rPr>
          <w:rFonts w:eastAsia="Calibri"/>
        </w:rPr>
        <w:t>="</w:t>
      </w:r>
      <w:r w:rsidRPr="002F01FF">
        <w:rPr>
          <w:rFonts w:eastAsia="Calibri"/>
        </w:rPr>
        <w:t>/</w:t>
      </w:r>
      <w:r>
        <w:rPr>
          <w:rFonts w:eastAsia="Calibri"/>
          <w:lang w:val="en-US"/>
        </w:rPr>
        <w:t>users</w:t>
      </w:r>
      <w:r w:rsidRPr="00362618">
        <w:rPr>
          <w:rFonts w:eastAsia="Calibri"/>
        </w:rPr>
        <w:t>"&gt;»</w:t>
      </w:r>
      <w:r w:rsidRPr="00362618">
        <w:t xml:space="preserve">) </w:t>
      </w:r>
      <w:r>
        <w:t>–</w:t>
      </w:r>
      <w:r w:rsidRPr="00362618">
        <w:t xml:space="preserve"> </w:t>
      </w:r>
      <w:r>
        <w:t>относительная ссылка на страницу с пользователями</w:t>
      </w:r>
      <w:r w:rsidRPr="00362618">
        <w:t>;</w:t>
      </w:r>
    </w:p>
    <w:p w14:paraId="219C9616" w14:textId="2FB84637" w:rsidR="00A86C15" w:rsidRPr="001F43A4" w:rsidRDefault="004B5305" w:rsidP="00A86C15">
      <w:pPr>
        <w:tabs>
          <w:tab w:val="left" w:pos="993"/>
        </w:tabs>
        <w:spacing w:after="240"/>
      </w:pPr>
      <w:r w:rsidRPr="00362618">
        <w:t xml:space="preserve"> </w:t>
      </w:r>
      <w:r w:rsidR="00A86C15" w:rsidRPr="00362618">
        <w:t>«</w:t>
      </w:r>
      <w:r w:rsidR="003069C0">
        <w:t>Заказы</w:t>
      </w:r>
      <w:r w:rsidR="00A86C15" w:rsidRPr="00362618">
        <w:t>» («</w:t>
      </w:r>
      <w:r w:rsidR="00A86C15" w:rsidRPr="00362618">
        <w:rPr>
          <w:rFonts w:eastAsia="Calibri"/>
        </w:rPr>
        <w:t xml:space="preserve">&lt;a </w:t>
      </w:r>
      <w:proofErr w:type="spellStart"/>
      <w:r w:rsidR="003069C0">
        <w:rPr>
          <w:rFonts w:eastAsia="Calibri"/>
          <w:lang w:val="en-US"/>
        </w:rPr>
        <w:t>routerLink</w:t>
      </w:r>
      <w:proofErr w:type="spellEnd"/>
      <w:r w:rsidR="003069C0" w:rsidRPr="00362618">
        <w:rPr>
          <w:rFonts w:eastAsia="Calibri"/>
        </w:rPr>
        <w:t xml:space="preserve"> </w:t>
      </w:r>
      <w:r w:rsidR="00A86C15" w:rsidRPr="00362618">
        <w:rPr>
          <w:rFonts w:eastAsia="Calibri"/>
        </w:rPr>
        <w:t>="</w:t>
      </w:r>
      <w:r w:rsidR="00A86C15" w:rsidRPr="001F43A4">
        <w:rPr>
          <w:rFonts w:eastAsia="Calibri"/>
        </w:rPr>
        <w:t>/</w:t>
      </w:r>
      <w:r w:rsidR="003069C0">
        <w:rPr>
          <w:rFonts w:eastAsia="Calibri"/>
          <w:lang w:val="en-US"/>
        </w:rPr>
        <w:t>orders</w:t>
      </w:r>
      <w:r w:rsidR="00A86C15" w:rsidRPr="00362618">
        <w:rPr>
          <w:rFonts w:eastAsia="Calibri"/>
        </w:rPr>
        <w:t>"&gt;»</w:t>
      </w:r>
      <w:r w:rsidR="00A86C15" w:rsidRPr="00362618">
        <w:t>) - относительная</w:t>
      </w:r>
      <w:r w:rsidR="00A86C15">
        <w:t xml:space="preserve"> ссылка на страницу </w:t>
      </w:r>
      <w:r w:rsidR="003069C0">
        <w:t>заказов</w:t>
      </w:r>
      <w:r w:rsidR="00A86C15">
        <w:t>.</w:t>
      </w:r>
    </w:p>
    <w:p w14:paraId="0F3695D3" w14:textId="77777777" w:rsidR="002F01FF" w:rsidRPr="00D169F9" w:rsidRDefault="002F01FF" w:rsidP="00D979B1">
      <w:pPr>
        <w:pStyle w:val="1"/>
        <w:numPr>
          <w:ilvl w:val="1"/>
          <w:numId w:val="1"/>
        </w:numPr>
        <w:spacing w:line="720" w:lineRule="auto"/>
        <w:ind w:left="1418" w:hanging="703"/>
      </w:pPr>
      <w:r>
        <w:t>Разработка клиентской части</w:t>
      </w:r>
      <w:r w:rsidR="00591DDF">
        <w:rPr>
          <w:lang w:val="en-US"/>
        </w:rPr>
        <w:t xml:space="preserve"> </w:t>
      </w:r>
      <w:r w:rsidR="00591DDF">
        <w:t>приложения</w:t>
      </w:r>
    </w:p>
    <w:p w14:paraId="3C1E6C3C" w14:textId="3BD4506B" w:rsidR="002F01FF" w:rsidRDefault="002F01FF" w:rsidP="001A7DA0">
      <w:r>
        <w:t>При разработке клиентской</w:t>
      </w:r>
      <w:r w:rsidRPr="00362618">
        <w:t xml:space="preserve"> части </w:t>
      </w:r>
      <w:r w:rsidRPr="00362618">
        <w:rPr>
          <w:lang w:val="en-US"/>
        </w:rPr>
        <w:t>Web</w:t>
      </w:r>
      <w:r w:rsidRPr="00362618">
        <w:t>-приложения, его главная и все второстепенные страницы будут находиться в корневом каталоге «</w:t>
      </w:r>
      <w:proofErr w:type="spellStart"/>
      <w:r w:rsidR="005C5AD9">
        <w:rPr>
          <w:lang w:val="en-US"/>
        </w:rPr>
        <w:t>src</w:t>
      </w:r>
      <w:proofErr w:type="spellEnd"/>
      <w:r w:rsidRPr="00362618">
        <w:t>», где ф</w:t>
      </w:r>
      <w:r w:rsidR="005C5634">
        <w:t>айл «</w:t>
      </w:r>
      <w:r w:rsidR="005C5AD9">
        <w:rPr>
          <w:lang w:val="en-US"/>
        </w:rPr>
        <w:t>app</w:t>
      </w:r>
      <w:r w:rsidR="005C5AD9" w:rsidRPr="005C5AD9">
        <w:t>.</w:t>
      </w:r>
      <w:r w:rsidR="005C5AD9">
        <w:rPr>
          <w:lang w:val="en-US"/>
        </w:rPr>
        <w:t>component</w:t>
      </w:r>
      <w:r w:rsidR="005C5AD9" w:rsidRPr="005C5AD9">
        <w:t>.</w:t>
      </w:r>
      <w:proofErr w:type="spellStart"/>
      <w:r w:rsidR="005C5AD9">
        <w:rPr>
          <w:lang w:val="en-US"/>
        </w:rPr>
        <w:t>ts</w:t>
      </w:r>
      <w:proofErr w:type="spellEnd"/>
      <w:r w:rsidRPr="00362618">
        <w:t>» будет заглавным файлом (так определено требованиями хостинг-провайдера).</w:t>
      </w:r>
    </w:p>
    <w:p w14:paraId="5B1DEFA3" w14:textId="77777777" w:rsidR="005C5AD9" w:rsidRPr="00362618" w:rsidRDefault="005C5AD9" w:rsidP="001A7DA0"/>
    <w:p w14:paraId="704FA782" w14:textId="77777777" w:rsidR="003212C8" w:rsidRDefault="00885C57" w:rsidP="00523062">
      <w:pPr>
        <w:pStyle w:val="1"/>
        <w:numPr>
          <w:ilvl w:val="1"/>
          <w:numId w:val="1"/>
        </w:numPr>
        <w:spacing w:line="720" w:lineRule="auto"/>
        <w:ind w:left="0" w:firstLine="709"/>
      </w:pPr>
      <w:r>
        <w:t>Описание используемых функций и процедур</w:t>
      </w:r>
    </w:p>
    <w:p w14:paraId="3ADA0E14" w14:textId="77777777" w:rsidR="004709D9" w:rsidRPr="00E3086C" w:rsidRDefault="004709D9" w:rsidP="004709D9">
      <w:r w:rsidRPr="00E3086C">
        <w:t>Для реализации графического интерфейса программного средства была создана единая структура</w:t>
      </w:r>
      <w:r>
        <w:t xml:space="preserve"> страниц и</w:t>
      </w:r>
      <w:r w:rsidRPr="00E3086C">
        <w:t xml:space="preserve"> форм, которые содержат все необходимые функции программного средства.</w:t>
      </w:r>
    </w:p>
    <w:p w14:paraId="5A5AE5D0" w14:textId="77777777" w:rsidR="004709D9" w:rsidRPr="00E3086C" w:rsidRDefault="004709D9" w:rsidP="004709D9">
      <w:r>
        <w:t>За каждой</w:t>
      </w:r>
      <w:r w:rsidRPr="00E3086C">
        <w:t xml:space="preserve"> </w:t>
      </w:r>
      <w:r>
        <w:t>формой</w:t>
      </w:r>
      <w:r w:rsidRPr="00E3086C">
        <w:t xml:space="preserve"> </w:t>
      </w:r>
      <w:r>
        <w:t>приложения</w:t>
      </w:r>
      <w:r w:rsidRPr="00E3086C">
        <w:t xml:space="preserve"> закреплен мо</w:t>
      </w:r>
      <w:r>
        <w:t>дуль информационной части. При работе с требуемой</w:t>
      </w:r>
      <w:r w:rsidRPr="00E3086C">
        <w:t xml:space="preserve"> </w:t>
      </w:r>
      <w:r>
        <w:t>формой</w:t>
      </w:r>
      <w:r w:rsidRPr="00E3086C">
        <w:t xml:space="preserve"> подключ</w:t>
      </w:r>
      <w:r>
        <w:t>ается закрепленный за этой</w:t>
      </w:r>
      <w:r w:rsidRPr="00E3086C">
        <w:t xml:space="preserve"> </w:t>
      </w:r>
      <w:r>
        <w:t>формой</w:t>
      </w:r>
      <w:r w:rsidRPr="00E3086C">
        <w:t xml:space="preserve"> </w:t>
      </w:r>
      <w:r>
        <w:t>функция</w:t>
      </w:r>
      <w:r w:rsidRPr="00E3086C">
        <w:t xml:space="preserve">. </w:t>
      </w:r>
    </w:p>
    <w:p w14:paraId="6C2F4084" w14:textId="77777777" w:rsidR="004709D9" w:rsidRPr="00E3086C" w:rsidRDefault="004709D9" w:rsidP="004709D9">
      <w:r w:rsidRPr="00E3086C">
        <w:t>Обязательными функциями программного средства явля</w:t>
      </w:r>
      <w:r>
        <w:t>ются просмотр</w:t>
      </w:r>
      <w:r w:rsidRPr="00E3086C">
        <w:t>, добавление и изменение данных.</w:t>
      </w:r>
    </w:p>
    <w:p w14:paraId="6BCAEDA1" w14:textId="77777777" w:rsidR="004709D9" w:rsidRPr="00E3086C" w:rsidRDefault="004709D9" w:rsidP="004709D9">
      <w:r w:rsidRPr="00E3086C">
        <w:t xml:space="preserve">Для выполнения вышеперечисленных функций необходимо </w:t>
      </w:r>
      <w:r>
        <w:t>открыть через веб-браузер</w:t>
      </w:r>
      <w:r w:rsidRPr="00E3086C">
        <w:t xml:space="preserve"> программное средство. Программное средство отобразит</w:t>
      </w:r>
      <w:r>
        <w:t xml:space="preserve"> форму входа, после чего можно получить доступ ко всем функция приложения</w:t>
      </w:r>
      <w:r w:rsidRPr="00E3086C">
        <w:t xml:space="preserve">. </w:t>
      </w:r>
    </w:p>
    <w:p w14:paraId="630B260F" w14:textId="77777777" w:rsidR="004709D9" w:rsidRDefault="004709D9" w:rsidP="004709D9">
      <w:r w:rsidRPr="00E3086C">
        <w:t xml:space="preserve">Данные о клиентах, </w:t>
      </w:r>
      <w:r>
        <w:t>заказах</w:t>
      </w:r>
      <w:r w:rsidRPr="00E3086C">
        <w:t xml:space="preserve">, </w:t>
      </w:r>
      <w:r>
        <w:t xml:space="preserve">пользователях </w:t>
      </w:r>
      <w:r w:rsidRPr="00E3086C">
        <w:t xml:space="preserve">формируются и выводятся в таблицах для удобства пользования графическим интерфейсом программного средства. </w:t>
      </w:r>
    </w:p>
    <w:p w14:paraId="0983D761" w14:textId="77777777" w:rsidR="005C5AD9" w:rsidRPr="001760AE" w:rsidRDefault="005C5AD9" w:rsidP="005C5AD9">
      <w:pPr>
        <w:ind w:right="454"/>
      </w:pPr>
    </w:p>
    <w:p w14:paraId="21EA4EF3" w14:textId="77777777" w:rsidR="005C5AD9" w:rsidRDefault="005C5AD9" w:rsidP="005C5AD9">
      <w:pPr>
        <w:ind w:right="454" w:firstLine="680"/>
      </w:pPr>
      <w:r>
        <w:t>Функция вывода информации о клиентах на стороне сервера имеет следующую реализацию</w:t>
      </w:r>
      <w:r w:rsidRPr="00D2477C">
        <w:t>:</w:t>
      </w:r>
    </w:p>
    <w:p w14:paraId="34E38849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async get(request:IncomingMessage,response:ServerResponse):Promise&lt;any&gt;{</w:t>
      </w:r>
    </w:p>
    <w:p w14:paraId="17F0215A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723C427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res:string</w:t>
      </w:r>
      <w:proofErr w:type="spellEnd"/>
      <w:r w:rsidRPr="00D2477C">
        <w:rPr>
          <w:lang w:val="ru-BY"/>
        </w:rPr>
        <w:t>;</w:t>
      </w:r>
    </w:p>
    <w:p w14:paraId="0CCE1DEE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5A5EF985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let info = await Customerservice.get().then(()=&gt;{res = Customerservice.getRes()});</w:t>
      </w:r>
    </w:p>
    <w:p w14:paraId="089736CA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//console.log(</w:t>
      </w:r>
      <w:proofErr w:type="spellStart"/>
      <w:r w:rsidRPr="00D2477C">
        <w:rPr>
          <w:lang w:val="ru-BY"/>
        </w:rPr>
        <w:t>res</w:t>
      </w:r>
      <w:proofErr w:type="spellEnd"/>
      <w:r w:rsidRPr="00D2477C">
        <w:rPr>
          <w:lang w:val="ru-BY"/>
        </w:rPr>
        <w:t> +'---- INFO');</w:t>
      </w:r>
    </w:p>
    <w:p w14:paraId="2C1DA43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setTimeout</w:t>
      </w:r>
      <w:proofErr w:type="spellEnd"/>
      <w:r w:rsidRPr="00D2477C">
        <w:rPr>
          <w:lang w:val="ru-BY"/>
        </w:rPr>
        <w:t>(() =&gt; {</w:t>
      </w:r>
    </w:p>
    <w:p w14:paraId="0830F094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    </w:t>
      </w:r>
    </w:p>
    <w:p w14:paraId="588A0C25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response.end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res</w:t>
      </w:r>
      <w:proofErr w:type="spellEnd"/>
      <w:r w:rsidRPr="00D2477C">
        <w:rPr>
          <w:lang w:val="ru-BY"/>
        </w:rPr>
        <w:t>);</w:t>
      </w:r>
    </w:p>
    <w:p w14:paraId="4300D1FD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}, 10);</w:t>
      </w:r>
    </w:p>
    <w:p w14:paraId="1184BBFE" w14:textId="77777777" w:rsidR="005C5AD9" w:rsidRPr="00D2477C" w:rsidRDefault="005C5AD9" w:rsidP="005C5AD9">
      <w:pPr>
        <w:ind w:right="454" w:firstLine="680"/>
        <w:rPr>
          <w:lang w:val="ru-BY"/>
        </w:rPr>
      </w:pPr>
    </w:p>
    <w:p w14:paraId="2C2CB406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4A031F39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){</w:t>
      </w:r>
    </w:p>
    <w:p w14:paraId="74D1ADC3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console.log('</w:t>
      </w:r>
      <w:proofErr w:type="spellStart"/>
      <w:r w:rsidRPr="00D2477C">
        <w:rPr>
          <w:lang w:val="ru-BY"/>
        </w:rPr>
        <w:t>something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is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gone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wrong</w:t>
      </w:r>
      <w:proofErr w:type="spellEnd"/>
      <w:r w:rsidRPr="00D2477C">
        <w:rPr>
          <w:lang w:val="ru-BY"/>
        </w:rPr>
        <w:t>');</w:t>
      </w:r>
    </w:p>
    <w:p w14:paraId="2B040CCC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    </w:t>
      </w:r>
    </w:p>
    <w:p w14:paraId="556BCACB" w14:textId="77777777" w:rsidR="005C5AD9" w:rsidRPr="00D2477C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    }       </w:t>
      </w:r>
    </w:p>
    <w:p w14:paraId="234FC209" w14:textId="77777777" w:rsidR="005C5AD9" w:rsidRDefault="005C5AD9" w:rsidP="005C5AD9">
      <w:pPr>
        <w:ind w:right="454" w:firstLine="680"/>
        <w:rPr>
          <w:lang w:val="ru-BY"/>
        </w:rPr>
      </w:pPr>
      <w:r w:rsidRPr="00D2477C">
        <w:rPr>
          <w:lang w:val="ru-BY"/>
        </w:rPr>
        <w:t>    }</w:t>
      </w:r>
    </w:p>
    <w:p w14:paraId="45D3A983" w14:textId="77777777" w:rsidR="005C5AD9" w:rsidRDefault="005C5AD9" w:rsidP="005C5AD9">
      <w:pPr>
        <w:ind w:right="454"/>
      </w:pPr>
      <w:r>
        <w:tab/>
        <w:t>Функция добавления клиентов реализована следующим образом</w:t>
      </w:r>
      <w:r w:rsidRPr="00D2477C">
        <w:t>:</w:t>
      </w:r>
    </w:p>
    <w:p w14:paraId="641AE30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</w:t>
      </w:r>
      <w:proofErr w:type="spellStart"/>
      <w:r w:rsidRPr="00D2477C">
        <w:rPr>
          <w:lang w:val="ru-BY"/>
        </w:rPr>
        <w:t>post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request:IncomingMessage,response:ServerResponse</w:t>
      </w:r>
      <w:proofErr w:type="spellEnd"/>
      <w:r w:rsidRPr="00D2477C">
        <w:rPr>
          <w:lang w:val="ru-BY"/>
        </w:rPr>
        <w:t>):</w:t>
      </w:r>
      <w:proofErr w:type="spellStart"/>
      <w:r w:rsidRPr="00D2477C">
        <w:rPr>
          <w:lang w:val="ru-BY"/>
        </w:rPr>
        <w:t>void</w:t>
      </w:r>
      <w:proofErr w:type="spellEnd"/>
      <w:r w:rsidRPr="00D2477C">
        <w:rPr>
          <w:lang w:val="ru-BY"/>
        </w:rPr>
        <w:t>{</w:t>
      </w:r>
    </w:p>
    <w:p w14:paraId="7685491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7252736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= '';</w:t>
      </w:r>
    </w:p>
    <w:p w14:paraId="602284D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', </w:t>
      </w:r>
      <w:proofErr w:type="spellStart"/>
      <w:r w:rsidRPr="00D2477C">
        <w:rPr>
          <w:lang w:val="ru-BY"/>
        </w:rPr>
        <w:t>chunk</w:t>
      </w:r>
      <w:proofErr w:type="spellEnd"/>
      <w:r w:rsidRPr="00D2477C">
        <w:rPr>
          <w:lang w:val="ru-BY"/>
        </w:rPr>
        <w:t> =&gt; {</w:t>
      </w:r>
    </w:p>
    <w:p w14:paraId="274F3C7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+= </w:t>
      </w:r>
      <w:proofErr w:type="spellStart"/>
      <w:r w:rsidRPr="00D2477C">
        <w:rPr>
          <w:lang w:val="ru-BY"/>
        </w:rPr>
        <w:t>chunk.toString</w:t>
      </w:r>
      <w:proofErr w:type="spellEnd"/>
      <w:r w:rsidRPr="00D2477C">
        <w:rPr>
          <w:lang w:val="ru-BY"/>
        </w:rPr>
        <w:t>();</w:t>
      </w:r>
    </w:p>
    <w:p w14:paraId="25D0887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);</w:t>
      </w:r>
    </w:p>
    <w:p w14:paraId="4C0F024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76D77CF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end</w:t>
      </w:r>
      <w:proofErr w:type="spellEnd"/>
      <w:r w:rsidRPr="00D2477C">
        <w:rPr>
          <w:lang w:val="ru-BY"/>
        </w:rPr>
        <w:t>',()=&gt;{</w:t>
      </w:r>
    </w:p>
    <w:p w14:paraId="43E0FBE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</w:p>
    <w:p w14:paraId="292C720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 = </w:t>
      </w:r>
      <w:proofErr w:type="spellStart"/>
      <w:r w:rsidRPr="00D2477C">
        <w:rPr>
          <w:lang w:val="ru-BY"/>
        </w:rPr>
        <w:t>parse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);</w:t>
      </w:r>
    </w:p>
    <w:p w14:paraId="291E8D3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141B822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Customerservice.post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      </w:t>
      </w:r>
    </w:p>
    <w:p w14:paraId="7E5D7EA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response.end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Ok</w:t>
      </w:r>
      <w:proofErr w:type="spellEnd"/>
      <w:r w:rsidRPr="00D2477C">
        <w:rPr>
          <w:lang w:val="ru-BY"/>
        </w:rPr>
        <w:t>');</w:t>
      </w:r>
    </w:p>
    <w:p w14:paraId="63D03D4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46CCD08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3A69645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</w:t>
      </w:r>
    </w:p>
    <w:p w14:paraId="783A995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7B19B2F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);</w:t>
      </w:r>
    </w:p>
    <w:p w14:paraId="23F37A1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console.log("</w:t>
      </w:r>
      <w:proofErr w:type="spellStart"/>
      <w:r w:rsidRPr="00D2477C">
        <w:rPr>
          <w:lang w:val="ru-BY"/>
        </w:rPr>
        <w:t>post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error</w:t>
      </w:r>
      <w:proofErr w:type="spellEnd"/>
      <w:r w:rsidRPr="00D2477C">
        <w:rPr>
          <w:lang w:val="ru-BY"/>
        </w:rPr>
        <w:t>")</w:t>
      </w:r>
    </w:p>
    <w:p w14:paraId="4E9F551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518F340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7DCCF6D7" w14:textId="77777777" w:rsidR="005C5AD9" w:rsidRDefault="005C5AD9" w:rsidP="005C5AD9">
      <w:pPr>
        <w:ind w:right="454"/>
      </w:pPr>
      <w:r>
        <w:t>Функция удаления реализована следующим образом</w:t>
      </w:r>
      <w:r w:rsidRPr="00D2477C">
        <w:t>:</w:t>
      </w:r>
    </w:p>
    <w:p w14:paraId="3B269CAD" w14:textId="77777777" w:rsidR="005C5AD9" w:rsidRPr="00D2477C" w:rsidRDefault="005C5AD9" w:rsidP="005C5AD9">
      <w:pPr>
        <w:ind w:right="454"/>
        <w:rPr>
          <w:lang w:val="ru-BY"/>
        </w:rPr>
      </w:pPr>
      <w:proofErr w:type="spellStart"/>
      <w:r w:rsidRPr="00D2477C">
        <w:rPr>
          <w:lang w:val="ru-BY"/>
        </w:rPr>
        <w:t>delete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request:IncomingMessage,response:ServerResponse</w:t>
      </w:r>
      <w:proofErr w:type="spellEnd"/>
      <w:r w:rsidRPr="00D2477C">
        <w:rPr>
          <w:lang w:val="ru-BY"/>
        </w:rPr>
        <w:t>):</w:t>
      </w:r>
      <w:proofErr w:type="spellStart"/>
      <w:r w:rsidRPr="00D2477C">
        <w:rPr>
          <w:lang w:val="ru-BY"/>
        </w:rPr>
        <w:t>void</w:t>
      </w:r>
      <w:proofErr w:type="spellEnd"/>
      <w:r w:rsidRPr="00D2477C">
        <w:rPr>
          <w:lang w:val="ru-BY"/>
        </w:rPr>
        <w:t>{</w:t>
      </w:r>
    </w:p>
    <w:p w14:paraId="53557B6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116B0C9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= '';</w:t>
      </w:r>
    </w:p>
    <w:p w14:paraId="52CF846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', </w:t>
      </w:r>
      <w:proofErr w:type="spellStart"/>
      <w:r w:rsidRPr="00D2477C">
        <w:rPr>
          <w:lang w:val="ru-BY"/>
        </w:rPr>
        <w:t>chunk</w:t>
      </w:r>
      <w:proofErr w:type="spellEnd"/>
      <w:r w:rsidRPr="00D2477C">
        <w:rPr>
          <w:lang w:val="ru-BY"/>
        </w:rPr>
        <w:t> =&gt; {</w:t>
      </w:r>
    </w:p>
    <w:p w14:paraId="7E16508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+= </w:t>
      </w:r>
      <w:proofErr w:type="spellStart"/>
      <w:r w:rsidRPr="00D2477C">
        <w:rPr>
          <w:lang w:val="ru-BY"/>
        </w:rPr>
        <w:t>chunk.toString</w:t>
      </w:r>
      <w:proofErr w:type="spellEnd"/>
      <w:r w:rsidRPr="00D2477C">
        <w:rPr>
          <w:lang w:val="ru-BY"/>
        </w:rPr>
        <w:t>();</w:t>
      </w:r>
    </w:p>
    <w:p w14:paraId="391D573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35A6B32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end</w:t>
      </w:r>
      <w:proofErr w:type="spellEnd"/>
      <w:r w:rsidRPr="00D2477C">
        <w:rPr>
          <w:lang w:val="ru-BY"/>
        </w:rPr>
        <w:t>',()=&gt;{</w:t>
      </w:r>
    </w:p>
    <w:p w14:paraId="57342D3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 = </w:t>
      </w:r>
      <w:proofErr w:type="spellStart"/>
      <w:r w:rsidRPr="00D2477C">
        <w:rPr>
          <w:lang w:val="ru-BY"/>
        </w:rPr>
        <w:t>parse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);</w:t>
      </w:r>
    </w:p>
    <w:p w14:paraId="07B7AAD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2C20D5D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lastRenderedPageBreak/>
        <w:t>                    </w:t>
      </w:r>
      <w:proofErr w:type="spellStart"/>
      <w:r w:rsidRPr="00D2477C">
        <w:rPr>
          <w:lang w:val="ru-BY"/>
        </w:rPr>
        <w:t>Customerservice.delete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02B9532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response.end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Ok</w:t>
      </w:r>
      <w:proofErr w:type="spellEnd"/>
      <w:r w:rsidRPr="00D2477C">
        <w:rPr>
          <w:lang w:val="ru-BY"/>
        </w:rPr>
        <w:t>');</w:t>
      </w:r>
    </w:p>
    <w:p w14:paraId="1AB6FCA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79070FB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1EF4000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</w:t>
      </w:r>
    </w:p>
    <w:p w14:paraId="11B11CA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52A5EB6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);</w:t>
      </w:r>
    </w:p>
    <w:p w14:paraId="4245482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76EDE9A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202A155F" w14:textId="77777777" w:rsidR="005C5AD9" w:rsidRDefault="005C5AD9" w:rsidP="005C5AD9">
      <w:pPr>
        <w:ind w:right="454"/>
      </w:pPr>
      <w:r>
        <w:t>Функция изменения реализована следующим образом</w:t>
      </w:r>
      <w:r w:rsidRPr="00D2477C">
        <w:t>:</w:t>
      </w:r>
    </w:p>
    <w:p w14:paraId="0982A5AC" w14:textId="77777777" w:rsidR="005C5AD9" w:rsidRPr="00D2477C" w:rsidRDefault="005C5AD9" w:rsidP="005C5AD9">
      <w:pPr>
        <w:ind w:right="454"/>
        <w:rPr>
          <w:lang w:val="ru-BY"/>
        </w:rPr>
      </w:pPr>
      <w:proofErr w:type="spellStart"/>
      <w:r w:rsidRPr="00D2477C">
        <w:rPr>
          <w:lang w:val="ru-BY"/>
        </w:rPr>
        <w:t>put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request:IncomingMessage,response:ServerResponse</w:t>
      </w:r>
      <w:proofErr w:type="spellEnd"/>
      <w:r w:rsidRPr="00D2477C">
        <w:rPr>
          <w:lang w:val="ru-BY"/>
        </w:rPr>
        <w:t>):</w:t>
      </w:r>
      <w:proofErr w:type="spellStart"/>
      <w:r w:rsidRPr="00D2477C">
        <w:rPr>
          <w:lang w:val="ru-BY"/>
        </w:rPr>
        <w:t>void</w:t>
      </w:r>
      <w:proofErr w:type="spellEnd"/>
      <w:r w:rsidRPr="00D2477C">
        <w:rPr>
          <w:lang w:val="ru-BY"/>
        </w:rPr>
        <w:t>{</w:t>
      </w:r>
    </w:p>
    <w:p w14:paraId="741A67E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3410565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= '';</w:t>
      </w:r>
    </w:p>
    <w:p w14:paraId="71CD309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', </w:t>
      </w:r>
      <w:proofErr w:type="spellStart"/>
      <w:r w:rsidRPr="00D2477C">
        <w:rPr>
          <w:lang w:val="ru-BY"/>
        </w:rPr>
        <w:t>chunk</w:t>
      </w:r>
      <w:proofErr w:type="spellEnd"/>
      <w:r w:rsidRPr="00D2477C">
        <w:rPr>
          <w:lang w:val="ru-BY"/>
        </w:rPr>
        <w:t> =&gt; {</w:t>
      </w:r>
    </w:p>
    <w:p w14:paraId="67CD89F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+= </w:t>
      </w:r>
      <w:proofErr w:type="spellStart"/>
      <w:r w:rsidRPr="00D2477C">
        <w:rPr>
          <w:lang w:val="ru-BY"/>
        </w:rPr>
        <w:t>chunk.toString</w:t>
      </w:r>
      <w:proofErr w:type="spellEnd"/>
      <w:r w:rsidRPr="00D2477C">
        <w:rPr>
          <w:lang w:val="ru-BY"/>
        </w:rPr>
        <w:t>();</w:t>
      </w:r>
    </w:p>
    <w:p w14:paraId="5332874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});</w:t>
      </w:r>
    </w:p>
    <w:p w14:paraId="547D3BC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end</w:t>
      </w:r>
      <w:proofErr w:type="spellEnd"/>
      <w:r w:rsidRPr="00D2477C">
        <w:rPr>
          <w:lang w:val="ru-BY"/>
        </w:rPr>
        <w:t>',()=&gt;{</w:t>
      </w:r>
    </w:p>
    <w:p w14:paraId="636B6B4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 = </w:t>
      </w:r>
      <w:proofErr w:type="spellStart"/>
      <w:r w:rsidRPr="00D2477C">
        <w:rPr>
          <w:lang w:val="ru-BY"/>
        </w:rPr>
        <w:t>parse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);</w:t>
      </w:r>
    </w:p>
    <w:p w14:paraId="2B006EA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4AA18B9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Customerservice.put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32748C3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response.end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Ok</w:t>
      </w:r>
      <w:proofErr w:type="spellEnd"/>
      <w:r w:rsidRPr="00D2477C">
        <w:rPr>
          <w:lang w:val="ru-BY"/>
        </w:rPr>
        <w:t>');</w:t>
      </w:r>
    </w:p>
    <w:p w14:paraId="3C34504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3DF8B16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);</w:t>
      </w:r>
    </w:p>
    <w:p w14:paraId="08B973D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</w:t>
      </w:r>
    </w:p>
    <w:p w14:paraId="4D9DA8E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{</w:t>
      </w:r>
    </w:p>
    <w:p w14:paraId="3466007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console.log(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);</w:t>
      </w:r>
    </w:p>
    <w:p w14:paraId="482D68F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}</w:t>
      </w:r>
    </w:p>
    <w:p w14:paraId="1120B65B" w14:textId="77777777" w:rsidR="005C5AD9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2F0086BE" w14:textId="77777777" w:rsidR="005C5AD9" w:rsidRDefault="005C5AD9" w:rsidP="005C5AD9">
      <w:pPr>
        <w:ind w:right="454"/>
      </w:pPr>
      <w:r>
        <w:t>Функция авторизации в приложении представлена данным методом на сервере</w:t>
      </w:r>
      <w:r w:rsidRPr="00D2477C">
        <w:t>:</w:t>
      </w:r>
    </w:p>
    <w:p w14:paraId="423DFE04" w14:textId="77777777" w:rsidR="005C5AD9" w:rsidRPr="00D2477C" w:rsidRDefault="005C5AD9" w:rsidP="005C5AD9">
      <w:pPr>
        <w:ind w:right="454"/>
        <w:rPr>
          <w:lang w:val="ru-BY"/>
        </w:rPr>
      </w:pPr>
      <w:proofErr w:type="spellStart"/>
      <w:r w:rsidRPr="00D2477C">
        <w:rPr>
          <w:lang w:val="ru-BY"/>
        </w:rPr>
        <w:t>post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request</w:t>
      </w:r>
      <w:proofErr w:type="spellEnd"/>
      <w:r w:rsidRPr="00D2477C">
        <w:rPr>
          <w:lang w:val="ru-BY"/>
        </w:rPr>
        <w:t>: </w:t>
      </w:r>
      <w:proofErr w:type="spellStart"/>
      <w:r w:rsidRPr="00D2477C">
        <w:rPr>
          <w:lang w:val="ru-BY"/>
        </w:rPr>
        <w:t>IncomingMessage</w:t>
      </w:r>
      <w:proofErr w:type="spellEnd"/>
      <w:r w:rsidRPr="00D2477C">
        <w:rPr>
          <w:lang w:val="ru-BY"/>
        </w:rPr>
        <w:t>, </w:t>
      </w:r>
      <w:proofErr w:type="spellStart"/>
      <w:r w:rsidRPr="00D2477C">
        <w:rPr>
          <w:lang w:val="ru-BY"/>
        </w:rPr>
        <w:t>response</w:t>
      </w:r>
      <w:proofErr w:type="spellEnd"/>
      <w:r w:rsidRPr="00D2477C">
        <w:rPr>
          <w:lang w:val="ru-BY"/>
        </w:rPr>
        <w:t>: </w:t>
      </w:r>
      <w:proofErr w:type="spellStart"/>
      <w:r w:rsidRPr="00D2477C">
        <w:rPr>
          <w:lang w:val="ru-BY"/>
        </w:rPr>
        <w:t>ServerResponse</w:t>
      </w:r>
      <w:proofErr w:type="spellEnd"/>
      <w:r w:rsidRPr="00D2477C">
        <w:rPr>
          <w:lang w:val="ru-BY"/>
        </w:rPr>
        <w:t>): </w:t>
      </w:r>
      <w:proofErr w:type="spellStart"/>
      <w:r w:rsidRPr="00D2477C">
        <w:rPr>
          <w:lang w:val="ru-BY"/>
        </w:rPr>
        <w:t>void</w:t>
      </w:r>
      <w:proofErr w:type="spellEnd"/>
      <w:r w:rsidRPr="00D2477C">
        <w:rPr>
          <w:lang w:val="ru-BY"/>
        </w:rPr>
        <w:t> {</w:t>
      </w:r>
    </w:p>
    <w:p w14:paraId="5F46B4D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3695AB8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= '';</w:t>
      </w:r>
    </w:p>
    <w:p w14:paraId="26E3003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', </w:t>
      </w:r>
      <w:proofErr w:type="spellStart"/>
      <w:r w:rsidRPr="00D2477C">
        <w:rPr>
          <w:lang w:val="ru-BY"/>
        </w:rPr>
        <w:t>chunk</w:t>
      </w:r>
      <w:proofErr w:type="spellEnd"/>
      <w:r w:rsidRPr="00D2477C">
        <w:rPr>
          <w:lang w:val="ru-BY"/>
        </w:rPr>
        <w:t> =&gt; {</w:t>
      </w:r>
    </w:p>
    <w:p w14:paraId="6D8BF61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 += </w:t>
      </w:r>
      <w:proofErr w:type="spellStart"/>
      <w:r w:rsidRPr="00D2477C">
        <w:rPr>
          <w:lang w:val="ru-BY"/>
        </w:rPr>
        <w:t>chunk.toString</w:t>
      </w:r>
      <w:proofErr w:type="spellEnd"/>
      <w:r w:rsidRPr="00D2477C">
        <w:rPr>
          <w:lang w:val="ru-BY"/>
        </w:rPr>
        <w:t>();</w:t>
      </w:r>
    </w:p>
    <w:p w14:paraId="2D6D1F2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});</w:t>
      </w:r>
    </w:p>
    <w:p w14:paraId="4E5127F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</w:t>
      </w:r>
      <w:proofErr w:type="spellStart"/>
      <w:r w:rsidRPr="00D2477C">
        <w:rPr>
          <w:lang w:val="ru-BY"/>
        </w:rPr>
        <w:t>request.on</w:t>
      </w:r>
      <w:proofErr w:type="spellEnd"/>
      <w:r w:rsidRPr="00D2477C">
        <w:rPr>
          <w:lang w:val="ru-BY"/>
        </w:rPr>
        <w:t>('</w:t>
      </w:r>
      <w:proofErr w:type="spellStart"/>
      <w:r w:rsidRPr="00D2477C">
        <w:rPr>
          <w:lang w:val="ru-BY"/>
        </w:rPr>
        <w:t>end</w:t>
      </w:r>
      <w:proofErr w:type="spellEnd"/>
      <w:r w:rsidRPr="00D2477C">
        <w:rPr>
          <w:lang w:val="ru-BY"/>
        </w:rPr>
        <w:t>',</w:t>
      </w:r>
      <w:proofErr w:type="spellStart"/>
      <w:r w:rsidRPr="00D2477C">
        <w:rPr>
          <w:lang w:val="ru-BY"/>
        </w:rPr>
        <w:t>async</w:t>
      </w:r>
      <w:proofErr w:type="spellEnd"/>
      <w:r w:rsidRPr="00D2477C">
        <w:rPr>
          <w:lang w:val="ru-BY"/>
        </w:rPr>
        <w:t> ()=&gt;{</w:t>
      </w:r>
    </w:p>
    <w:p w14:paraId="1A76C77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  <w:proofErr w:type="spellStart"/>
      <w:r w:rsidRPr="00D2477C">
        <w:rPr>
          <w:lang w:val="ru-BY"/>
        </w:rPr>
        <w:t>try</w:t>
      </w:r>
      <w:proofErr w:type="spellEnd"/>
      <w:r w:rsidRPr="00D2477C">
        <w:rPr>
          <w:lang w:val="ru-BY"/>
        </w:rPr>
        <w:t>{</w:t>
      </w:r>
    </w:p>
    <w:p w14:paraId="59CEAB1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 = </w:t>
      </w:r>
      <w:proofErr w:type="spellStart"/>
      <w:r w:rsidRPr="00D2477C">
        <w:rPr>
          <w:lang w:val="ru-BY"/>
        </w:rPr>
        <w:t>parse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data</w:t>
      </w:r>
      <w:proofErr w:type="spellEnd"/>
      <w:r w:rsidRPr="00D2477C">
        <w:rPr>
          <w:lang w:val="ru-BY"/>
        </w:rPr>
        <w:t>);</w:t>
      </w:r>
    </w:p>
    <w:p w14:paraId="68869E8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let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result:any</w:t>
      </w:r>
      <w:proofErr w:type="spellEnd"/>
      <w:r w:rsidRPr="00D2477C">
        <w:rPr>
          <w:lang w:val="ru-BY"/>
        </w:rPr>
        <w:t>;</w:t>
      </w:r>
    </w:p>
    <w:p w14:paraId="0F7C364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obj</w:t>
      </w:r>
      <w:proofErr w:type="spellEnd"/>
      <w:r w:rsidRPr="00D2477C">
        <w:rPr>
          <w:lang w:val="ru-BY"/>
        </w:rPr>
        <w:t>);</w:t>
      </w:r>
    </w:p>
    <w:p w14:paraId="2B39F83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</w:t>
      </w:r>
    </w:p>
    <w:p w14:paraId="69F4FE7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let res =await authService.post(obj).then(()=&gt;{console.log(authService.getUser()); result =authService.getUser();});</w:t>
      </w:r>
    </w:p>
    <w:p w14:paraId="76D3384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022F135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if(result ==undefined|| result==null||result=='Invalid values'){</w:t>
      </w:r>
    </w:p>
    <w:p w14:paraId="778C4A0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response.end(JSON.stringify({token:'Invalid values'}));</w:t>
      </w:r>
    </w:p>
    <w:p w14:paraId="5BFFFAB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0641AC6D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}</w:t>
      </w:r>
    </w:p>
    <w:p w14:paraId="20808DB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</w:t>
      </w:r>
      <w:proofErr w:type="spellStart"/>
      <w:r w:rsidRPr="00D2477C">
        <w:rPr>
          <w:lang w:val="ru-BY"/>
        </w:rPr>
        <w:t>else</w:t>
      </w:r>
      <w:proofErr w:type="spellEnd"/>
      <w:r w:rsidRPr="00D2477C">
        <w:rPr>
          <w:lang w:val="ru-BY"/>
        </w:rPr>
        <w:t>{</w:t>
      </w:r>
    </w:p>
    <w:p w14:paraId="7EC88CB3" w14:textId="77777777" w:rsidR="005C5AD9" w:rsidRPr="00D2477C" w:rsidRDefault="005C5AD9" w:rsidP="005C5AD9">
      <w:pPr>
        <w:ind w:right="454"/>
        <w:rPr>
          <w:lang w:val="ru-BY"/>
        </w:rPr>
      </w:pPr>
    </w:p>
    <w:p w14:paraId="6ECAA137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</w:t>
      </w:r>
      <w:proofErr w:type="spellStart"/>
      <w:r w:rsidRPr="00D2477C">
        <w:rPr>
          <w:lang w:val="ru-BY"/>
        </w:rPr>
        <w:t>result</w:t>
      </w:r>
      <w:proofErr w:type="spellEnd"/>
      <w:r w:rsidRPr="00D2477C">
        <w:rPr>
          <w:lang w:val="ru-BY"/>
        </w:rPr>
        <w:t>+' ---- RESULT');</w:t>
      </w:r>
    </w:p>
    <w:p w14:paraId="6E97B44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4CEC57B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//</w:t>
      </w:r>
      <w:proofErr w:type="spellStart"/>
      <w:r w:rsidRPr="00D2477C">
        <w:rPr>
          <w:lang w:val="ru-BY"/>
        </w:rPr>
        <w:t>Create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jwt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token</w:t>
      </w:r>
      <w:proofErr w:type="spellEnd"/>
    </w:p>
    <w:p w14:paraId="21EE09C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lastRenderedPageBreak/>
        <w:t>                            </w:t>
      </w:r>
    </w:p>
    <w:p w14:paraId="43FA12A0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  <w:proofErr w:type="spellStart"/>
      <w:r w:rsidRPr="00D2477C">
        <w:rPr>
          <w:lang w:val="ru-BY"/>
        </w:rPr>
        <w:t>const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signature</w:t>
      </w:r>
      <w:proofErr w:type="spellEnd"/>
      <w:r w:rsidRPr="00D2477C">
        <w:rPr>
          <w:lang w:val="ru-BY"/>
        </w:rPr>
        <w:t> = '</w:t>
      </w:r>
      <w:proofErr w:type="spellStart"/>
      <w:r w:rsidRPr="00D2477C">
        <w:rPr>
          <w:lang w:val="ru-BY"/>
        </w:rPr>
        <w:t>drcfvtgbyhunjimk,o</w:t>
      </w:r>
      <w:proofErr w:type="spellEnd"/>
      <w:r w:rsidRPr="00D2477C">
        <w:rPr>
          <w:lang w:val="ru-BY"/>
        </w:rPr>
        <w:t>';</w:t>
      </w:r>
    </w:p>
    <w:p w14:paraId="6BA95D3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5B69DFB2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07B78BE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const token =  jwt.sign( {UserId: result.UserId} , signature, { expiresIn: '5h' });</w:t>
      </w:r>
    </w:p>
    <w:p w14:paraId="277EE76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4A7FFCA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    </w:t>
      </w:r>
    </w:p>
    <w:p w14:paraId="2B0CB99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23963D3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</w:t>
      </w:r>
      <w:proofErr w:type="spellStart"/>
      <w:r w:rsidRPr="00D2477C">
        <w:rPr>
          <w:lang w:val="ru-BY"/>
        </w:rPr>
        <w:t>JSON.stringify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result</w:t>
      </w:r>
      <w:proofErr w:type="spellEnd"/>
      <w:r w:rsidRPr="00D2477C">
        <w:rPr>
          <w:lang w:val="ru-BY"/>
        </w:rPr>
        <w:t>)+" --- </w:t>
      </w:r>
      <w:proofErr w:type="spellStart"/>
      <w:r w:rsidRPr="00D2477C">
        <w:rPr>
          <w:lang w:val="ru-BY"/>
        </w:rPr>
        <w:t>User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found</w:t>
      </w:r>
      <w:proofErr w:type="spellEnd"/>
      <w:r w:rsidRPr="00D2477C">
        <w:rPr>
          <w:lang w:val="ru-BY"/>
        </w:rPr>
        <w:t>");</w:t>
      </w:r>
    </w:p>
    <w:p w14:paraId="0EB75A7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2B154ACA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console.log(</w:t>
      </w:r>
      <w:proofErr w:type="spellStart"/>
      <w:r w:rsidRPr="00D2477C">
        <w:rPr>
          <w:lang w:val="ru-BY"/>
        </w:rPr>
        <w:t>token</w:t>
      </w:r>
      <w:proofErr w:type="spellEnd"/>
      <w:r w:rsidRPr="00D2477C">
        <w:rPr>
          <w:lang w:val="ru-BY"/>
        </w:rPr>
        <w:t>);</w:t>
      </w:r>
    </w:p>
    <w:p w14:paraId="6AE2E18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</w:p>
    <w:p w14:paraId="1CF2D016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if(result!=null)response.end(JSON.stringify({token:`${token}`,name:'Authorization'}));</w:t>
      </w:r>
    </w:p>
    <w:p w14:paraId="2A259FF4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    </w:t>
      </w:r>
      <w:proofErr w:type="spellStart"/>
      <w:r w:rsidRPr="00D2477C">
        <w:rPr>
          <w:lang w:val="ru-BY"/>
        </w:rPr>
        <w:t>else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response.statusCode</w:t>
      </w:r>
      <w:proofErr w:type="spellEnd"/>
      <w:r w:rsidRPr="00D2477C">
        <w:rPr>
          <w:lang w:val="ru-BY"/>
        </w:rPr>
        <w:t>;</w:t>
      </w:r>
    </w:p>
    <w:p w14:paraId="007623D1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}  </w:t>
      </w:r>
    </w:p>
    <w:p w14:paraId="4F48CA0A" w14:textId="77777777" w:rsidR="005C5AD9" w:rsidRPr="00D2477C" w:rsidRDefault="005C5AD9" w:rsidP="005C5AD9">
      <w:pPr>
        <w:ind w:right="454"/>
        <w:rPr>
          <w:lang w:val="ru-BY"/>
        </w:rPr>
      </w:pPr>
    </w:p>
    <w:p w14:paraId="367BB58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){</w:t>
      </w:r>
    </w:p>
    <w:p w14:paraId="42F0D84F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    console.log(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</w:t>
      </w:r>
    </w:p>
    <w:p w14:paraId="2CA732B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    }</w:t>
      </w:r>
    </w:p>
    <w:p w14:paraId="2551F638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}</w:t>
      </w:r>
    </w:p>
    <w:p w14:paraId="545F845B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    );</w:t>
      </w:r>
    </w:p>
    <w:p w14:paraId="6F6571D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  <w:proofErr w:type="spellStart"/>
      <w:r w:rsidRPr="00D2477C">
        <w:rPr>
          <w:lang w:val="ru-BY"/>
        </w:rPr>
        <w:t>catch</w:t>
      </w:r>
      <w:proofErr w:type="spellEnd"/>
      <w:r w:rsidRPr="00D2477C">
        <w:rPr>
          <w:lang w:val="ru-BY"/>
        </w:rPr>
        <w:t>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</w:t>
      </w:r>
    </w:p>
    <w:p w14:paraId="21CE578C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{</w:t>
      </w:r>
    </w:p>
    <w:p w14:paraId="0401601E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console.log(</w:t>
      </w:r>
      <w:proofErr w:type="spellStart"/>
      <w:r w:rsidRPr="00D2477C">
        <w:rPr>
          <w:lang w:val="ru-BY"/>
        </w:rPr>
        <w:t>err</w:t>
      </w:r>
      <w:proofErr w:type="spellEnd"/>
      <w:r w:rsidRPr="00D2477C">
        <w:rPr>
          <w:lang w:val="ru-BY"/>
        </w:rPr>
        <w:t>);</w:t>
      </w:r>
    </w:p>
    <w:p w14:paraId="43D1129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    console.log("</w:t>
      </w:r>
      <w:proofErr w:type="spellStart"/>
      <w:r w:rsidRPr="00D2477C">
        <w:rPr>
          <w:lang w:val="ru-BY"/>
        </w:rPr>
        <w:t>post</w:t>
      </w:r>
      <w:proofErr w:type="spellEnd"/>
      <w:r w:rsidRPr="00D2477C">
        <w:rPr>
          <w:lang w:val="ru-BY"/>
        </w:rPr>
        <w:t> </w:t>
      </w:r>
      <w:proofErr w:type="spellStart"/>
      <w:r w:rsidRPr="00D2477C">
        <w:rPr>
          <w:lang w:val="ru-BY"/>
        </w:rPr>
        <w:t>error</w:t>
      </w:r>
      <w:proofErr w:type="spellEnd"/>
      <w:r w:rsidRPr="00D2477C">
        <w:rPr>
          <w:lang w:val="ru-BY"/>
        </w:rPr>
        <w:t>")</w:t>
      </w:r>
    </w:p>
    <w:p w14:paraId="46C35E29" w14:textId="77777777" w:rsidR="005C5AD9" w:rsidRPr="00D2477C" w:rsidRDefault="005C5AD9" w:rsidP="005C5AD9">
      <w:pPr>
        <w:ind w:right="454"/>
        <w:rPr>
          <w:lang w:val="ru-BY"/>
        </w:rPr>
      </w:pPr>
      <w:r w:rsidRPr="00D2477C">
        <w:rPr>
          <w:lang w:val="ru-BY"/>
        </w:rPr>
        <w:t>    }</w:t>
      </w:r>
    </w:p>
    <w:p w14:paraId="3765AEAC" w14:textId="77777777" w:rsidR="00731D27" w:rsidRDefault="00731D27" w:rsidP="00731D27"/>
    <w:p w14:paraId="52EAC8B0" w14:textId="77777777" w:rsidR="004709D9" w:rsidRPr="004A1A10" w:rsidRDefault="004709D9" w:rsidP="004709D9">
      <w:r>
        <w:t>Полный программный код представлен в приложении А.</w:t>
      </w:r>
    </w:p>
    <w:p w14:paraId="1421D75D" w14:textId="77777777" w:rsidR="004709D9" w:rsidRDefault="004709D9" w:rsidP="004709D9"/>
    <w:p w14:paraId="714FD2F0" w14:textId="77777777" w:rsidR="00F412A3" w:rsidRDefault="00F412A3">
      <w:pPr>
        <w:rPr>
          <w:rFonts w:eastAsiaTheme="majorEastAsia" w:cs="Times New Roman"/>
          <w:sz w:val="28"/>
          <w:szCs w:val="32"/>
        </w:rPr>
      </w:pPr>
      <w:r>
        <w:br w:type="page"/>
      </w:r>
    </w:p>
    <w:p w14:paraId="1E5C3E52" w14:textId="274A1416" w:rsidR="00EA5B64" w:rsidRDefault="004709D9" w:rsidP="005C5AD9">
      <w:pPr>
        <w:pStyle w:val="1"/>
        <w:numPr>
          <w:ilvl w:val="1"/>
          <w:numId w:val="6"/>
        </w:numPr>
        <w:spacing w:line="480" w:lineRule="auto"/>
        <w:ind w:left="567" w:hanging="567"/>
      </w:pPr>
      <w:r>
        <w:lastRenderedPageBreak/>
        <w:t xml:space="preserve">Описание </w:t>
      </w:r>
      <w:r w:rsidR="001A7DA0">
        <w:rPr>
          <w:lang w:val="en-US"/>
        </w:rPr>
        <w:t>Web</w:t>
      </w:r>
      <w:r>
        <w:rPr>
          <w:lang w:val="en-US"/>
        </w:rPr>
        <w:t>-</w:t>
      </w:r>
      <w:r>
        <w:t>приложения</w:t>
      </w:r>
    </w:p>
    <w:p w14:paraId="53CF9074" w14:textId="13BA22CF" w:rsidR="004709D9" w:rsidRDefault="005C5AD9" w:rsidP="005C5AD9">
      <w:pPr>
        <w:pStyle w:val="1"/>
        <w:numPr>
          <w:ilvl w:val="0"/>
          <w:numId w:val="0"/>
        </w:numPr>
        <w:spacing w:line="720" w:lineRule="auto"/>
        <w:ind w:left="1080" w:hanging="1014"/>
      </w:pPr>
      <w:r w:rsidRPr="005C5AD9">
        <w:t xml:space="preserve">4.1 </w:t>
      </w:r>
      <w:r w:rsidR="004709D9">
        <w:t>Общие сведения</w:t>
      </w:r>
    </w:p>
    <w:p w14:paraId="5CE5829D" w14:textId="26CE747E" w:rsidR="004709D9" w:rsidRPr="0089716D" w:rsidRDefault="00D57B8B" w:rsidP="00D57B8B">
      <w:pPr>
        <w:ind w:right="454" w:firstLine="680"/>
      </w:pPr>
      <w:r w:rsidRPr="00E04C94">
        <w:t>Данное программное средство</w:t>
      </w:r>
      <w:r>
        <w:t xml:space="preserve"> </w:t>
      </w:r>
      <w:r w:rsidRPr="00331749">
        <w:t xml:space="preserve">предназначено для </w:t>
      </w:r>
      <w:r>
        <w:t>автоматизации работы администратора игрового центра</w:t>
      </w:r>
      <w:r w:rsidRPr="00331749">
        <w:t>.</w:t>
      </w:r>
      <w:r w:rsidRPr="00E04C94">
        <w:t xml:space="preserve"> Для работы с про</w:t>
      </w:r>
      <w:r>
        <w:t>граммным средством пользователю</w:t>
      </w:r>
      <w:r w:rsidRPr="00E04C94">
        <w:t xml:space="preserve"> </w:t>
      </w:r>
      <w:r>
        <w:t>нужна любая операционная система, доступ во всемирную сеть и интернет-браузер</w:t>
      </w:r>
      <w:r w:rsidRPr="00E04C94">
        <w:t>.</w:t>
      </w:r>
      <w:r>
        <w:t xml:space="preserve"> </w:t>
      </w:r>
      <w:r>
        <w:tab/>
        <w:t>Пользователь может в любой момент времени на любом типе устройства вести учет и принимать новые заказы, а также просматривать и редактировать текущие</w:t>
      </w:r>
      <w:r w:rsidRPr="001A6B36">
        <w:t>.</w:t>
      </w:r>
    </w:p>
    <w:p w14:paraId="6BD09E05" w14:textId="77777777" w:rsidR="004709D9" w:rsidRPr="0089716D" w:rsidRDefault="004709D9" w:rsidP="004709D9">
      <w:r>
        <w:t xml:space="preserve">С помощью </w:t>
      </w:r>
      <w:r>
        <w:rPr>
          <w:lang w:val="en-US"/>
        </w:rPr>
        <w:t>Web</w:t>
      </w:r>
      <w:r w:rsidRPr="0089716D">
        <w:t xml:space="preserve">-приложения администратор определяет права доступа, согласно которым пользователю разрешаются выполнять те или иные функции. </w:t>
      </w:r>
      <w:r>
        <w:t>На страницах</w:t>
      </w:r>
      <w:r w:rsidRPr="0089716D">
        <w:t xml:space="preserve"> выполняется проверка наличия необходимых прав доступа у пользователя, для загрузки страницы.</w:t>
      </w:r>
    </w:p>
    <w:p w14:paraId="3D4B0F9E" w14:textId="77777777" w:rsidR="004709D9" w:rsidRPr="0089716D" w:rsidRDefault="004709D9" w:rsidP="004709D9">
      <w:r w:rsidRPr="0089716D">
        <w:t>Верстка осуществлена согласно разработанному макету и обеспечивает удобство пользователя во время работы с сайтом. В процессе верстки учтено, чтобы все элементы дизайна располагались в определенном и логичном порядке, что позволяет экономить время при работе с приложением.</w:t>
      </w:r>
    </w:p>
    <w:p w14:paraId="1B646A7E" w14:textId="2C206190" w:rsidR="004709D9" w:rsidRPr="0089716D" w:rsidRDefault="004709D9" w:rsidP="004709D9">
      <w:r w:rsidRPr="0089716D">
        <w:t xml:space="preserve">В разработанном программном средстве защита приложения производится при помощи логина и </w:t>
      </w:r>
      <w:r w:rsidR="00E80A98" w:rsidRPr="0089716D">
        <w:t>пароля,</w:t>
      </w:r>
      <w:r w:rsidRPr="0089716D">
        <w:t xml:space="preserve"> и сверки о наличии в базе данных введенной информации. Доступ </w:t>
      </w:r>
      <w:r>
        <w:t>к</w:t>
      </w:r>
      <w:r w:rsidRPr="0089716D">
        <w:t xml:space="preserve"> приложению возможен только после авторизации.</w:t>
      </w:r>
    </w:p>
    <w:p w14:paraId="76563511" w14:textId="4B298B01" w:rsidR="004709D9" w:rsidRPr="00D57B8B" w:rsidRDefault="004709D9" w:rsidP="006A0641">
      <w:pPr>
        <w:spacing w:after="240"/>
      </w:pPr>
      <w:r w:rsidRPr="0089716D">
        <w:t xml:space="preserve">В процессе разработки активно применяется технология </w:t>
      </w:r>
      <w:r w:rsidR="00D57B8B">
        <w:rPr>
          <w:lang w:val="en-US"/>
        </w:rPr>
        <w:t>JWT</w:t>
      </w:r>
      <w:r w:rsidRPr="0089716D">
        <w:t xml:space="preserve"> — </w:t>
      </w:r>
      <w:r w:rsidR="00D57B8B">
        <w:t>благодаря которой ограничивается несанкционированный доступ к страницам.</w:t>
      </w:r>
    </w:p>
    <w:p w14:paraId="643ED073" w14:textId="77777777" w:rsidR="006A0641" w:rsidRDefault="006A0641" w:rsidP="006A0641"/>
    <w:p w14:paraId="58CFAE9B" w14:textId="567816B0" w:rsidR="00F17465" w:rsidRDefault="00396E85" w:rsidP="00396E85">
      <w:pPr>
        <w:pStyle w:val="1"/>
        <w:numPr>
          <w:ilvl w:val="0"/>
          <w:numId w:val="0"/>
        </w:numPr>
        <w:spacing w:line="720" w:lineRule="auto"/>
        <w:ind w:left="360" w:hanging="360"/>
      </w:pPr>
      <w:r>
        <w:t xml:space="preserve">4.2 </w:t>
      </w:r>
      <w:r w:rsidR="00F17465">
        <w:t>Функциональное назначение</w:t>
      </w:r>
    </w:p>
    <w:p w14:paraId="326A608D" w14:textId="49927B5D" w:rsidR="00F17465" w:rsidRPr="0089716D" w:rsidRDefault="00F17465" w:rsidP="00F17465">
      <w:r w:rsidRPr="0089716D">
        <w:t xml:space="preserve">Программное средство предназначено для </w:t>
      </w:r>
      <w:r>
        <w:t>ав</w:t>
      </w:r>
      <w:r w:rsidR="006A0641">
        <w:t>томатизации работы сотрудников</w:t>
      </w:r>
      <w:r>
        <w:t xml:space="preserve"> </w:t>
      </w:r>
      <w:r w:rsidR="00D57B8B">
        <w:t>игрового центра</w:t>
      </w:r>
      <w:r>
        <w:t>.</w:t>
      </w:r>
    </w:p>
    <w:p w14:paraId="3606DECF" w14:textId="77777777" w:rsidR="00F17465" w:rsidRPr="0089716D" w:rsidRDefault="00F17465" w:rsidP="00F17465">
      <w:r w:rsidRPr="0089716D">
        <w:rPr>
          <w:color w:val="000000"/>
        </w:rPr>
        <w:t xml:space="preserve">Целью разработки программы является снижение бумажной работы, уменьшение количества ошибок при </w:t>
      </w:r>
      <w:r>
        <w:rPr>
          <w:color w:val="000000"/>
        </w:rPr>
        <w:t>работе с за</w:t>
      </w:r>
      <w:r w:rsidR="006A0641">
        <w:rPr>
          <w:color w:val="000000"/>
        </w:rPr>
        <w:t>явками</w:t>
      </w:r>
      <w:r w:rsidRPr="0089716D">
        <w:rPr>
          <w:color w:val="000000"/>
        </w:rPr>
        <w:t>.</w:t>
      </w:r>
    </w:p>
    <w:p w14:paraId="409E8005" w14:textId="378677D9" w:rsidR="00F17465" w:rsidRPr="0089716D" w:rsidRDefault="00F17465" w:rsidP="00F17465">
      <w:pPr>
        <w:rPr>
          <w:color w:val="000000"/>
        </w:rPr>
      </w:pPr>
      <w:r w:rsidRPr="0089716D">
        <w:rPr>
          <w:color w:val="000000"/>
        </w:rPr>
        <w:t>В разработанном программном средстве защита программного средства производиться при помощи ввода логина и пароля, а также сверки о наличии в базе данных введенной информации пользователя.</w:t>
      </w:r>
    </w:p>
    <w:p w14:paraId="328BAD0D" w14:textId="39AD5BCD" w:rsidR="00F17465" w:rsidRPr="00F17465" w:rsidRDefault="00F17465" w:rsidP="00FA6246">
      <w:pPr>
        <w:rPr>
          <w:rFonts w:cs="Times New Roman"/>
          <w:color w:val="000000"/>
          <w:szCs w:val="24"/>
        </w:rPr>
      </w:pPr>
      <w:r w:rsidRPr="0089716D">
        <w:rPr>
          <w:rFonts w:cs="Times New Roman"/>
          <w:color w:val="000000"/>
          <w:szCs w:val="24"/>
        </w:rPr>
        <w:t xml:space="preserve">Целевая аудитория </w:t>
      </w:r>
      <w:r>
        <w:rPr>
          <w:rFonts w:cs="Times New Roman"/>
          <w:color w:val="000000"/>
          <w:szCs w:val="24"/>
          <w:lang w:val="en-US"/>
        </w:rPr>
        <w:t>Web</w:t>
      </w:r>
      <w:r w:rsidRPr="0089716D">
        <w:rPr>
          <w:rFonts w:cs="Times New Roman"/>
          <w:color w:val="000000"/>
          <w:szCs w:val="24"/>
        </w:rPr>
        <w:t xml:space="preserve">-приложения представлена </w:t>
      </w:r>
      <w:r w:rsidR="00FA6246">
        <w:rPr>
          <w:rFonts w:cs="Times New Roman"/>
          <w:color w:val="000000"/>
          <w:szCs w:val="24"/>
        </w:rPr>
        <w:t>администраторами и пользователями.</w:t>
      </w:r>
    </w:p>
    <w:p w14:paraId="1DD8F489" w14:textId="77777777" w:rsidR="00F17465" w:rsidRPr="0089716D" w:rsidRDefault="00F17465" w:rsidP="00F17465">
      <w:pPr>
        <w:rPr>
          <w:color w:val="000000"/>
          <w:szCs w:val="24"/>
        </w:rPr>
      </w:pPr>
      <w:r w:rsidRPr="0089716D">
        <w:rPr>
          <w:color w:val="000000"/>
          <w:szCs w:val="24"/>
        </w:rPr>
        <w:t>Пользовател</w:t>
      </w:r>
      <w:r>
        <w:rPr>
          <w:color w:val="000000"/>
          <w:szCs w:val="24"/>
        </w:rPr>
        <w:t>и</w:t>
      </w:r>
      <w:r w:rsidRPr="0089716D">
        <w:rPr>
          <w:color w:val="000000"/>
          <w:szCs w:val="24"/>
        </w:rPr>
        <w:t>, принадлежащи</w:t>
      </w:r>
      <w:r>
        <w:rPr>
          <w:color w:val="000000"/>
          <w:szCs w:val="24"/>
        </w:rPr>
        <w:t>е</w:t>
      </w:r>
      <w:r w:rsidRPr="0089716D">
        <w:rPr>
          <w:color w:val="000000"/>
          <w:szCs w:val="24"/>
        </w:rPr>
        <w:t xml:space="preserve"> к группе «</w:t>
      </w:r>
      <w:r>
        <w:rPr>
          <w:color w:val="000000"/>
          <w:szCs w:val="24"/>
        </w:rPr>
        <w:t>Администратор</w:t>
      </w:r>
      <w:r w:rsidRPr="0089716D">
        <w:rPr>
          <w:color w:val="000000"/>
          <w:szCs w:val="24"/>
        </w:rPr>
        <w:t>» име</w:t>
      </w:r>
      <w:r>
        <w:rPr>
          <w:color w:val="000000"/>
          <w:szCs w:val="24"/>
        </w:rPr>
        <w:t>ют</w:t>
      </w:r>
      <w:r w:rsidRPr="0089716D">
        <w:rPr>
          <w:color w:val="000000"/>
          <w:szCs w:val="24"/>
        </w:rPr>
        <w:t xml:space="preserve"> следующие функции:</w:t>
      </w:r>
    </w:p>
    <w:p w14:paraId="2729DBE0" w14:textId="37861DA0" w:rsidR="00F17465" w:rsidRPr="00F17465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 и у</w:t>
      </w:r>
      <w:r>
        <w:rPr>
          <w:rFonts w:cs="Times New Roman"/>
          <w:szCs w:val="24"/>
        </w:rPr>
        <w:t xml:space="preserve">даление </w:t>
      </w:r>
      <w:r w:rsidR="00FA6246">
        <w:rPr>
          <w:rFonts w:cs="Times New Roman"/>
          <w:szCs w:val="24"/>
        </w:rPr>
        <w:t>заказов</w:t>
      </w:r>
      <w:r w:rsidRPr="00F17465">
        <w:rPr>
          <w:rFonts w:cs="Times New Roman"/>
          <w:szCs w:val="24"/>
        </w:rPr>
        <w:t>;</w:t>
      </w:r>
    </w:p>
    <w:p w14:paraId="0BE4EB62" w14:textId="4AA7A941" w:rsidR="00F17465" w:rsidRPr="00FA6246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 xml:space="preserve">добавление, редактирование и удаление </w:t>
      </w:r>
      <w:r w:rsidR="00D337BB">
        <w:rPr>
          <w:rFonts w:cs="Times New Roman"/>
          <w:szCs w:val="24"/>
        </w:rPr>
        <w:t>информации о клиентах</w:t>
      </w:r>
      <w:r w:rsidR="009B13AF">
        <w:rPr>
          <w:rFonts w:cs="Times New Roman"/>
          <w:szCs w:val="24"/>
        </w:rPr>
        <w:t>;</w:t>
      </w:r>
    </w:p>
    <w:p w14:paraId="594FEE24" w14:textId="2F2B577F" w:rsidR="00F17465" w:rsidRDefault="00F17465" w:rsidP="006A0641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 и удаление пользователей приложения</w:t>
      </w:r>
      <w:r w:rsidRPr="00F17465">
        <w:rPr>
          <w:rFonts w:cs="Times New Roman"/>
          <w:color w:val="000000"/>
          <w:szCs w:val="24"/>
        </w:rPr>
        <w:t>.</w:t>
      </w:r>
    </w:p>
    <w:p w14:paraId="06CA3C24" w14:textId="7D1F260B" w:rsidR="00FA6246" w:rsidRPr="0089716D" w:rsidRDefault="00FA6246" w:rsidP="00FA6246">
      <w:pPr>
        <w:rPr>
          <w:color w:val="000000"/>
          <w:szCs w:val="24"/>
        </w:rPr>
      </w:pPr>
      <w:r w:rsidRPr="0089716D">
        <w:rPr>
          <w:color w:val="000000"/>
          <w:szCs w:val="24"/>
        </w:rPr>
        <w:t>Пользовател</w:t>
      </w:r>
      <w:r>
        <w:rPr>
          <w:color w:val="000000"/>
          <w:szCs w:val="24"/>
        </w:rPr>
        <w:t>и</w:t>
      </w:r>
      <w:r w:rsidRPr="0089716D">
        <w:rPr>
          <w:color w:val="000000"/>
          <w:szCs w:val="24"/>
        </w:rPr>
        <w:t>, принадлежащи</w:t>
      </w:r>
      <w:r>
        <w:rPr>
          <w:color w:val="000000"/>
          <w:szCs w:val="24"/>
        </w:rPr>
        <w:t>е</w:t>
      </w:r>
      <w:r w:rsidRPr="0089716D">
        <w:rPr>
          <w:color w:val="000000"/>
          <w:szCs w:val="24"/>
        </w:rPr>
        <w:t xml:space="preserve"> к группе «</w:t>
      </w:r>
      <w:r>
        <w:rPr>
          <w:color w:val="000000"/>
          <w:szCs w:val="24"/>
        </w:rPr>
        <w:t>Пользователь</w:t>
      </w:r>
      <w:r w:rsidRPr="0089716D">
        <w:rPr>
          <w:color w:val="000000"/>
          <w:szCs w:val="24"/>
        </w:rPr>
        <w:t>» име</w:t>
      </w:r>
      <w:r>
        <w:rPr>
          <w:color w:val="000000"/>
          <w:szCs w:val="24"/>
        </w:rPr>
        <w:t>ют</w:t>
      </w:r>
      <w:r w:rsidRPr="0089716D">
        <w:rPr>
          <w:color w:val="000000"/>
          <w:szCs w:val="24"/>
        </w:rPr>
        <w:t xml:space="preserve"> следующие функции:</w:t>
      </w:r>
    </w:p>
    <w:p w14:paraId="1771F052" w14:textId="5BD3F989" w:rsidR="00FA6246" w:rsidRPr="00F17465" w:rsidRDefault="00FA6246" w:rsidP="00FA6246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>добавление, редактирование</w:t>
      </w:r>
      <w:r>
        <w:rPr>
          <w:rFonts w:cs="Times New Roman"/>
          <w:szCs w:val="24"/>
        </w:rPr>
        <w:t xml:space="preserve"> заказов</w:t>
      </w:r>
      <w:r w:rsidRPr="00F17465">
        <w:rPr>
          <w:rFonts w:cs="Times New Roman"/>
          <w:szCs w:val="24"/>
        </w:rPr>
        <w:t>;</w:t>
      </w:r>
    </w:p>
    <w:p w14:paraId="091D38F5" w14:textId="637674DE" w:rsidR="00FA6246" w:rsidRPr="00FA6246" w:rsidRDefault="00FA6246" w:rsidP="00FA6246">
      <w:pPr>
        <w:pStyle w:val="a4"/>
        <w:numPr>
          <w:ilvl w:val="0"/>
          <w:numId w:val="10"/>
        </w:numPr>
        <w:ind w:left="0" w:firstLine="709"/>
        <w:rPr>
          <w:rFonts w:cs="Times New Roman"/>
          <w:color w:val="000000"/>
          <w:szCs w:val="24"/>
        </w:rPr>
      </w:pPr>
      <w:r w:rsidRPr="00F17465">
        <w:rPr>
          <w:rFonts w:cs="Times New Roman"/>
          <w:szCs w:val="24"/>
        </w:rPr>
        <w:t xml:space="preserve">добавление, редактирование </w:t>
      </w:r>
      <w:r>
        <w:rPr>
          <w:rFonts w:cs="Times New Roman"/>
          <w:szCs w:val="24"/>
        </w:rPr>
        <w:t>информации о клиентах.</w:t>
      </w:r>
    </w:p>
    <w:p w14:paraId="1F8CE28F" w14:textId="77777777" w:rsidR="00F17465" w:rsidRDefault="00F17465" w:rsidP="00F17465">
      <w:pPr>
        <w:rPr>
          <w:szCs w:val="24"/>
        </w:rPr>
      </w:pPr>
      <w:r w:rsidRPr="004545A7">
        <w:rPr>
          <w:szCs w:val="24"/>
        </w:rPr>
        <w:t xml:space="preserve">Разработанное программное средство поддерживает </w:t>
      </w:r>
      <w:proofErr w:type="spellStart"/>
      <w:r w:rsidRPr="004545A7">
        <w:rPr>
          <w:szCs w:val="24"/>
        </w:rPr>
        <w:t>кроссбраузерность</w:t>
      </w:r>
      <w:proofErr w:type="spellEnd"/>
      <w:r w:rsidRPr="004545A7">
        <w:rPr>
          <w:szCs w:val="24"/>
        </w:rPr>
        <w:t>, а значит будет</w:t>
      </w:r>
      <w:r>
        <w:rPr>
          <w:szCs w:val="24"/>
        </w:rPr>
        <w:t xml:space="preserve"> </w:t>
      </w:r>
      <w:r w:rsidRPr="004545A7">
        <w:rPr>
          <w:szCs w:val="24"/>
        </w:rPr>
        <w:t xml:space="preserve">правильно работать и отображать во </w:t>
      </w:r>
      <w:r>
        <w:rPr>
          <w:szCs w:val="24"/>
        </w:rPr>
        <w:t>всех</w:t>
      </w:r>
      <w:r w:rsidRPr="004545A7">
        <w:rPr>
          <w:szCs w:val="24"/>
        </w:rPr>
        <w:t xml:space="preserve"> известных браузерах</w:t>
      </w:r>
      <w:r>
        <w:rPr>
          <w:szCs w:val="24"/>
        </w:rPr>
        <w:t xml:space="preserve">. </w:t>
      </w:r>
    </w:p>
    <w:p w14:paraId="7ADC385A" w14:textId="77777777" w:rsidR="00F17465" w:rsidRDefault="00F17465" w:rsidP="006A0641">
      <w:pPr>
        <w:spacing w:after="240"/>
        <w:rPr>
          <w:szCs w:val="24"/>
        </w:rPr>
      </w:pPr>
      <w:proofErr w:type="spellStart"/>
      <w:r w:rsidRPr="004545A7">
        <w:rPr>
          <w:szCs w:val="24"/>
        </w:rPr>
        <w:t>Кроссбраузерность</w:t>
      </w:r>
      <w:proofErr w:type="spellEnd"/>
      <w:r w:rsidRPr="004545A7">
        <w:rPr>
          <w:szCs w:val="24"/>
        </w:rPr>
        <w:t xml:space="preserve"> — это возможность приложения одинаково отображаться в разных</w:t>
      </w:r>
      <w:r w:rsidRPr="00A14AAF">
        <w:rPr>
          <w:szCs w:val="24"/>
        </w:rPr>
        <w:t xml:space="preserve"> </w:t>
      </w:r>
      <w:r w:rsidRPr="004545A7">
        <w:rPr>
          <w:szCs w:val="24"/>
        </w:rPr>
        <w:t>браузерах.</w:t>
      </w:r>
    </w:p>
    <w:p w14:paraId="6D6ABB92" w14:textId="77777777" w:rsidR="006A0641" w:rsidRDefault="006A0641" w:rsidP="00F17465">
      <w:pPr>
        <w:rPr>
          <w:szCs w:val="24"/>
        </w:rPr>
      </w:pPr>
    </w:p>
    <w:p w14:paraId="32AAB904" w14:textId="43ED4441" w:rsidR="00F17465" w:rsidRDefault="00396E85" w:rsidP="00396E85">
      <w:pPr>
        <w:pStyle w:val="1"/>
        <w:numPr>
          <w:ilvl w:val="0"/>
          <w:numId w:val="0"/>
        </w:numPr>
        <w:spacing w:line="720" w:lineRule="auto"/>
        <w:ind w:left="1080" w:hanging="1080"/>
      </w:pPr>
      <w:r>
        <w:lastRenderedPageBreak/>
        <w:t xml:space="preserve">4.3 </w:t>
      </w:r>
      <w:r w:rsidR="000C36E6">
        <w:t xml:space="preserve">Описание разделов </w:t>
      </w:r>
      <w:r w:rsidR="000C36E6">
        <w:rPr>
          <w:lang w:val="en-US"/>
        </w:rPr>
        <w:t>web</w:t>
      </w:r>
      <w:r w:rsidR="000C36E6" w:rsidRPr="00D52F7D">
        <w:t>-</w:t>
      </w:r>
      <w:r w:rsidR="000C36E6">
        <w:t>приложения</w:t>
      </w:r>
    </w:p>
    <w:p w14:paraId="5A88945C" w14:textId="7560C13A" w:rsidR="000C36E6" w:rsidRPr="00396E85" w:rsidRDefault="000C36E6" w:rsidP="000C36E6">
      <w:r w:rsidRPr="0089716D">
        <w:rPr>
          <w:lang w:val="x-none"/>
        </w:rPr>
        <w:t>При входе в систему</w:t>
      </w:r>
      <w:r w:rsidRPr="0089716D">
        <w:t xml:space="preserve"> под </w:t>
      </w:r>
      <w:r>
        <w:t>навигационное меню состоит из следующих пунктов: «Заказы», «Клиенты</w:t>
      </w:r>
      <w:r w:rsidR="00396E85">
        <w:t>», «Устройства», «Игровые места».</w:t>
      </w:r>
    </w:p>
    <w:p w14:paraId="44B07952" w14:textId="77777777" w:rsidR="000C36E6" w:rsidRDefault="000C36E6" w:rsidP="000C36E6">
      <w:r>
        <w:t>Пункт меню «Заказы» служит для открытия страницы работы с заказами.</w:t>
      </w:r>
    </w:p>
    <w:p w14:paraId="412B07D8" w14:textId="77777777" w:rsidR="000C36E6" w:rsidRDefault="000C36E6" w:rsidP="000C36E6">
      <w:r>
        <w:t>Пункт меню «Клиенты» служит для открытия страницы работы с клиентами.</w:t>
      </w:r>
    </w:p>
    <w:p w14:paraId="2AD8C721" w14:textId="16DB6E76" w:rsidR="000C36E6" w:rsidRDefault="000C36E6" w:rsidP="000C36E6">
      <w:r>
        <w:t>Пункт меню «</w:t>
      </w:r>
      <w:r w:rsidR="00396E85">
        <w:t>Устройства</w:t>
      </w:r>
      <w:r>
        <w:t xml:space="preserve">» открывает </w:t>
      </w:r>
      <w:r w:rsidRPr="006A0641">
        <w:t xml:space="preserve">страницу </w:t>
      </w:r>
      <w:r>
        <w:t xml:space="preserve">работы с </w:t>
      </w:r>
      <w:r w:rsidR="00396E85">
        <w:t>устройствами</w:t>
      </w:r>
      <w:r>
        <w:t>.</w:t>
      </w:r>
    </w:p>
    <w:p w14:paraId="595C18C6" w14:textId="795542AD" w:rsidR="000C36E6" w:rsidRDefault="000C36E6" w:rsidP="000C36E6">
      <w:r>
        <w:t>Пункт меню «</w:t>
      </w:r>
      <w:r w:rsidR="00396E85">
        <w:t>Игровые места</w:t>
      </w:r>
      <w:r>
        <w:t xml:space="preserve">» открывает страницу работы с </w:t>
      </w:r>
      <w:r w:rsidR="00396E85">
        <w:t>игровыми местами</w:t>
      </w:r>
      <w:r>
        <w:t>.</w:t>
      </w:r>
    </w:p>
    <w:p w14:paraId="5362C3F1" w14:textId="77777777" w:rsidR="0017474F" w:rsidRDefault="0017474F">
      <w:pPr>
        <w:spacing w:after="160" w:line="259" w:lineRule="auto"/>
        <w:ind w:firstLine="0"/>
        <w:rPr>
          <w:rFonts w:eastAsiaTheme="majorEastAsia" w:cs="Times New Roman"/>
          <w:sz w:val="28"/>
          <w:szCs w:val="32"/>
        </w:rPr>
      </w:pPr>
      <w:r>
        <w:br w:type="page"/>
      </w:r>
    </w:p>
    <w:p w14:paraId="0F03DD27" w14:textId="12505999" w:rsidR="00D169F9" w:rsidRPr="00D169F9" w:rsidRDefault="000C3500" w:rsidP="00651E17">
      <w:pPr>
        <w:pStyle w:val="1"/>
        <w:numPr>
          <w:ilvl w:val="1"/>
          <w:numId w:val="6"/>
        </w:numPr>
        <w:spacing w:line="360" w:lineRule="auto"/>
        <w:ind w:left="142" w:hanging="306"/>
      </w:pPr>
      <w:r>
        <w:lastRenderedPageBreak/>
        <w:t>Методика испытаний</w:t>
      </w:r>
    </w:p>
    <w:p w14:paraId="2247EA86" w14:textId="3338A011" w:rsidR="00566B5F" w:rsidRDefault="00651E17" w:rsidP="00651E17">
      <w:pPr>
        <w:pStyle w:val="1"/>
        <w:numPr>
          <w:ilvl w:val="0"/>
          <w:numId w:val="0"/>
        </w:numPr>
        <w:spacing w:before="120" w:line="720" w:lineRule="auto"/>
        <w:ind w:left="709" w:hanging="873"/>
      </w:pPr>
      <w:r>
        <w:t xml:space="preserve">5.1 </w:t>
      </w:r>
      <w:r w:rsidR="000C3500">
        <w:t>Технические требования</w:t>
      </w:r>
    </w:p>
    <w:p w14:paraId="3BFCE9DA" w14:textId="77777777" w:rsidR="000C3500" w:rsidRPr="0089716D" w:rsidRDefault="000C3500" w:rsidP="009B13AF">
      <w:r>
        <w:rPr>
          <w:lang w:val="en-US"/>
        </w:rPr>
        <w:t>W</w:t>
      </w:r>
      <w:proofErr w:type="spellStart"/>
      <w:r>
        <w:t>eb</w:t>
      </w:r>
      <w:proofErr w:type="spellEnd"/>
      <w:r w:rsidRPr="0089716D">
        <w:t xml:space="preserve">-сайт корректно отображается в следующих браузерах: </w:t>
      </w:r>
    </w:p>
    <w:p w14:paraId="70A41B7F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proofErr w:type="spellStart"/>
      <w:r w:rsidRPr="0089716D">
        <w:t>Mozilla</w:t>
      </w:r>
      <w:proofErr w:type="spellEnd"/>
      <w:r w:rsidRPr="0089716D">
        <w:t xml:space="preserve"> </w:t>
      </w:r>
      <w:proofErr w:type="spellStart"/>
      <w:r w:rsidRPr="0089716D">
        <w:t>Firefox</w:t>
      </w:r>
      <w:proofErr w:type="spellEnd"/>
      <w:r w:rsidRPr="0089716D">
        <w:t xml:space="preserve"> (версия 2.0 и выше); </w:t>
      </w:r>
    </w:p>
    <w:p w14:paraId="62BFC607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r w:rsidRPr="000C3500">
        <w:rPr>
          <w:lang w:val="en-US"/>
        </w:rPr>
        <w:t>Google</w:t>
      </w:r>
      <w:r w:rsidRPr="0089716D">
        <w:t xml:space="preserve"> </w:t>
      </w:r>
      <w:r w:rsidRPr="000C3500">
        <w:rPr>
          <w:lang w:val="en-US"/>
        </w:rPr>
        <w:t>Chrome</w:t>
      </w:r>
      <w:r w:rsidRPr="0089716D">
        <w:t xml:space="preserve"> (версия 5.0 и выше);</w:t>
      </w:r>
    </w:p>
    <w:p w14:paraId="721CF426" w14:textId="77777777" w:rsidR="000C3500" w:rsidRPr="0089716D" w:rsidRDefault="000C3500" w:rsidP="009B13AF">
      <w:pPr>
        <w:pStyle w:val="a4"/>
        <w:numPr>
          <w:ilvl w:val="0"/>
          <w:numId w:val="14"/>
        </w:numPr>
        <w:ind w:left="0" w:firstLine="709"/>
      </w:pPr>
      <w:proofErr w:type="spellStart"/>
      <w:r w:rsidRPr="0089716D">
        <w:t>Opera</w:t>
      </w:r>
      <w:proofErr w:type="spellEnd"/>
      <w:r w:rsidRPr="0089716D">
        <w:t xml:space="preserve"> (версия 9.0 и выше). </w:t>
      </w:r>
    </w:p>
    <w:p w14:paraId="5BCF4E70" w14:textId="77777777" w:rsidR="000C3500" w:rsidRPr="0089716D" w:rsidRDefault="000C3500" w:rsidP="009B13AF">
      <w:r w:rsidRPr="0089716D">
        <w:t xml:space="preserve">Минимальная ширина окна браузера, при которой должно обеспечиваться полноценное отображение </w:t>
      </w:r>
      <w:proofErr w:type="spellStart"/>
      <w:r>
        <w:t>Web</w:t>
      </w:r>
      <w:proofErr w:type="spellEnd"/>
      <w:r w:rsidRPr="0089716D">
        <w:t>-страниц (без горизонтальной полосы прокрутки), составляет 1024 пикселей.</w:t>
      </w:r>
    </w:p>
    <w:p w14:paraId="3B01099C" w14:textId="77777777" w:rsidR="000C3500" w:rsidRPr="00345840" w:rsidRDefault="000C3500" w:rsidP="009B13AF">
      <w:r w:rsidRPr="0089716D">
        <w:t xml:space="preserve">Для эксплуатации </w:t>
      </w:r>
      <w:proofErr w:type="spellStart"/>
      <w:r>
        <w:t>Web</w:t>
      </w:r>
      <w:proofErr w:type="spellEnd"/>
      <w:r w:rsidRPr="0089716D">
        <w:t xml:space="preserve">-сайта требуется </w:t>
      </w:r>
      <w:r>
        <w:rPr>
          <w:lang w:val="en-US"/>
        </w:rPr>
        <w:t>Web</w:t>
      </w:r>
      <w:r w:rsidRPr="0089716D">
        <w:t xml:space="preserve">-сервер с установленной операционной системой семейства </w:t>
      </w:r>
      <w:r w:rsidRPr="0089716D">
        <w:rPr>
          <w:lang w:val="en-US"/>
        </w:rPr>
        <w:t>Unix</w:t>
      </w:r>
      <w:r w:rsidRPr="0089716D">
        <w:t xml:space="preserve">. Размер дискового пространства </w:t>
      </w:r>
      <w:r>
        <w:rPr>
          <w:lang w:val="en-US"/>
        </w:rPr>
        <w:t>Web</w:t>
      </w:r>
      <w:r w:rsidRPr="0089716D">
        <w:t xml:space="preserve">-сервера должен быть достаточным для размещения файлов системы управления, базы данных, а также всех текстовых и графических материалов </w:t>
      </w:r>
      <w:proofErr w:type="spellStart"/>
      <w:r>
        <w:t>Web</w:t>
      </w:r>
      <w:proofErr w:type="spellEnd"/>
      <w:r w:rsidRPr="0089716D">
        <w:t xml:space="preserve">-сайта (не менее 500 Мб). </w:t>
      </w:r>
    </w:p>
    <w:p w14:paraId="619AC4A7" w14:textId="77777777" w:rsidR="00001097" w:rsidRPr="00566B5F" w:rsidRDefault="00001097" w:rsidP="00001097">
      <w:pPr>
        <w:pStyle w:val="a4"/>
        <w:spacing w:after="240"/>
        <w:ind w:left="709" w:firstLine="0"/>
      </w:pPr>
    </w:p>
    <w:p w14:paraId="097720A6" w14:textId="77777777" w:rsidR="000C3500" w:rsidRPr="00593DA2" w:rsidRDefault="000C3500" w:rsidP="005C5AD9">
      <w:pPr>
        <w:pStyle w:val="1"/>
        <w:numPr>
          <w:ilvl w:val="1"/>
          <w:numId w:val="6"/>
        </w:numPr>
        <w:spacing w:before="120" w:line="720" w:lineRule="auto"/>
        <w:ind w:left="0" w:firstLine="709"/>
      </w:pPr>
      <w:r w:rsidRPr="00593DA2">
        <w:t>Функциональное тестирование</w:t>
      </w:r>
    </w:p>
    <w:p w14:paraId="3A2C3BF3" w14:textId="77777777" w:rsidR="002F67FC" w:rsidRPr="0089716D" w:rsidRDefault="002F67FC" w:rsidP="002F67FC">
      <w:r w:rsidRPr="0089716D">
        <w:t xml:space="preserve">В процессе написания программного средства необходимо производить тестирование на правильность </w:t>
      </w:r>
      <w:r>
        <w:t>его работы</w:t>
      </w:r>
      <w:r w:rsidRPr="0089716D">
        <w:t xml:space="preserve">. Одной из основных задач тестирования является устранение ошибок, </w:t>
      </w:r>
      <w:r>
        <w:t>выявленных при проверке работы приложения</w:t>
      </w:r>
      <w:r w:rsidRPr="0089716D">
        <w:t>.</w:t>
      </w:r>
    </w:p>
    <w:p w14:paraId="4E04A33B" w14:textId="77777777" w:rsidR="002F67FC" w:rsidRDefault="002F67FC" w:rsidP="002F67FC">
      <w:r w:rsidRPr="0089716D">
        <w:t>Функциональное тестирование – это тестирование функций приложения на соответствие требованиям.</w:t>
      </w:r>
    </w:p>
    <w:p w14:paraId="095B73CF" w14:textId="77777777" w:rsidR="00716ECA" w:rsidRDefault="002F67FC" w:rsidP="00716ECA">
      <w:r>
        <w:t xml:space="preserve">Рассмотрим функцию авторизации в приложении. </w:t>
      </w:r>
      <w:r w:rsidR="00716ECA" w:rsidRPr="002A3FF8">
        <w:t xml:space="preserve">Меню </w:t>
      </w:r>
      <w:r w:rsidR="00716ECA">
        <w:t>добавления клиента</w:t>
      </w:r>
      <w:r w:rsidR="00716ECA" w:rsidRPr="002A3FF8">
        <w:t xml:space="preserve"> и ограничения на заполн</w:t>
      </w:r>
      <w:r w:rsidR="00716ECA">
        <w:t>ение полей показаны на рисунках 5</w:t>
      </w:r>
      <w:r w:rsidR="00716ECA" w:rsidRPr="002A3FF8">
        <w:t>.1</w:t>
      </w:r>
      <w:r w:rsidR="00716ECA">
        <w:t>, 5.2 и 5.3.</w:t>
      </w:r>
    </w:p>
    <w:p w14:paraId="14769495" w14:textId="77777777" w:rsidR="00716ECA" w:rsidRPr="00C15E1F" w:rsidRDefault="00716ECA" w:rsidP="00E67282">
      <w:pPr>
        <w:pStyle w:val="aff0"/>
        <w:ind w:left="142" w:right="454"/>
        <w:jc w:val="center"/>
        <w:rPr>
          <w:sz w:val="24"/>
          <w:lang w:val="en-US"/>
        </w:rPr>
      </w:pPr>
      <w:bookmarkStart w:id="8" w:name="_Toc43707366"/>
      <w:r w:rsidRPr="002D13D5">
        <w:rPr>
          <w:noProof/>
          <w:sz w:val="24"/>
          <w:lang w:val="en-US"/>
        </w:rPr>
        <w:drawing>
          <wp:inline distT="0" distB="0" distL="0" distR="0" wp14:anchorId="5B211D53" wp14:editId="206EE92C">
            <wp:extent cx="1857634" cy="263879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242EDD71" w14:textId="77777777" w:rsidR="00716ECA" w:rsidRDefault="00716ECA" w:rsidP="00716ECA"/>
    <w:p w14:paraId="34F1EC34" w14:textId="77777777" w:rsidR="00716ECA" w:rsidRPr="003F6C37" w:rsidRDefault="00716ECA" w:rsidP="00716ECA">
      <w:pPr>
        <w:ind w:left="708" w:firstLine="1560"/>
        <w:rPr>
          <w:lang w:val="en-US"/>
        </w:rPr>
      </w:pPr>
      <w:r>
        <w:t>Рисунок 5.1 – Форма добавления клиента</w:t>
      </w:r>
    </w:p>
    <w:p w14:paraId="3FFF4A8D" w14:textId="77777777" w:rsidR="00716ECA" w:rsidRDefault="00716ECA" w:rsidP="00E67282">
      <w:pPr>
        <w:ind w:hanging="284"/>
        <w:jc w:val="center"/>
      </w:pPr>
      <w:r w:rsidRPr="002D13D5">
        <w:rPr>
          <w:noProof/>
        </w:rPr>
        <w:lastRenderedPageBreak/>
        <w:drawing>
          <wp:inline distT="0" distB="0" distL="0" distR="0" wp14:anchorId="59F405AA" wp14:editId="018A2BF2">
            <wp:extent cx="1754483" cy="2847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7737" cy="28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DDE3" w14:textId="77777777" w:rsidR="00716ECA" w:rsidRPr="00C831B1" w:rsidRDefault="00716ECA" w:rsidP="00716ECA">
      <w:pPr>
        <w:ind w:left="708" w:firstLine="1560"/>
        <w:rPr>
          <w:lang w:val="en-US"/>
        </w:rPr>
      </w:pPr>
      <w:r>
        <w:t xml:space="preserve">Рисунок 5.2 </w:t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  <w:r>
        <w:softHyphen/>
      </w:r>
      <w:r>
        <w:softHyphen/>
      </w:r>
      <w:r>
        <w:softHyphen/>
      </w:r>
      <w:r>
        <w:softHyphen/>
        <w:t>– Форма добавления клиента</w:t>
      </w:r>
    </w:p>
    <w:p w14:paraId="70DC1F0F" w14:textId="77777777" w:rsidR="00716ECA" w:rsidRDefault="00716ECA" w:rsidP="00E67282">
      <w:pPr>
        <w:ind w:hanging="426"/>
        <w:jc w:val="center"/>
      </w:pPr>
      <w:r w:rsidRPr="003F6C37">
        <w:rPr>
          <w:noProof/>
        </w:rPr>
        <w:drawing>
          <wp:inline distT="0" distB="0" distL="0" distR="0" wp14:anchorId="2CC48695" wp14:editId="0A6BC74B">
            <wp:extent cx="2238687" cy="311511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B3C" w14:textId="77777777" w:rsidR="00716ECA" w:rsidRPr="00C15E1F" w:rsidRDefault="00716ECA" w:rsidP="00716ECA">
      <w:pPr>
        <w:ind w:left="708" w:firstLine="1702"/>
      </w:pPr>
      <w:r>
        <w:t>Рисунок 5.3 – Пример правильного заполнения полей</w:t>
      </w:r>
    </w:p>
    <w:p w14:paraId="72A47F24" w14:textId="77777777" w:rsidR="00716ECA" w:rsidRDefault="00716ECA" w:rsidP="00716ECA"/>
    <w:p w14:paraId="2BAE79D2" w14:textId="77777777" w:rsidR="00716ECA" w:rsidRDefault="00716ECA" w:rsidP="00716ECA">
      <w:r>
        <w:t>Меню входа в аккаунт пользователя изображено на рисунке 5.4.</w:t>
      </w:r>
    </w:p>
    <w:p w14:paraId="5F843CF0" w14:textId="77777777" w:rsidR="00716ECA" w:rsidRPr="00B2479D" w:rsidRDefault="00716ECA" w:rsidP="00E67282">
      <w:pPr>
        <w:ind w:firstLine="0"/>
        <w:jc w:val="center"/>
      </w:pPr>
      <w:r w:rsidRPr="00375923">
        <w:rPr>
          <w:noProof/>
        </w:rPr>
        <w:drawing>
          <wp:inline distT="0" distB="0" distL="0" distR="0" wp14:anchorId="63C939F6" wp14:editId="53DF506E">
            <wp:extent cx="1851660" cy="238897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5354" cy="239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A03F" w14:textId="475E376B" w:rsidR="00716ECA" w:rsidRDefault="00716ECA" w:rsidP="00716ECA">
      <w:pPr>
        <w:ind w:left="652" w:firstLine="1900"/>
      </w:pPr>
      <w:r>
        <w:t>Рисунок 5.4 – Меню входа в аккаунт</w:t>
      </w:r>
    </w:p>
    <w:p w14:paraId="0480EC8D" w14:textId="77777777" w:rsidR="00D52F7D" w:rsidRDefault="00D52F7D" w:rsidP="00716ECA">
      <w:pPr>
        <w:ind w:left="652" w:firstLine="1900"/>
      </w:pPr>
    </w:p>
    <w:p w14:paraId="45720B59" w14:textId="0E07413B" w:rsidR="00D52F7D" w:rsidRDefault="00D52F7D" w:rsidP="00D52F7D">
      <w:pPr>
        <w:spacing w:before="20"/>
        <w:ind w:left="709" w:right="454"/>
      </w:pPr>
      <w:r>
        <w:lastRenderedPageBreak/>
        <w:t>Форма добавления устройства</w:t>
      </w:r>
      <w:r w:rsidRPr="00F35DAC">
        <w:t>,</w:t>
      </w:r>
      <w:r>
        <w:t xml:space="preserve"> валидация полей</w:t>
      </w:r>
      <w:r w:rsidRPr="00F35DAC">
        <w:t xml:space="preserve"> </w:t>
      </w:r>
      <w:r>
        <w:t>и пример правильного их заполнения изображены на рисунках 5.5</w:t>
      </w:r>
      <w:r w:rsidRPr="00F35DAC">
        <w:t>,</w:t>
      </w:r>
      <w:r>
        <w:t xml:space="preserve"> </w:t>
      </w:r>
      <w:r w:rsidRPr="00F35DAC">
        <w:t>5.6,</w:t>
      </w:r>
      <w:r>
        <w:t xml:space="preserve"> </w:t>
      </w:r>
      <w:r w:rsidRPr="00F35DAC">
        <w:t>5.7.</w:t>
      </w:r>
    </w:p>
    <w:p w14:paraId="432A1D30" w14:textId="77777777" w:rsidR="00D52F7D" w:rsidRDefault="00D52F7D" w:rsidP="00D52F7D">
      <w:pPr>
        <w:spacing w:before="20"/>
        <w:ind w:left="709" w:right="454"/>
      </w:pPr>
    </w:p>
    <w:p w14:paraId="41AE9BB2" w14:textId="77777777" w:rsidR="00D52F7D" w:rsidRDefault="00D52F7D" w:rsidP="00E67282">
      <w:pPr>
        <w:spacing w:before="20"/>
        <w:ind w:left="709" w:right="454" w:hanging="567"/>
        <w:jc w:val="center"/>
      </w:pPr>
      <w:r w:rsidRPr="00F35DAC">
        <w:rPr>
          <w:noProof/>
        </w:rPr>
        <w:drawing>
          <wp:inline distT="0" distB="0" distL="0" distR="0" wp14:anchorId="222EA26F" wp14:editId="721A3950">
            <wp:extent cx="1995072" cy="221932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8975" t="9749" r="8333" b="18500"/>
                    <a:stretch/>
                  </pic:blipFill>
                  <pic:spPr bwMode="auto">
                    <a:xfrm>
                      <a:off x="0" y="0"/>
                      <a:ext cx="1999128" cy="2223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7CCA9" w14:textId="77777777" w:rsidR="00D52F7D" w:rsidRDefault="00D52F7D" w:rsidP="00D52F7D">
      <w:pPr>
        <w:ind w:left="708" w:firstLine="1560"/>
      </w:pPr>
      <w:r>
        <w:t>Рисунок 5.5 – Форма добавления устройства</w:t>
      </w:r>
    </w:p>
    <w:p w14:paraId="749356CB" w14:textId="77777777" w:rsidR="00D52F7D" w:rsidRDefault="00D52F7D" w:rsidP="00D52F7D">
      <w:pPr>
        <w:spacing w:before="20"/>
        <w:ind w:left="709" w:right="454"/>
      </w:pPr>
      <w:r w:rsidRPr="00F35DAC">
        <w:rPr>
          <w:noProof/>
        </w:rPr>
        <w:drawing>
          <wp:anchor distT="0" distB="0" distL="114300" distR="114300" simplePos="0" relativeHeight="251748352" behindDoc="1" locked="0" layoutInCell="1" allowOverlap="1" wp14:anchorId="7315ACB8" wp14:editId="218FF606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2121535" cy="25336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84" t="16590" r="10970" b="7570"/>
                    <a:stretch/>
                  </pic:blipFill>
                  <pic:spPr bwMode="auto">
                    <a:xfrm>
                      <a:off x="0" y="0"/>
                      <a:ext cx="212153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59D0F" w14:textId="77777777" w:rsidR="00D52F7D" w:rsidRPr="00F35DAC" w:rsidRDefault="00D52F7D" w:rsidP="00D52F7D">
      <w:pPr>
        <w:ind w:left="708" w:firstLine="1560"/>
      </w:pPr>
      <w:r>
        <w:t xml:space="preserve">Рисунок 5.6 – Валидация полей формы </w:t>
      </w:r>
    </w:p>
    <w:p w14:paraId="62173744" w14:textId="77777777" w:rsidR="00D52F7D" w:rsidRPr="006272AD" w:rsidRDefault="00D52F7D" w:rsidP="00D52F7D">
      <w:pPr>
        <w:spacing w:before="20"/>
        <w:ind w:left="709" w:right="454"/>
        <w:jc w:val="center"/>
        <w:rPr>
          <w:lang w:val="en-US"/>
        </w:rPr>
      </w:pPr>
      <w:r w:rsidRPr="006272AD">
        <w:rPr>
          <w:noProof/>
          <w:lang w:val="en-US"/>
        </w:rPr>
        <w:drawing>
          <wp:inline distT="0" distB="0" distL="0" distR="0" wp14:anchorId="2ADDFC4D" wp14:editId="2124F1B0">
            <wp:extent cx="1848108" cy="26102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1E58" w14:textId="77777777" w:rsidR="00D52F7D" w:rsidRDefault="00D52F7D" w:rsidP="00D52F7D">
      <w:pPr>
        <w:spacing w:before="20"/>
        <w:ind w:left="709" w:right="454"/>
      </w:pPr>
    </w:p>
    <w:p w14:paraId="1288EC5D" w14:textId="25020D4A" w:rsidR="00D52F7D" w:rsidRDefault="00D52F7D" w:rsidP="00D52F7D">
      <w:pPr>
        <w:ind w:left="708" w:firstLine="1560"/>
      </w:pPr>
      <w:r>
        <w:t>Рисунок 5.7 – Пример правильного заполнения полей</w:t>
      </w:r>
    </w:p>
    <w:p w14:paraId="5AC4878E" w14:textId="77777777" w:rsidR="00E67282" w:rsidRDefault="00E67282" w:rsidP="00D52F7D">
      <w:pPr>
        <w:ind w:left="708" w:firstLine="1560"/>
      </w:pPr>
    </w:p>
    <w:p w14:paraId="3424E173" w14:textId="11A9972F" w:rsidR="006E189A" w:rsidRDefault="006E189A" w:rsidP="006E189A">
      <w:r>
        <w:t>Список всех устройств и их состояние изображено на рисунке 5.8.</w:t>
      </w:r>
    </w:p>
    <w:p w14:paraId="2D920695" w14:textId="61A7C0B3" w:rsidR="006E189A" w:rsidRDefault="00E67282" w:rsidP="00E67282">
      <w:pPr>
        <w:ind w:left="-851" w:right="-1" w:firstLine="425"/>
        <w:jc w:val="center"/>
      </w:pPr>
      <w:r w:rsidRPr="00E67282">
        <w:lastRenderedPageBreak/>
        <w:drawing>
          <wp:inline distT="0" distB="0" distL="0" distR="0" wp14:anchorId="7B986C1D" wp14:editId="740A183F">
            <wp:extent cx="6120130" cy="26485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41D1" w14:textId="251599DA" w:rsidR="006E189A" w:rsidRDefault="006E189A" w:rsidP="006E189A">
      <w:pPr>
        <w:ind w:left="-851" w:right="-1" w:firstLine="1560"/>
        <w:jc w:val="center"/>
      </w:pPr>
      <w:r>
        <w:t>Рисунок 5.8 – Список всех устройств и их состояния</w:t>
      </w:r>
    </w:p>
    <w:p w14:paraId="48BC10E5" w14:textId="77777777" w:rsidR="00E67282" w:rsidRDefault="00E67282" w:rsidP="006E189A">
      <w:pPr>
        <w:ind w:left="-851" w:right="-1" w:firstLine="1560"/>
        <w:jc w:val="center"/>
      </w:pPr>
    </w:p>
    <w:p w14:paraId="3F8F3928" w14:textId="229A1615" w:rsidR="00E67282" w:rsidRDefault="00E67282" w:rsidP="00E67282">
      <w:r>
        <w:t xml:space="preserve">Список всех </w:t>
      </w:r>
      <w:r>
        <w:t>клиентов</w:t>
      </w:r>
      <w:r>
        <w:t xml:space="preserve"> и их </w:t>
      </w:r>
      <w:r>
        <w:t>описание</w:t>
      </w:r>
      <w:r>
        <w:t xml:space="preserve"> изображено на рисунке 5.</w:t>
      </w:r>
      <w:r>
        <w:t>9</w:t>
      </w:r>
      <w:r>
        <w:t>.</w:t>
      </w:r>
    </w:p>
    <w:p w14:paraId="0C4DF022" w14:textId="77777777" w:rsidR="00E67282" w:rsidRDefault="00E67282" w:rsidP="00E67282"/>
    <w:p w14:paraId="71E0ECB7" w14:textId="1C501688" w:rsidR="00E67282" w:rsidRDefault="00E67282" w:rsidP="00E67282">
      <w:pPr>
        <w:ind w:left="-851" w:right="-1" w:firstLine="425"/>
        <w:jc w:val="center"/>
      </w:pPr>
      <w:r w:rsidRPr="00E67282">
        <w:drawing>
          <wp:inline distT="0" distB="0" distL="0" distR="0" wp14:anchorId="1F7F4CF4" wp14:editId="4025D26B">
            <wp:extent cx="6120130" cy="25914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7282">
        <w:t xml:space="preserve"> </w:t>
      </w:r>
      <w:r>
        <w:t>Рисунок 5.</w:t>
      </w:r>
      <w:r>
        <w:t>9</w:t>
      </w:r>
      <w:r>
        <w:t xml:space="preserve"> – Список всех </w:t>
      </w:r>
      <w:r>
        <w:t xml:space="preserve">клиентов </w:t>
      </w:r>
      <w:r>
        <w:t xml:space="preserve"> и их </w:t>
      </w:r>
      <w:r>
        <w:t>описание</w:t>
      </w:r>
    </w:p>
    <w:p w14:paraId="5F6A0A99" w14:textId="40912ADA" w:rsidR="00E67282" w:rsidRDefault="00E67282" w:rsidP="00E67282">
      <w:pPr>
        <w:ind w:left="-851" w:right="-1" w:firstLine="425"/>
      </w:pPr>
    </w:p>
    <w:p w14:paraId="702937C0" w14:textId="16FD417F" w:rsidR="00E67282" w:rsidRDefault="00E67282" w:rsidP="00E67282">
      <w:r>
        <w:t xml:space="preserve">Список всех </w:t>
      </w:r>
      <w:r>
        <w:t>игровых мест</w:t>
      </w:r>
      <w:r>
        <w:t xml:space="preserve"> и </w:t>
      </w:r>
      <w:r>
        <w:t xml:space="preserve">прикрепленных к ним устройств </w:t>
      </w:r>
      <w:r>
        <w:t>изображен на рисунке 5.</w:t>
      </w:r>
      <w:r>
        <w:t>10</w:t>
      </w:r>
      <w:r>
        <w:t>.</w:t>
      </w:r>
    </w:p>
    <w:p w14:paraId="1C25C5FD" w14:textId="1106C432" w:rsidR="00E67282" w:rsidRDefault="00E67282" w:rsidP="00E67282">
      <w:pPr>
        <w:ind w:left="-851" w:right="-1" w:firstLine="1560"/>
      </w:pPr>
      <w:r w:rsidRPr="00E67282">
        <w:drawing>
          <wp:inline distT="0" distB="0" distL="0" distR="0" wp14:anchorId="4BA16BA2" wp14:editId="50090AE4">
            <wp:extent cx="4953000" cy="2469819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0" cy="248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9008" w14:textId="02C215C3" w:rsidR="00E67282" w:rsidRDefault="00E67282" w:rsidP="00E67282">
      <w:pPr>
        <w:ind w:left="-851" w:right="-1" w:firstLine="425"/>
        <w:jc w:val="center"/>
      </w:pPr>
      <w:r>
        <w:t>Рисунок 5.</w:t>
      </w:r>
      <w:r>
        <w:t>10</w:t>
      </w:r>
      <w:r>
        <w:t xml:space="preserve"> – Список всех </w:t>
      </w:r>
      <w:r>
        <w:t>игровых мест и прикрепленных к ним устройств</w:t>
      </w:r>
    </w:p>
    <w:p w14:paraId="48C46AE8" w14:textId="77777777" w:rsidR="00E67282" w:rsidRDefault="00E67282" w:rsidP="00E67282">
      <w:pPr>
        <w:ind w:left="-851" w:right="-1" w:firstLine="425"/>
      </w:pPr>
    </w:p>
    <w:p w14:paraId="5E453F93" w14:textId="5CE62C47" w:rsidR="00E67282" w:rsidRDefault="00E67282" w:rsidP="00E67282">
      <w:pPr>
        <w:ind w:hanging="284"/>
      </w:pPr>
    </w:p>
    <w:p w14:paraId="37BE6E35" w14:textId="77777777" w:rsidR="00E67282" w:rsidRPr="006E189A" w:rsidRDefault="00E67282" w:rsidP="00E67282">
      <w:pPr>
        <w:ind w:left="-851" w:right="-1" w:firstLine="1560"/>
      </w:pPr>
    </w:p>
    <w:p w14:paraId="2537C595" w14:textId="29E06FD2" w:rsidR="005964A4" w:rsidRPr="006E189A" w:rsidRDefault="005964A4" w:rsidP="00716ECA">
      <w:pPr>
        <w:rPr>
          <w:rFonts w:eastAsiaTheme="majorEastAsia" w:cs="Times New Roman"/>
          <w:sz w:val="28"/>
          <w:szCs w:val="32"/>
        </w:rPr>
      </w:pPr>
    </w:p>
    <w:p w14:paraId="67A3ACFC" w14:textId="4FF5B5BF" w:rsidR="00F05EEB" w:rsidRPr="00F05EEB" w:rsidRDefault="000C3500" w:rsidP="00716ECA">
      <w:pPr>
        <w:pStyle w:val="1"/>
        <w:numPr>
          <w:ilvl w:val="0"/>
          <w:numId w:val="41"/>
        </w:numPr>
        <w:spacing w:line="480" w:lineRule="auto"/>
      </w:pPr>
      <w:r>
        <w:t>Применение</w:t>
      </w:r>
    </w:p>
    <w:p w14:paraId="0D3020CF" w14:textId="55E9B446" w:rsidR="00455214" w:rsidRDefault="00716ECA" w:rsidP="00716ECA">
      <w:pPr>
        <w:pStyle w:val="1"/>
        <w:numPr>
          <w:ilvl w:val="0"/>
          <w:numId w:val="0"/>
        </w:numPr>
        <w:spacing w:line="720" w:lineRule="auto"/>
        <w:ind w:left="360"/>
      </w:pPr>
      <w:r>
        <w:rPr>
          <w:lang w:val="en-US"/>
        </w:rPr>
        <w:t xml:space="preserve">6.1 </w:t>
      </w:r>
      <w:r w:rsidR="00B81E16">
        <w:t>Назначение программы</w:t>
      </w:r>
    </w:p>
    <w:p w14:paraId="0A674FD6" w14:textId="107E1B4D" w:rsidR="00B81E16" w:rsidRPr="0089716D" w:rsidRDefault="00B81E16" w:rsidP="00B81E16">
      <w:r w:rsidRPr="0089716D">
        <w:t xml:space="preserve">Программное средство </w:t>
      </w:r>
      <w:r>
        <w:rPr>
          <w:color w:val="000000"/>
        </w:rPr>
        <w:t>«</w:t>
      </w:r>
      <w:r>
        <w:rPr>
          <w:color w:val="000000"/>
          <w:lang w:val="en-US"/>
        </w:rPr>
        <w:t>Web</w:t>
      </w:r>
      <w:r>
        <w:rPr>
          <w:color w:val="000000"/>
        </w:rPr>
        <w:t xml:space="preserve">-приложение </w:t>
      </w:r>
      <w:r w:rsidR="00716ECA">
        <w:rPr>
          <w:color w:val="000000"/>
        </w:rPr>
        <w:t>игрового центра</w:t>
      </w:r>
      <w:r w:rsidR="000754A3">
        <w:rPr>
          <w:color w:val="000000"/>
        </w:rPr>
        <w:t>»</w:t>
      </w:r>
      <w:r>
        <w:rPr>
          <w:color w:val="000000"/>
        </w:rPr>
        <w:t xml:space="preserve"> </w:t>
      </w:r>
      <w:r w:rsidRPr="0089716D">
        <w:t xml:space="preserve">предназначено для </w:t>
      </w:r>
      <w:r>
        <w:t xml:space="preserve">автоматизации работы </w:t>
      </w:r>
      <w:r w:rsidR="00716ECA">
        <w:t>игрового центра</w:t>
      </w:r>
      <w:r>
        <w:t>.</w:t>
      </w:r>
    </w:p>
    <w:p w14:paraId="386E85C8" w14:textId="77777777" w:rsidR="00B81E16" w:rsidRPr="0089716D" w:rsidRDefault="00B81E16" w:rsidP="00B81E16">
      <w:r w:rsidRPr="0089716D">
        <w:t xml:space="preserve">Разработанное </w:t>
      </w:r>
      <w:r>
        <w:rPr>
          <w:lang w:val="en-US"/>
        </w:rPr>
        <w:t>Web</w:t>
      </w:r>
      <w:r w:rsidRPr="0089716D">
        <w:t>-приложение позволило автоматизировать ведение базы данных.</w:t>
      </w:r>
    </w:p>
    <w:p w14:paraId="030F169D" w14:textId="77777777" w:rsidR="00B81E16" w:rsidRPr="001D0918" w:rsidRDefault="00B81E16" w:rsidP="00B81E16">
      <w:r w:rsidRPr="001D0918">
        <w:t xml:space="preserve">Разработанное программное средство имеет интуитивно понятный интерфейс, довольно просто в применении. </w:t>
      </w:r>
    </w:p>
    <w:p w14:paraId="495E0966" w14:textId="6BE147E8" w:rsidR="00B81E16" w:rsidRDefault="00B81E16" w:rsidP="00B81E16">
      <w:r>
        <w:t xml:space="preserve">Приложение создано с использованием базы данных </w:t>
      </w:r>
      <w:r>
        <w:rPr>
          <w:lang w:val="en-US"/>
        </w:rPr>
        <w:t>M</w:t>
      </w:r>
      <w:r w:rsidR="00716ECA">
        <w:rPr>
          <w:lang w:val="en-US"/>
        </w:rPr>
        <w:t>S</w:t>
      </w:r>
      <w:r>
        <w:rPr>
          <w:lang w:val="en-US"/>
        </w:rPr>
        <w:t>SQL</w:t>
      </w:r>
      <w:r>
        <w:t>. Оно обладает рядом достоинств, повышающих его эффективность и полезность.</w:t>
      </w:r>
    </w:p>
    <w:p w14:paraId="379B5935" w14:textId="77777777" w:rsidR="008D046B" w:rsidRDefault="008D046B" w:rsidP="008D046B">
      <w:pPr>
        <w:spacing w:after="240"/>
      </w:pPr>
    </w:p>
    <w:p w14:paraId="5DBA2736" w14:textId="26AFE8A7" w:rsidR="00B81E16" w:rsidRDefault="00716ECA" w:rsidP="00716ECA">
      <w:pPr>
        <w:pStyle w:val="1"/>
        <w:numPr>
          <w:ilvl w:val="0"/>
          <w:numId w:val="0"/>
        </w:numPr>
        <w:spacing w:line="720" w:lineRule="auto"/>
        <w:ind w:left="360"/>
      </w:pPr>
      <w:r w:rsidRPr="00716ECA">
        <w:t>6.2</w:t>
      </w:r>
      <w:r w:rsidR="00B81E16">
        <w:t>Программно-аппаратное обеспечение сервера и клиента</w:t>
      </w:r>
    </w:p>
    <w:p w14:paraId="497F1E1B" w14:textId="77777777" w:rsidR="00B81E16" w:rsidRPr="0089716D" w:rsidRDefault="00B81E16" w:rsidP="006B02FA">
      <w:r w:rsidRPr="0089716D">
        <w:t xml:space="preserve">Для эксплуатации </w:t>
      </w:r>
      <w:proofErr w:type="spellStart"/>
      <w:r>
        <w:t>Web</w:t>
      </w:r>
      <w:proofErr w:type="spellEnd"/>
      <w:r w:rsidRPr="0089716D">
        <w:t xml:space="preserve">-сайта требуется </w:t>
      </w:r>
      <w:proofErr w:type="spellStart"/>
      <w:r>
        <w:t>Web</w:t>
      </w:r>
      <w:proofErr w:type="spellEnd"/>
      <w:r w:rsidRPr="0089716D">
        <w:t xml:space="preserve">-сервер с установленной операционной системой семейства </w:t>
      </w:r>
      <w:r w:rsidRPr="0089716D">
        <w:rPr>
          <w:lang w:val="en-US"/>
        </w:rPr>
        <w:t>Unix</w:t>
      </w:r>
      <w:r w:rsidRPr="0089716D">
        <w:t xml:space="preserve">. Размер дискового пространства </w:t>
      </w:r>
      <w:proofErr w:type="spellStart"/>
      <w:r>
        <w:t>Web</w:t>
      </w:r>
      <w:proofErr w:type="spellEnd"/>
      <w:r w:rsidRPr="0089716D">
        <w:t xml:space="preserve">-сервера должен быть достаточным для размещения файлов системы управления, базы данных, а также всех текстовых и графических материалов </w:t>
      </w:r>
      <w:proofErr w:type="spellStart"/>
      <w:r>
        <w:t>Web</w:t>
      </w:r>
      <w:proofErr w:type="spellEnd"/>
      <w:r w:rsidRPr="0089716D">
        <w:t>-сайта (не менее 500 Мб).</w:t>
      </w:r>
    </w:p>
    <w:p w14:paraId="2CB2C355" w14:textId="77777777" w:rsidR="00B81E16" w:rsidRPr="0089716D" w:rsidRDefault="00B81E16" w:rsidP="006B02FA">
      <w:r w:rsidRPr="0089716D">
        <w:t xml:space="preserve">К конфигурации </w:t>
      </w:r>
      <w:proofErr w:type="spellStart"/>
      <w:r>
        <w:t>Web</w:t>
      </w:r>
      <w:proofErr w:type="spellEnd"/>
      <w:r w:rsidRPr="0089716D">
        <w:t xml:space="preserve">-сервера предъявляются следующие технические требования: </w:t>
      </w:r>
    </w:p>
    <w:p w14:paraId="60FC5F54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Web</w:t>
      </w:r>
      <w:r w:rsidRPr="0089716D">
        <w:rPr>
          <w:rFonts w:cs="Times New Roman"/>
          <w:szCs w:val="24"/>
        </w:rPr>
        <w:t xml:space="preserve">-сервер </w:t>
      </w:r>
      <w:r w:rsidRPr="0089716D">
        <w:rPr>
          <w:rFonts w:cs="Times New Roman"/>
          <w:szCs w:val="24"/>
          <w:lang w:val="en-US"/>
        </w:rPr>
        <w:t>apache</w:t>
      </w:r>
      <w:r w:rsidRPr="0089716D">
        <w:rPr>
          <w:rFonts w:cs="Times New Roman"/>
          <w:szCs w:val="24"/>
        </w:rPr>
        <w:t xml:space="preserve"> версии 2.0.0 или выше; </w:t>
      </w:r>
    </w:p>
    <w:p w14:paraId="4CE21658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модуль </w:t>
      </w:r>
      <w:r w:rsidRPr="0089716D">
        <w:rPr>
          <w:rFonts w:cs="Times New Roman"/>
          <w:szCs w:val="24"/>
          <w:lang w:val="en-US"/>
        </w:rPr>
        <w:t>PHP</w:t>
      </w:r>
      <w:r w:rsidRPr="0089716D">
        <w:rPr>
          <w:rFonts w:cs="Times New Roman"/>
          <w:szCs w:val="24"/>
        </w:rPr>
        <w:t xml:space="preserve"> версии 5.1 или выше;</w:t>
      </w:r>
    </w:p>
    <w:p w14:paraId="18801F57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</w:rPr>
        <w:t xml:space="preserve">сервер баз данных </w:t>
      </w:r>
      <w:r w:rsidRPr="0089716D">
        <w:rPr>
          <w:rFonts w:cs="Times New Roman"/>
          <w:szCs w:val="24"/>
          <w:lang w:val="en-US"/>
        </w:rPr>
        <w:t>MySQL</w:t>
      </w:r>
      <w:r w:rsidRPr="0089716D">
        <w:rPr>
          <w:rFonts w:cs="Times New Roman"/>
          <w:szCs w:val="24"/>
        </w:rPr>
        <w:t xml:space="preserve"> версии 5.1 или выше.</w:t>
      </w:r>
    </w:p>
    <w:p w14:paraId="063EF944" w14:textId="77777777" w:rsidR="00B81E16" w:rsidRPr="0089716D" w:rsidRDefault="00B81E16" w:rsidP="006B02FA">
      <w:r w:rsidRPr="0089716D">
        <w:t>Для эксплуатации программного средства пользователям необходим один из браузеров:</w:t>
      </w:r>
    </w:p>
    <w:p w14:paraId="38ED6312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proofErr w:type="spellStart"/>
      <w:r w:rsidRPr="0089716D">
        <w:rPr>
          <w:rFonts w:cs="Times New Roman"/>
          <w:szCs w:val="24"/>
        </w:rPr>
        <w:t>Mozilla</w:t>
      </w:r>
      <w:proofErr w:type="spellEnd"/>
      <w:r w:rsidRPr="0089716D">
        <w:rPr>
          <w:rFonts w:cs="Times New Roman"/>
          <w:szCs w:val="24"/>
        </w:rPr>
        <w:t xml:space="preserve"> </w:t>
      </w:r>
      <w:proofErr w:type="spellStart"/>
      <w:r w:rsidRPr="0089716D">
        <w:rPr>
          <w:rFonts w:cs="Times New Roman"/>
          <w:szCs w:val="24"/>
        </w:rPr>
        <w:t>Firefox</w:t>
      </w:r>
      <w:proofErr w:type="spellEnd"/>
      <w:r w:rsidRPr="0089716D">
        <w:rPr>
          <w:rFonts w:cs="Times New Roman"/>
          <w:szCs w:val="24"/>
        </w:rPr>
        <w:t xml:space="preserve"> (версия 2.0 и выше); </w:t>
      </w:r>
    </w:p>
    <w:p w14:paraId="05FE7A51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r w:rsidRPr="0089716D">
        <w:rPr>
          <w:rFonts w:cs="Times New Roman"/>
          <w:szCs w:val="24"/>
          <w:lang w:val="en-US"/>
        </w:rPr>
        <w:t>Google</w:t>
      </w:r>
      <w:r w:rsidRPr="0089716D">
        <w:rPr>
          <w:rFonts w:cs="Times New Roman"/>
          <w:szCs w:val="24"/>
        </w:rPr>
        <w:t xml:space="preserve"> </w:t>
      </w:r>
      <w:r w:rsidRPr="0089716D">
        <w:rPr>
          <w:rFonts w:cs="Times New Roman"/>
          <w:szCs w:val="24"/>
          <w:lang w:val="en-US"/>
        </w:rPr>
        <w:t>Chrome</w:t>
      </w:r>
      <w:r w:rsidRPr="0089716D">
        <w:rPr>
          <w:rFonts w:cs="Times New Roman"/>
          <w:szCs w:val="24"/>
        </w:rPr>
        <w:t xml:space="preserve"> (версия 5.0 и выше);</w:t>
      </w:r>
    </w:p>
    <w:p w14:paraId="0EA72190" w14:textId="77777777" w:rsidR="00B81E16" w:rsidRPr="0089716D" w:rsidRDefault="00B81E16" w:rsidP="006D12BD">
      <w:pPr>
        <w:pStyle w:val="a4"/>
        <w:numPr>
          <w:ilvl w:val="0"/>
          <w:numId w:val="13"/>
        </w:numPr>
        <w:tabs>
          <w:tab w:val="left" w:pos="1276"/>
        </w:tabs>
        <w:suppressAutoHyphens/>
        <w:ind w:left="0" w:firstLine="709"/>
        <w:contextualSpacing w:val="0"/>
        <w:rPr>
          <w:rFonts w:cs="Times New Roman"/>
          <w:szCs w:val="24"/>
        </w:rPr>
      </w:pPr>
      <w:proofErr w:type="spellStart"/>
      <w:r w:rsidRPr="0089716D">
        <w:rPr>
          <w:rFonts w:cs="Times New Roman"/>
          <w:szCs w:val="24"/>
        </w:rPr>
        <w:t>Opera</w:t>
      </w:r>
      <w:proofErr w:type="spellEnd"/>
      <w:r w:rsidRPr="0089716D">
        <w:rPr>
          <w:rFonts w:cs="Times New Roman"/>
          <w:szCs w:val="24"/>
        </w:rPr>
        <w:t xml:space="preserve"> (версия 9.0 и выше). </w:t>
      </w:r>
    </w:p>
    <w:p w14:paraId="3CBF4444" w14:textId="77777777" w:rsidR="00B81E16" w:rsidRPr="0089716D" w:rsidRDefault="00B81E16" w:rsidP="006B02FA">
      <w:r w:rsidRPr="0089716D">
        <w:t>Дополнительных библиотек или настроек на стороне клиента не требуется.</w:t>
      </w:r>
    </w:p>
    <w:p w14:paraId="10AAABF7" w14:textId="77777777" w:rsidR="00B81E16" w:rsidRDefault="00B81E16" w:rsidP="00B81E16"/>
    <w:p w14:paraId="7E93CC3D" w14:textId="77777777" w:rsidR="006B02FA" w:rsidRDefault="006B02FA">
      <w:pPr>
        <w:spacing w:after="160" w:line="259" w:lineRule="auto"/>
        <w:ind w:firstLine="0"/>
        <w:jc w:val="left"/>
        <w:rPr>
          <w:rFonts w:eastAsiaTheme="majorEastAsia" w:cs="Times New Roman"/>
          <w:sz w:val="28"/>
          <w:szCs w:val="32"/>
        </w:rPr>
      </w:pPr>
      <w:r>
        <w:br w:type="page"/>
      </w:r>
    </w:p>
    <w:p w14:paraId="070F3221" w14:textId="77777777" w:rsidR="009424D1" w:rsidRDefault="009424D1" w:rsidP="000B28D9">
      <w:pPr>
        <w:pStyle w:val="afe"/>
        <w:pageBreakBefore/>
        <w:spacing w:after="0" w:line="720" w:lineRule="auto"/>
        <w:ind w:firstLine="709"/>
        <w:rPr>
          <w:color w:val="000000"/>
        </w:rPr>
      </w:pPr>
      <w:r>
        <w:rPr>
          <w:color w:val="000000"/>
        </w:rPr>
        <w:lastRenderedPageBreak/>
        <w:t>Заключение</w:t>
      </w:r>
    </w:p>
    <w:p w14:paraId="6D02DA1A" w14:textId="77A615DD" w:rsidR="009424D1" w:rsidRDefault="009424D1" w:rsidP="005C2E51">
      <w:r>
        <w:t xml:space="preserve">В рамках </w:t>
      </w:r>
      <w:r w:rsidR="000754A3" w:rsidRPr="000754A3">
        <w:t>курсового</w:t>
      </w:r>
      <w:r w:rsidRPr="000754A3">
        <w:t xml:space="preserve"> проекта</w:t>
      </w:r>
      <w:r>
        <w:t xml:space="preserve"> на тему «</w:t>
      </w:r>
      <w:r w:rsidR="000754A3">
        <w:rPr>
          <w:color w:val="000000"/>
          <w:lang w:val="en-US"/>
        </w:rPr>
        <w:t>Web</w:t>
      </w:r>
      <w:r w:rsidR="000754A3">
        <w:rPr>
          <w:color w:val="000000"/>
        </w:rPr>
        <w:t>-приложение игрового центра</w:t>
      </w:r>
      <w:r>
        <w:t>» было разработано программное средство, автоматизиру</w:t>
      </w:r>
      <w:r w:rsidR="000B28D9">
        <w:t xml:space="preserve">ющее работу сотрудников </w:t>
      </w:r>
      <w:r w:rsidR="000754A3">
        <w:t>игрового центра</w:t>
      </w:r>
      <w:r>
        <w:t>.</w:t>
      </w:r>
    </w:p>
    <w:p w14:paraId="2176078A" w14:textId="77777777" w:rsidR="009424D1" w:rsidRDefault="009424D1" w:rsidP="005C2E51">
      <w:r>
        <w:t>Для достижения цели были решены следующие задачи:</w:t>
      </w:r>
    </w:p>
    <w:p w14:paraId="480C08C8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>выполнен объектно-ориентированный анализ и проектирование системы;</w:t>
      </w:r>
    </w:p>
    <w:p w14:paraId="10B9BDB8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выбрано и описано проектирование к разработанному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-приложению, на базе которой создавалось приложение; </w:t>
      </w:r>
    </w:p>
    <w:p w14:paraId="40B0063F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выполнено проектирование макетов для разработанного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-приложения; </w:t>
      </w:r>
    </w:p>
    <w:p w14:paraId="3BEC86E3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описано созданное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 xml:space="preserve">-приложение; </w:t>
      </w:r>
    </w:p>
    <w:p w14:paraId="7BFF90CC" w14:textId="77777777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описана методика проведения испытаний; </w:t>
      </w:r>
    </w:p>
    <w:p w14:paraId="1662D640" w14:textId="07994C1E" w:rsidR="009424D1" w:rsidRDefault="009424D1" w:rsidP="006D12BD">
      <w:pPr>
        <w:numPr>
          <w:ilvl w:val="0"/>
          <w:numId w:val="8"/>
        </w:numPr>
        <w:tabs>
          <w:tab w:val="clear" w:pos="491"/>
          <w:tab w:val="left" w:pos="1134"/>
          <w:tab w:val="left" w:pos="1276"/>
        </w:tabs>
        <w:suppressAutoHyphens/>
        <w:ind w:left="0" w:firstLine="709"/>
        <w:rPr>
          <w:color w:val="000000"/>
          <w:szCs w:val="24"/>
        </w:rPr>
      </w:pPr>
      <w:r>
        <w:rPr>
          <w:color w:val="000000"/>
          <w:szCs w:val="24"/>
        </w:rPr>
        <w:t xml:space="preserve">описано применение созданного </w:t>
      </w:r>
      <w:r>
        <w:rPr>
          <w:color w:val="000000"/>
          <w:szCs w:val="24"/>
          <w:lang w:val="en-US"/>
        </w:rPr>
        <w:t>Web</w:t>
      </w:r>
      <w:r>
        <w:rPr>
          <w:color w:val="000000"/>
          <w:szCs w:val="24"/>
        </w:rPr>
        <w:t>-приложения</w:t>
      </w:r>
      <w:r w:rsidR="005E1851">
        <w:rPr>
          <w:color w:val="000000"/>
          <w:szCs w:val="24"/>
        </w:rPr>
        <w:t>.</w:t>
      </w:r>
    </w:p>
    <w:p w14:paraId="18688A4D" w14:textId="77777777" w:rsidR="009424D1" w:rsidRDefault="009424D1" w:rsidP="005C2E51">
      <w:r>
        <w:t xml:space="preserve">В </w:t>
      </w:r>
      <w:r>
        <w:rPr>
          <w:lang w:val="en-US"/>
        </w:rPr>
        <w:t>Web</w:t>
      </w:r>
      <w:r>
        <w:t>-приложении были реализованы следующие функции:</w:t>
      </w:r>
    </w:p>
    <w:p w14:paraId="7D8E7014" w14:textId="69003854" w:rsidR="005C2E51" w:rsidRPr="00D07E4D" w:rsidRDefault="005C2E51" w:rsidP="006D12BD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 w:rsidRPr="00566B5F">
        <w:rPr>
          <w:rFonts w:cs="Times New Roman"/>
          <w:szCs w:val="20"/>
        </w:rPr>
        <w:t xml:space="preserve">ведение базы данных </w:t>
      </w:r>
      <w:r>
        <w:rPr>
          <w:rFonts w:cs="Times New Roman"/>
        </w:rPr>
        <w:t>клиентов, рабочих ресурсов, заказов</w:t>
      </w:r>
      <w:r w:rsidRPr="00566B5F">
        <w:rPr>
          <w:rFonts w:cs="Times New Roman"/>
        </w:rPr>
        <w:t>;</w:t>
      </w:r>
    </w:p>
    <w:p w14:paraId="5C6EB3BD" w14:textId="1D98AFEE" w:rsidR="005C2E51" w:rsidRPr="00D07E4D" w:rsidRDefault="005C2E51" w:rsidP="006D12BD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>
        <w:rPr>
          <w:rFonts w:cs="Times New Roman"/>
        </w:rPr>
        <w:t xml:space="preserve">просмотр данных из баз клиентов, </w:t>
      </w:r>
      <w:r w:rsidR="005E1851">
        <w:rPr>
          <w:rFonts w:cs="Times New Roman"/>
        </w:rPr>
        <w:t>устройств</w:t>
      </w:r>
      <w:r>
        <w:rPr>
          <w:rFonts w:cs="Times New Roman"/>
        </w:rPr>
        <w:t>, заказов</w:t>
      </w:r>
      <w:r w:rsidRPr="00D07E4D">
        <w:rPr>
          <w:rFonts w:cs="Times New Roman"/>
        </w:rPr>
        <w:t>;</w:t>
      </w:r>
    </w:p>
    <w:p w14:paraId="707D7DDC" w14:textId="7692B17C" w:rsidR="005C2E51" w:rsidRPr="005E1851" w:rsidRDefault="005C2E51" w:rsidP="005E1851">
      <w:pPr>
        <w:pStyle w:val="a4"/>
        <w:numPr>
          <w:ilvl w:val="0"/>
          <w:numId w:val="2"/>
        </w:numPr>
        <w:ind w:left="1134" w:hanging="425"/>
        <w:rPr>
          <w:rFonts w:cs="Times New Roman"/>
          <w:szCs w:val="20"/>
        </w:rPr>
      </w:pPr>
      <w:r>
        <w:rPr>
          <w:rFonts w:cs="Times New Roman"/>
        </w:rPr>
        <w:t>изменение записей баз клиентов, рабочих ресурсов, заказов</w:t>
      </w:r>
      <w:r w:rsidRPr="00D07E4D">
        <w:rPr>
          <w:rFonts w:cs="Times New Roman"/>
        </w:rPr>
        <w:t>;</w:t>
      </w:r>
    </w:p>
    <w:p w14:paraId="19524481" w14:textId="77777777" w:rsidR="009424D1" w:rsidRDefault="009424D1" w:rsidP="005C2E51">
      <w:r>
        <w:t>Разработка имеет интуитивно понятный графический интерфейс, позволяющий даже с минимальными знаниями компьютера пользоваться приложением.</w:t>
      </w:r>
    </w:p>
    <w:p w14:paraId="041ACBC7" w14:textId="77777777" w:rsidR="009424D1" w:rsidRDefault="009424D1" w:rsidP="005C2E51">
      <w:r>
        <w:t xml:space="preserve">Программное приложение реализовано в полном объеме и в соответствии с заданными требованиями, полностью отлажено и протестировано. Поставленные задачи выполнены. </w:t>
      </w:r>
    </w:p>
    <w:p w14:paraId="13084CA4" w14:textId="0A117C68" w:rsidR="009424D1" w:rsidRDefault="005C2E51" w:rsidP="005C2E51">
      <w:r>
        <w:t>Программное средство</w:t>
      </w:r>
      <w:r w:rsidR="009424D1">
        <w:t xml:space="preserve"> готов</w:t>
      </w:r>
      <w:r w:rsidR="00FC3266">
        <w:t>о</w:t>
      </w:r>
      <w:r w:rsidR="009424D1">
        <w:t xml:space="preserve"> к практическому использованию.</w:t>
      </w:r>
    </w:p>
    <w:p w14:paraId="4070DDA9" w14:textId="77777777" w:rsidR="00DC0D68" w:rsidRDefault="00DC0D68">
      <w:pPr>
        <w:spacing w:after="160" w:line="259" w:lineRule="auto"/>
        <w:ind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bookmarkEnd w:id="6"/>
    <w:p w14:paraId="44F46B12" w14:textId="77777777" w:rsidR="00593DA2" w:rsidRPr="00593DA2" w:rsidRDefault="00593DA2" w:rsidP="00593DA2">
      <w:pPr>
        <w:ind w:firstLine="0"/>
        <w:jc w:val="center"/>
        <w:rPr>
          <w:sz w:val="28"/>
          <w:szCs w:val="28"/>
        </w:rPr>
      </w:pPr>
      <w:r w:rsidRPr="00593DA2">
        <w:rPr>
          <w:sz w:val="28"/>
          <w:szCs w:val="28"/>
        </w:rPr>
        <w:lastRenderedPageBreak/>
        <w:t>Список информационных источников</w:t>
      </w:r>
    </w:p>
    <w:p w14:paraId="6FBC60BC" w14:textId="77777777" w:rsidR="00593DA2" w:rsidRPr="00BE4925" w:rsidRDefault="00593DA2" w:rsidP="00593DA2"/>
    <w:p w14:paraId="262F6B74" w14:textId="77777777" w:rsidR="0054609E" w:rsidRDefault="0054609E" w:rsidP="0054609E">
      <w:pPr>
        <w:ind w:left="680" w:right="454"/>
      </w:pPr>
    </w:p>
    <w:p w14:paraId="0439F8E4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>, Т.Г. Методические указания по выполнению дипломного проекта для учащихся по специальности 2-40 01 01 «Прог</w:t>
      </w:r>
      <w:r>
        <w:rPr>
          <w:color w:val="auto"/>
        </w:rPr>
        <w:t>раммное обеспечение технологий» / </w:t>
      </w:r>
      <w:r w:rsidRPr="000F473C">
        <w:rPr>
          <w:color w:val="auto"/>
        </w:rPr>
        <w:t>Т.Г. </w:t>
      </w: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 xml:space="preserve">. – Минск: КБП, 2017. – 30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</w:p>
    <w:p w14:paraId="3F0DFBB3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>, Т.Г. Методические указания по оформлени</w:t>
      </w:r>
      <w:r>
        <w:rPr>
          <w:color w:val="auto"/>
        </w:rPr>
        <w:t>ю курсовых и дипломных проектов / </w:t>
      </w:r>
      <w:r w:rsidRPr="000F473C">
        <w:rPr>
          <w:color w:val="auto"/>
        </w:rPr>
        <w:t xml:space="preserve">Т.Г. </w:t>
      </w:r>
      <w:proofErr w:type="spellStart"/>
      <w:r w:rsidRPr="000F473C">
        <w:rPr>
          <w:color w:val="auto"/>
        </w:rPr>
        <w:t>Багласова</w:t>
      </w:r>
      <w:proofErr w:type="spellEnd"/>
      <w:r w:rsidRPr="000F473C">
        <w:rPr>
          <w:color w:val="auto"/>
        </w:rPr>
        <w:t xml:space="preserve">, К.О. Якимович. – Минск: КБП, 2013. – 29 </w:t>
      </w:r>
      <w:r w:rsidRPr="000F473C">
        <w:rPr>
          <w:color w:val="auto"/>
          <w:lang w:val="en-US"/>
        </w:rPr>
        <w:t>c</w:t>
      </w:r>
      <w:r w:rsidRPr="000F473C">
        <w:rPr>
          <w:color w:val="auto"/>
        </w:rPr>
        <w:t>.</w:t>
      </w:r>
      <w:bookmarkStart w:id="9" w:name="_Toc452971857"/>
      <w:r w:rsidRPr="000F473C">
        <w:rPr>
          <w:color w:val="auto"/>
        </w:rPr>
        <w:t xml:space="preserve"> </w:t>
      </w:r>
    </w:p>
    <w:p w14:paraId="167DD6B3" w14:textId="77777777" w:rsidR="0054609E" w:rsidRPr="002E4825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240"/>
        <w:ind w:left="0" w:right="454" w:firstLine="709"/>
        <w:jc w:val="both"/>
      </w:pPr>
      <w:r w:rsidRPr="002E4825">
        <w:t xml:space="preserve">Бондарь, А.Г. </w:t>
      </w:r>
      <w:r w:rsidRPr="002E4825">
        <w:rPr>
          <w:lang w:val="en-US"/>
        </w:rPr>
        <w:t>Microsoft</w:t>
      </w:r>
      <w:r w:rsidRPr="002E4825">
        <w:t xml:space="preserve"> </w:t>
      </w:r>
      <w:r w:rsidRPr="002E4825">
        <w:rPr>
          <w:lang w:val="en-US"/>
        </w:rPr>
        <w:t>SQL</w:t>
      </w:r>
      <w:r w:rsidRPr="002E4825">
        <w:t xml:space="preserve"> </w:t>
      </w:r>
      <w:r w:rsidRPr="002E4825">
        <w:rPr>
          <w:lang w:val="en-US"/>
        </w:rPr>
        <w:t>Server</w:t>
      </w:r>
      <w:r w:rsidRPr="002E4825">
        <w:t xml:space="preserve"> 2012 / А.Г. Бондарь. – СПб. : БХВ-Петерб</w:t>
      </w:r>
      <w:r>
        <w:t xml:space="preserve">ург, 2013. – </w:t>
      </w:r>
      <w:r w:rsidRPr="002E4825">
        <w:t>608 с.</w:t>
      </w:r>
    </w:p>
    <w:p w14:paraId="74A24E3E" w14:textId="77777777" w:rsidR="0054609E" w:rsidRPr="002E4825" w:rsidRDefault="0054609E" w:rsidP="0054609E">
      <w:pPr>
        <w:pStyle w:val="aff2"/>
        <w:numPr>
          <w:ilvl w:val="0"/>
          <w:numId w:val="42"/>
        </w:numPr>
        <w:tabs>
          <w:tab w:val="left" w:pos="284"/>
        </w:tabs>
        <w:spacing w:after="240"/>
        <w:ind w:left="0" w:right="454" w:firstLine="709"/>
        <w:jc w:val="both"/>
        <w:rPr>
          <w:rFonts w:ascii="Times New Roman" w:hAnsi="Times New Roman"/>
          <w:sz w:val="24"/>
          <w:szCs w:val="24"/>
        </w:rPr>
      </w:pPr>
      <w:r w:rsidRPr="002E4825">
        <w:rPr>
          <w:rFonts w:ascii="Times New Roman" w:hAnsi="Times New Roman"/>
          <w:sz w:val="24"/>
          <w:szCs w:val="24"/>
        </w:rPr>
        <w:t xml:space="preserve">Объектно-ориентированный анализ и проектирование с примерами приложений / </w:t>
      </w:r>
      <w:proofErr w:type="spellStart"/>
      <w:r>
        <w:rPr>
          <w:rFonts w:ascii="Times New Roman" w:hAnsi="Times New Roman"/>
          <w:sz w:val="24"/>
          <w:szCs w:val="24"/>
        </w:rPr>
        <w:t>Гради</w:t>
      </w:r>
      <w:proofErr w:type="spellEnd"/>
      <w:r>
        <w:rPr>
          <w:rFonts w:ascii="Times New Roman" w:hAnsi="Times New Roman"/>
          <w:sz w:val="24"/>
          <w:szCs w:val="24"/>
        </w:rPr>
        <w:t xml:space="preserve"> Буч [и др.]. – 3-е изд. – М.</w:t>
      </w:r>
      <w:r w:rsidRPr="002E4825">
        <w:rPr>
          <w:rFonts w:ascii="Times New Roman" w:hAnsi="Times New Roman"/>
          <w:sz w:val="24"/>
          <w:szCs w:val="24"/>
        </w:rPr>
        <w:t>: ООО «И.Д. Вильямс», 2008. – 720</w:t>
      </w:r>
      <w:r>
        <w:rPr>
          <w:rFonts w:ascii="Times New Roman" w:hAnsi="Times New Roman"/>
          <w:sz w:val="24"/>
          <w:szCs w:val="24"/>
        </w:rPr>
        <w:t> </w:t>
      </w:r>
      <w:r w:rsidRPr="002E4825">
        <w:rPr>
          <w:rFonts w:ascii="Times New Roman" w:hAnsi="Times New Roman"/>
          <w:sz w:val="24"/>
          <w:szCs w:val="24"/>
        </w:rPr>
        <w:t xml:space="preserve">с. </w:t>
      </w:r>
    </w:p>
    <w:p w14:paraId="11A089BA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 xml:space="preserve">Программа и методика испытаний. Требования к содержанию, оформлению и контролю качества: ГОСТ 19.301-2000. – </w:t>
      </w:r>
      <w:proofErr w:type="spellStart"/>
      <w:r w:rsidRPr="000F473C">
        <w:rPr>
          <w:color w:val="auto"/>
        </w:rPr>
        <w:t>Введ</w:t>
      </w:r>
      <w:proofErr w:type="spellEnd"/>
      <w:r w:rsidRPr="000F473C">
        <w:rPr>
          <w:color w:val="auto"/>
        </w:rPr>
        <w:t xml:space="preserve">. 01.09.2001. – Минск: </w:t>
      </w:r>
      <w:proofErr w:type="spellStart"/>
      <w:r w:rsidRPr="000F473C">
        <w:rPr>
          <w:color w:val="auto"/>
        </w:rPr>
        <w:t>Межгос</w:t>
      </w:r>
      <w:proofErr w:type="spellEnd"/>
      <w:r w:rsidRPr="000F473C">
        <w:rPr>
          <w:color w:val="auto"/>
        </w:rPr>
        <w:t xml:space="preserve">. совет по стандартизации, метрологии и сертификации, 2000. – 14 с. </w:t>
      </w:r>
    </w:p>
    <w:p w14:paraId="56D058F2" w14:textId="77777777" w:rsidR="0054609E" w:rsidRPr="000F473C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 w:rsidRPr="000F473C">
        <w:rPr>
          <w:color w:val="auto"/>
        </w:rPr>
        <w:t xml:space="preserve">Текст программы. Требования к содержанию, оформлению и контролю качества: ГОСТ 19.401-2000. – </w:t>
      </w:r>
      <w:proofErr w:type="spellStart"/>
      <w:r w:rsidRPr="000F473C">
        <w:rPr>
          <w:color w:val="auto"/>
        </w:rPr>
        <w:t>Введ</w:t>
      </w:r>
      <w:proofErr w:type="spellEnd"/>
      <w:r w:rsidRPr="000F473C">
        <w:rPr>
          <w:color w:val="auto"/>
        </w:rPr>
        <w:t xml:space="preserve">. 01.09.2001. – Минск: </w:t>
      </w:r>
      <w:proofErr w:type="spellStart"/>
      <w:r w:rsidRPr="000F473C">
        <w:rPr>
          <w:color w:val="auto"/>
        </w:rPr>
        <w:t>Межгос</w:t>
      </w:r>
      <w:proofErr w:type="spellEnd"/>
      <w:r w:rsidRPr="000F473C">
        <w:rPr>
          <w:color w:val="auto"/>
        </w:rPr>
        <w:t xml:space="preserve">. совет по стандартизации, метрологии и сертификации, 2000. – 16 с. </w:t>
      </w:r>
    </w:p>
    <w:bookmarkEnd w:id="9"/>
    <w:p w14:paraId="11F1147C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Visual</w:t>
      </w:r>
      <w:r w:rsidRPr="000B7D66">
        <w:rPr>
          <w:color w:val="auto"/>
        </w:rPr>
        <w:t xml:space="preserve"> </w:t>
      </w:r>
      <w:r>
        <w:rPr>
          <w:color w:val="auto"/>
          <w:lang w:val="en-US"/>
        </w:rPr>
        <w:t>Studio</w:t>
      </w:r>
      <w:r>
        <w:rPr>
          <w:color w:val="auto"/>
        </w:rPr>
        <w:t xml:space="preserve"> 2019 [Электронный ресурс].</w:t>
      </w:r>
      <w:r w:rsidRPr="000F473C">
        <w:rPr>
          <w:color w:val="auto"/>
        </w:rPr>
        <w:t xml:space="preserve"> – </w:t>
      </w:r>
      <w:r w:rsidRPr="000F473C">
        <w:rPr>
          <w:color w:val="auto"/>
          <w:lang w:val="en-US"/>
        </w:rPr>
        <w:t>Microsoft</w:t>
      </w:r>
      <w:r w:rsidRPr="000F473C">
        <w:rPr>
          <w:color w:val="auto"/>
        </w:rPr>
        <w:t>, 201</w:t>
      </w:r>
      <w:r>
        <w:rPr>
          <w:color w:val="auto"/>
        </w:rPr>
        <w:t>9</w:t>
      </w:r>
      <w:r w:rsidRPr="000F473C">
        <w:rPr>
          <w:color w:val="auto"/>
        </w:rPr>
        <w:t xml:space="preserve">. – Режим доступа: </w:t>
      </w:r>
      <w:r w:rsidRPr="000F473C">
        <w:rPr>
          <w:color w:val="auto"/>
          <w:lang w:val="en-US"/>
        </w:rPr>
        <w:t>https</w:t>
      </w:r>
      <w:r w:rsidRPr="00587282">
        <w:rPr>
          <w:color w:val="auto"/>
        </w:rPr>
        <w:t>://</w:t>
      </w:r>
      <w:proofErr w:type="spellStart"/>
      <w:r>
        <w:rPr>
          <w:color w:val="auto"/>
          <w:lang w:val="en-US"/>
        </w:rPr>
        <w:t>visualstudio</w:t>
      </w:r>
      <w:proofErr w:type="spellEnd"/>
      <w:r w:rsidRPr="000B7D66">
        <w:rPr>
          <w:color w:val="auto"/>
        </w:rPr>
        <w:t>.</w:t>
      </w:r>
      <w:proofErr w:type="spellStart"/>
      <w:r>
        <w:rPr>
          <w:color w:val="auto"/>
          <w:lang w:val="en-US"/>
        </w:rPr>
        <w:t>microsoft</w:t>
      </w:r>
      <w:proofErr w:type="spellEnd"/>
      <w:r w:rsidRPr="000B7D66">
        <w:rPr>
          <w:color w:val="auto"/>
        </w:rPr>
        <w:t>.</w:t>
      </w:r>
      <w:r>
        <w:rPr>
          <w:color w:val="auto"/>
          <w:lang w:val="en-US"/>
        </w:rPr>
        <w:t>com</w:t>
      </w:r>
      <w:r w:rsidRPr="000B7D66">
        <w:rPr>
          <w:color w:val="auto"/>
        </w:rPr>
        <w:t>/</w:t>
      </w:r>
      <w:proofErr w:type="spellStart"/>
      <w:r>
        <w:rPr>
          <w:color w:val="auto"/>
          <w:lang w:val="en-US"/>
        </w:rPr>
        <w:t>ru</w:t>
      </w:r>
      <w:proofErr w:type="spellEnd"/>
      <w:r w:rsidRPr="000B7D66">
        <w:rPr>
          <w:color w:val="auto"/>
        </w:rPr>
        <w:t>/</w:t>
      </w:r>
      <w:r>
        <w:rPr>
          <w:color w:val="auto"/>
          <w:lang w:val="en-US"/>
        </w:rPr>
        <w:t>vs</w:t>
      </w:r>
      <w:r w:rsidRPr="000B7D66">
        <w:rPr>
          <w:color w:val="auto"/>
        </w:rPr>
        <w:t>.</w:t>
      </w:r>
      <w:r>
        <w:rPr>
          <w:color w:val="auto"/>
        </w:rPr>
        <w:t xml:space="preserve"> – Дата доступа 14.04.2020</w:t>
      </w:r>
      <w:r w:rsidRPr="000F473C">
        <w:rPr>
          <w:color w:val="auto"/>
        </w:rPr>
        <w:t xml:space="preserve">. </w:t>
      </w:r>
    </w:p>
    <w:p w14:paraId="68AB80FB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  <w:lang w:val="en-US"/>
        </w:rPr>
        <w:t>METANIT</w:t>
      </w:r>
      <w:r w:rsidRPr="007A27CC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7A27CC">
        <w:rPr>
          <w:color w:val="auto"/>
        </w:rPr>
        <w:t>]</w:t>
      </w:r>
      <w:r>
        <w:rPr>
          <w:color w:val="auto"/>
        </w:rPr>
        <w:t>. – Режим доступа</w:t>
      </w:r>
      <w:r w:rsidRPr="007A27CC">
        <w:rPr>
          <w:color w:val="auto"/>
        </w:rPr>
        <w:t xml:space="preserve">: </w:t>
      </w:r>
      <w:r w:rsidRPr="00427848">
        <w:t>https://metanit.com/</w:t>
      </w:r>
      <w:r w:rsidRPr="007A27CC">
        <w:rPr>
          <w:color w:val="auto"/>
        </w:rPr>
        <w:t xml:space="preserve"> - </w:t>
      </w:r>
      <w:r>
        <w:rPr>
          <w:color w:val="auto"/>
        </w:rPr>
        <w:t>Дата доступа 02.10.2020.</w:t>
      </w:r>
    </w:p>
    <w:p w14:paraId="16801645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r>
        <w:rPr>
          <w:color w:val="auto"/>
        </w:rPr>
        <w:t>А</w:t>
      </w:r>
      <w:proofErr w:type="spellStart"/>
      <w:r>
        <w:rPr>
          <w:color w:val="auto"/>
          <w:lang w:val="en-US"/>
        </w:rPr>
        <w:t>ngular</w:t>
      </w:r>
      <w:proofErr w:type="spellEnd"/>
      <w:r w:rsidRPr="00171341">
        <w:rPr>
          <w:color w:val="auto"/>
        </w:rPr>
        <w:t>.</w:t>
      </w:r>
      <w:r>
        <w:rPr>
          <w:color w:val="auto"/>
          <w:lang w:val="en-US"/>
        </w:rPr>
        <w:t>io</w:t>
      </w:r>
      <w:r w:rsidRPr="00171341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171341">
        <w:rPr>
          <w:color w:val="auto"/>
        </w:rPr>
        <w:t xml:space="preserve">] </w:t>
      </w:r>
      <w:r>
        <w:rPr>
          <w:color w:val="auto"/>
        </w:rPr>
        <w:t>– Режим доступа:</w:t>
      </w:r>
      <w:r w:rsidRPr="00D86406">
        <w:t xml:space="preserve"> </w:t>
      </w:r>
      <w:r w:rsidRPr="00D86406">
        <w:rPr>
          <w:color w:val="auto"/>
        </w:rPr>
        <w:t>https://angular.io/guide/ -</w:t>
      </w:r>
      <w:r>
        <w:rPr>
          <w:color w:val="auto"/>
        </w:rPr>
        <w:t xml:space="preserve"> Дата доступа 10.11.2020.</w:t>
      </w:r>
    </w:p>
    <w:p w14:paraId="4AE31CEC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proofErr w:type="spellStart"/>
      <w:r>
        <w:rPr>
          <w:color w:val="auto"/>
          <w:lang w:val="en-US"/>
        </w:rPr>
        <w:t>MaterialAngular</w:t>
      </w:r>
      <w:proofErr w:type="spellEnd"/>
      <w:r w:rsidRPr="00D86406">
        <w:rPr>
          <w:color w:val="auto"/>
        </w:rPr>
        <w:t>.</w:t>
      </w:r>
      <w:r>
        <w:rPr>
          <w:color w:val="auto"/>
          <w:lang w:val="en-US"/>
        </w:rPr>
        <w:t>io</w:t>
      </w:r>
      <w:r w:rsidRPr="00D86406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D86406">
        <w:rPr>
          <w:color w:val="auto"/>
        </w:rPr>
        <w:t xml:space="preserve">] – </w:t>
      </w:r>
      <w:r>
        <w:rPr>
          <w:color w:val="auto"/>
        </w:rPr>
        <w:t>Режим доступа</w:t>
      </w:r>
      <w:r w:rsidRPr="00D86406">
        <w:rPr>
          <w:color w:val="auto"/>
        </w:rPr>
        <w:t>:</w:t>
      </w:r>
      <w:r w:rsidRPr="00D86406">
        <w:t xml:space="preserve"> </w:t>
      </w:r>
      <w:r w:rsidRPr="00D86406">
        <w:rPr>
          <w:color w:val="auto"/>
          <w:lang w:val="en-US"/>
        </w:rPr>
        <w:t>https</w:t>
      </w:r>
      <w:r w:rsidRPr="00D86406">
        <w:rPr>
          <w:color w:val="auto"/>
        </w:rPr>
        <w:t>://</w:t>
      </w:r>
      <w:r w:rsidRPr="00D86406">
        <w:rPr>
          <w:color w:val="auto"/>
          <w:lang w:val="en-US"/>
        </w:rPr>
        <w:t>material</w:t>
      </w:r>
      <w:r w:rsidRPr="00D86406">
        <w:rPr>
          <w:color w:val="auto"/>
        </w:rPr>
        <w:t>.</w:t>
      </w:r>
      <w:r w:rsidRPr="00D86406">
        <w:rPr>
          <w:color w:val="auto"/>
          <w:lang w:val="en-US"/>
        </w:rPr>
        <w:t>angular</w:t>
      </w:r>
      <w:r w:rsidRPr="00D86406">
        <w:rPr>
          <w:color w:val="auto"/>
        </w:rPr>
        <w:t>.</w:t>
      </w:r>
      <w:r w:rsidRPr="00D86406">
        <w:rPr>
          <w:color w:val="auto"/>
          <w:lang w:val="en-US"/>
        </w:rPr>
        <w:t>io</w:t>
      </w:r>
      <w:r w:rsidRPr="00D86406">
        <w:rPr>
          <w:color w:val="auto"/>
        </w:rPr>
        <w:t xml:space="preserve">/ - </w:t>
      </w:r>
      <w:r>
        <w:rPr>
          <w:color w:val="auto"/>
        </w:rPr>
        <w:t>Дата доступа</w:t>
      </w:r>
      <w:r w:rsidRPr="00D86406">
        <w:rPr>
          <w:color w:val="auto"/>
        </w:rPr>
        <w:t xml:space="preserve">: </w:t>
      </w:r>
      <w:r>
        <w:rPr>
          <w:color w:val="auto"/>
        </w:rPr>
        <w:t>25</w:t>
      </w:r>
      <w:r w:rsidRPr="00D86406">
        <w:rPr>
          <w:color w:val="auto"/>
        </w:rPr>
        <w:t>.11.2020.</w:t>
      </w:r>
    </w:p>
    <w:p w14:paraId="05D96AFF" w14:textId="77777777" w:rsidR="0054609E" w:rsidRDefault="0054609E" w:rsidP="0054609E">
      <w:pPr>
        <w:pStyle w:val="Default"/>
        <w:numPr>
          <w:ilvl w:val="0"/>
          <w:numId w:val="42"/>
        </w:numPr>
        <w:tabs>
          <w:tab w:val="left" w:pos="284"/>
        </w:tabs>
        <w:spacing w:after="160"/>
        <w:ind w:left="0" w:right="454" w:firstLine="709"/>
        <w:jc w:val="both"/>
        <w:rPr>
          <w:color w:val="auto"/>
        </w:rPr>
      </w:pPr>
      <w:proofErr w:type="spellStart"/>
      <w:r>
        <w:rPr>
          <w:color w:val="auto"/>
          <w:lang w:val="en-US"/>
        </w:rPr>
        <w:t>Npmjs</w:t>
      </w:r>
      <w:proofErr w:type="spellEnd"/>
      <w:r w:rsidRPr="0065197D">
        <w:rPr>
          <w:color w:val="auto"/>
        </w:rPr>
        <w:t>.</w:t>
      </w:r>
      <w:r>
        <w:rPr>
          <w:color w:val="auto"/>
          <w:lang w:val="en-US"/>
        </w:rPr>
        <w:t>com</w:t>
      </w:r>
      <w:r w:rsidRPr="0065197D">
        <w:rPr>
          <w:color w:val="auto"/>
        </w:rPr>
        <w:t xml:space="preserve"> [</w:t>
      </w:r>
      <w:r>
        <w:rPr>
          <w:color w:val="auto"/>
        </w:rPr>
        <w:t>Электронный ресурс</w:t>
      </w:r>
      <w:r w:rsidRPr="0065197D">
        <w:rPr>
          <w:color w:val="auto"/>
        </w:rPr>
        <w:t xml:space="preserve">] </w:t>
      </w:r>
      <w:r>
        <w:rPr>
          <w:color w:val="auto"/>
        </w:rPr>
        <w:t>–</w:t>
      </w:r>
      <w:r w:rsidRPr="0065197D">
        <w:rPr>
          <w:color w:val="auto"/>
        </w:rPr>
        <w:t xml:space="preserve"> </w:t>
      </w:r>
      <w:r>
        <w:rPr>
          <w:color w:val="auto"/>
        </w:rPr>
        <w:t>Режим доступа</w:t>
      </w:r>
      <w:r w:rsidRPr="0065197D">
        <w:rPr>
          <w:color w:val="auto"/>
        </w:rPr>
        <w:t>: https://www.npmjs.com/package/mssql -</w:t>
      </w:r>
      <w:r>
        <w:rPr>
          <w:color w:val="auto"/>
        </w:rPr>
        <w:t xml:space="preserve"> Дата доступа 10.10.2020.</w:t>
      </w:r>
    </w:p>
    <w:p w14:paraId="00EA6346" w14:textId="7F905372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5EDE2C35" w14:textId="0C52C765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5EB834DF" w14:textId="5BD13E47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054F1FE2" w14:textId="4786DEC4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1C1CF1DA" w14:textId="1D76FA36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78699E10" w14:textId="06E1D1B7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2036FD60" w14:textId="78A2FF93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203390FB" w14:textId="754DBA48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41F058D6" w14:textId="3C8CED2C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05738C40" w14:textId="3CD82FDE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4CB12F77" w14:textId="4476BD93" w:rsidR="0054609E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1A5385F9" w14:textId="77777777" w:rsidR="0054609E" w:rsidRPr="000F473C" w:rsidRDefault="0054609E" w:rsidP="0054609E">
      <w:pPr>
        <w:pStyle w:val="Default"/>
        <w:tabs>
          <w:tab w:val="left" w:pos="284"/>
        </w:tabs>
        <w:spacing w:after="160"/>
        <w:ind w:left="709" w:right="454"/>
        <w:jc w:val="both"/>
        <w:rPr>
          <w:color w:val="auto"/>
        </w:rPr>
      </w:pPr>
    </w:p>
    <w:p w14:paraId="6956CB0B" w14:textId="77777777" w:rsidR="003E439F" w:rsidRPr="00627720" w:rsidRDefault="003E439F" w:rsidP="003E439F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1B86220" w14:textId="77777777" w:rsidR="003E439F" w:rsidRPr="00627720" w:rsidRDefault="003E439F" w:rsidP="003E439F">
      <w:pPr>
        <w:ind w:firstLine="0"/>
        <w:jc w:val="center"/>
        <w:rPr>
          <w:sz w:val="28"/>
          <w:szCs w:val="28"/>
        </w:rPr>
      </w:pPr>
      <w:r w:rsidRPr="00627720">
        <w:rPr>
          <w:sz w:val="28"/>
          <w:szCs w:val="28"/>
        </w:rPr>
        <w:t>(обязательное)</w:t>
      </w:r>
    </w:p>
    <w:p w14:paraId="59994C80" w14:textId="77777777" w:rsidR="00DC0D68" w:rsidRDefault="003E439F" w:rsidP="003E439F">
      <w:pPr>
        <w:pStyle w:val="Default"/>
        <w:jc w:val="center"/>
        <w:rPr>
          <w:sz w:val="23"/>
          <w:szCs w:val="23"/>
        </w:rPr>
      </w:pPr>
      <w:r w:rsidRPr="00627720">
        <w:rPr>
          <w:sz w:val="28"/>
          <w:szCs w:val="28"/>
        </w:rPr>
        <w:t>Текст</w:t>
      </w:r>
      <w:r w:rsidRPr="00FC4864">
        <w:rPr>
          <w:sz w:val="28"/>
          <w:szCs w:val="28"/>
        </w:rPr>
        <w:t xml:space="preserve"> </w:t>
      </w:r>
      <w:r w:rsidRPr="00627720">
        <w:rPr>
          <w:sz w:val="28"/>
          <w:szCs w:val="28"/>
        </w:rPr>
        <w:t>программы</w:t>
      </w:r>
    </w:p>
    <w:p w14:paraId="6918B366" w14:textId="77777777" w:rsidR="00137955" w:rsidRDefault="00137955" w:rsidP="007074EF">
      <w:pPr>
        <w:autoSpaceDE w:val="0"/>
        <w:rPr>
          <w:rFonts w:cs="Times New Roman"/>
          <w:color w:val="000000"/>
          <w:szCs w:val="24"/>
        </w:rPr>
      </w:pPr>
    </w:p>
    <w:p w14:paraId="73A73548" w14:textId="77777777" w:rsidR="00BE76F5" w:rsidRPr="00BE76F5" w:rsidRDefault="00BE76F5" w:rsidP="007074EF">
      <w:pPr>
        <w:autoSpaceDE w:val="0"/>
        <w:rPr>
          <w:rFonts w:cs="Times New Roman"/>
          <w:color w:val="000000"/>
          <w:szCs w:val="24"/>
        </w:rPr>
      </w:pPr>
    </w:p>
    <w:p w14:paraId="70B3F434" w14:textId="11476592" w:rsidR="003E439F" w:rsidRPr="00BE76F5" w:rsidRDefault="003E439F" w:rsidP="007B049B">
      <w:pPr>
        <w:rPr>
          <w:rFonts w:cs="Times New Roman"/>
          <w:szCs w:val="24"/>
        </w:rPr>
      </w:pPr>
    </w:p>
    <w:sectPr w:rsidR="003E439F" w:rsidRPr="00BE76F5" w:rsidSect="003212C8"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04C88" w14:textId="77777777" w:rsidR="00125399" w:rsidRDefault="00125399" w:rsidP="00284B09">
      <w:r>
        <w:separator/>
      </w:r>
    </w:p>
  </w:endnote>
  <w:endnote w:type="continuationSeparator" w:id="0">
    <w:p w14:paraId="64250DAA" w14:textId="77777777" w:rsidR="00125399" w:rsidRDefault="00125399" w:rsidP="0028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For Dell">
    <w:altName w:val="Calibri"/>
    <w:charset w:val="00"/>
    <w:family w:val="auto"/>
    <w:pitch w:val="variable"/>
    <w:sig w:usb0="A00000AF" w:usb1="40000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57EE8" w14:textId="77777777" w:rsidR="00D52F7D" w:rsidRDefault="00D52F7D" w:rsidP="00234B5B">
    <w:pPr>
      <w:pStyle w:val="af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BC2F5" w14:textId="77777777" w:rsidR="00125399" w:rsidRDefault="00125399" w:rsidP="00284B09">
      <w:r>
        <w:separator/>
      </w:r>
    </w:p>
  </w:footnote>
  <w:footnote w:type="continuationSeparator" w:id="0">
    <w:p w14:paraId="07B5FFB9" w14:textId="77777777" w:rsidR="00125399" w:rsidRDefault="00125399" w:rsidP="00284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2343"/>
        </w:tabs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"/>
      <w:lvlJc w:val="left"/>
      <w:pPr>
        <w:tabs>
          <w:tab w:val="num" w:pos="491"/>
        </w:tabs>
        <w:ind w:left="1211" w:hanging="360"/>
      </w:pPr>
      <w:rPr>
        <w:rFonts w:ascii="Symbol" w:hAnsi="Symbol"/>
      </w:rPr>
    </w:lvl>
  </w:abstractNum>
  <w:abstractNum w:abstractNumId="3" w15:restartNumberingAfterBreak="0">
    <w:nsid w:val="00000009"/>
    <w:multiLevelType w:val="singleLevel"/>
    <w:tmpl w:val="00000009"/>
    <w:name w:val="WW8Num35"/>
    <w:lvl w:ilvl="0">
      <w:start w:val="1"/>
      <w:numFmt w:val="bullet"/>
      <w:lvlText w:val=""/>
      <w:lvlJc w:val="left"/>
      <w:pPr>
        <w:tabs>
          <w:tab w:val="num" w:pos="2128"/>
        </w:tabs>
      </w:pPr>
      <w:rPr>
        <w:rFonts w:ascii="Symbol" w:hAnsi="Symbol"/>
      </w:rPr>
    </w:lvl>
  </w:abstractNum>
  <w:abstractNum w:abstractNumId="4" w15:restartNumberingAfterBreak="0">
    <w:nsid w:val="003E080A"/>
    <w:multiLevelType w:val="multilevel"/>
    <w:tmpl w:val="66C29F2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08D91B13"/>
    <w:multiLevelType w:val="hybridMultilevel"/>
    <w:tmpl w:val="C6263DAC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A8C5C04"/>
    <w:multiLevelType w:val="hybridMultilevel"/>
    <w:tmpl w:val="3E44260E"/>
    <w:lvl w:ilvl="0" w:tplc="177A0A3E">
      <w:start w:val="1"/>
      <w:numFmt w:val="decimal"/>
      <w:lvlText w:val="%1"/>
      <w:lvlJc w:val="left"/>
      <w:pPr>
        <w:tabs>
          <w:tab w:val="num" w:pos="357"/>
        </w:tabs>
        <w:ind w:left="720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E058CD"/>
    <w:multiLevelType w:val="hybridMultilevel"/>
    <w:tmpl w:val="13E22FD4"/>
    <w:lvl w:ilvl="0" w:tplc="3FA051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052C6"/>
    <w:multiLevelType w:val="hybridMultilevel"/>
    <w:tmpl w:val="6144C53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DB5155C"/>
    <w:multiLevelType w:val="hybridMultilevel"/>
    <w:tmpl w:val="63AE9228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DBD3C6E"/>
    <w:multiLevelType w:val="hybridMultilevel"/>
    <w:tmpl w:val="03182580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E074E16"/>
    <w:multiLevelType w:val="hybridMultilevel"/>
    <w:tmpl w:val="E60C05FC"/>
    <w:lvl w:ilvl="0" w:tplc="0B88A0AC">
      <w:start w:val="1"/>
      <w:numFmt w:val="bullet"/>
      <w:lvlText w:val=""/>
      <w:lvlJc w:val="left"/>
      <w:pPr>
        <w:ind w:left="16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2" w15:restartNumberingAfterBreak="0">
    <w:nsid w:val="0FD4760B"/>
    <w:multiLevelType w:val="hybridMultilevel"/>
    <w:tmpl w:val="89C0EEC8"/>
    <w:lvl w:ilvl="0" w:tplc="D278C7B8">
      <w:start w:val="65535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20FB0"/>
    <w:multiLevelType w:val="hybridMultilevel"/>
    <w:tmpl w:val="2B48BC08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8A24034"/>
    <w:multiLevelType w:val="hybridMultilevel"/>
    <w:tmpl w:val="83B06E1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383B3D"/>
    <w:multiLevelType w:val="hybridMultilevel"/>
    <w:tmpl w:val="C600655E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0495A15"/>
    <w:multiLevelType w:val="hybridMultilevel"/>
    <w:tmpl w:val="2AC2BCA2"/>
    <w:lvl w:ilvl="0" w:tplc="B91E4BC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E3253"/>
    <w:multiLevelType w:val="hybridMultilevel"/>
    <w:tmpl w:val="BC941E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84F1E37"/>
    <w:multiLevelType w:val="hybridMultilevel"/>
    <w:tmpl w:val="D87A3C6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E344F96"/>
    <w:multiLevelType w:val="multilevel"/>
    <w:tmpl w:val="3A0670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BD546A"/>
    <w:multiLevelType w:val="hybridMultilevel"/>
    <w:tmpl w:val="75501A8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F3B251F"/>
    <w:multiLevelType w:val="hybridMultilevel"/>
    <w:tmpl w:val="85CC51A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270243F"/>
    <w:multiLevelType w:val="hybridMultilevel"/>
    <w:tmpl w:val="59EE6C8A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5AF3082"/>
    <w:multiLevelType w:val="multilevel"/>
    <w:tmpl w:val="2CDA1146"/>
    <w:styleLink w:val="2"/>
    <w:lvl w:ilvl="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3CD74519"/>
    <w:multiLevelType w:val="hybridMultilevel"/>
    <w:tmpl w:val="424A7DDA"/>
    <w:lvl w:ilvl="0" w:tplc="3FA05128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409440E2"/>
    <w:multiLevelType w:val="hybridMultilevel"/>
    <w:tmpl w:val="B2BEC88C"/>
    <w:lvl w:ilvl="0" w:tplc="47169A4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1BB65BE"/>
    <w:multiLevelType w:val="hybridMultilevel"/>
    <w:tmpl w:val="CBE6DC2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B9784D"/>
    <w:multiLevelType w:val="hybridMultilevel"/>
    <w:tmpl w:val="D0BEC74A"/>
    <w:lvl w:ilvl="0" w:tplc="3508F82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91332"/>
    <w:multiLevelType w:val="hybridMultilevel"/>
    <w:tmpl w:val="3098B232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0C710C"/>
    <w:multiLevelType w:val="hybridMultilevel"/>
    <w:tmpl w:val="3A9A938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FE37DBA"/>
    <w:multiLevelType w:val="multilevel"/>
    <w:tmpl w:val="2CDA1146"/>
    <w:numStyleLink w:val="2"/>
  </w:abstractNum>
  <w:abstractNum w:abstractNumId="31" w15:restartNumberingAfterBreak="0">
    <w:nsid w:val="51A56A21"/>
    <w:multiLevelType w:val="hybridMultilevel"/>
    <w:tmpl w:val="51C8CFA2"/>
    <w:lvl w:ilvl="0" w:tplc="2B1C3F8A">
      <w:start w:val="1"/>
      <w:numFmt w:val="bullet"/>
      <w:pStyle w:val="a"/>
      <w:lvlText w:val="—"/>
      <w:lvlJc w:val="left"/>
      <w:pPr>
        <w:ind w:left="1353" w:hanging="360"/>
      </w:pPr>
      <w:rPr>
        <w:rFonts w:ascii="Museo Sans For Dell" w:hAnsi="Museo Sans For Del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21005BA"/>
    <w:multiLevelType w:val="hybridMultilevel"/>
    <w:tmpl w:val="D200FE1C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5ED29D0"/>
    <w:multiLevelType w:val="hybridMultilevel"/>
    <w:tmpl w:val="70FCFB8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9E611A0"/>
    <w:multiLevelType w:val="hybridMultilevel"/>
    <w:tmpl w:val="A8789B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36158BB"/>
    <w:multiLevelType w:val="hybridMultilevel"/>
    <w:tmpl w:val="A60E15B6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7B3D3B"/>
    <w:multiLevelType w:val="multilevel"/>
    <w:tmpl w:val="913E64AC"/>
    <w:lvl w:ilvl="0">
      <w:start w:val="1"/>
      <w:numFmt w:val="decimal"/>
      <w:lvlText w:val="%1"/>
      <w:lvlJc w:val="left"/>
      <w:pPr>
        <w:ind w:left="1141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573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861" w:hanging="1152"/>
      </w:pPr>
    </w:lvl>
    <w:lvl w:ilvl="6">
      <w:start w:val="1"/>
      <w:numFmt w:val="decimal"/>
      <w:lvlText w:val="%1.%2.%3.%4.%5.%6.%7"/>
      <w:lvlJc w:val="left"/>
      <w:pPr>
        <w:ind w:left="2005" w:hanging="1296"/>
      </w:pPr>
    </w:lvl>
    <w:lvl w:ilvl="7">
      <w:start w:val="1"/>
      <w:numFmt w:val="decimal"/>
      <w:lvlText w:val="%1.%2.%3.%4.%5.%6.%7.%8"/>
      <w:lvlJc w:val="left"/>
      <w:pPr>
        <w:ind w:left="2149" w:hanging="1440"/>
      </w:pPr>
    </w:lvl>
    <w:lvl w:ilvl="8">
      <w:start w:val="1"/>
      <w:numFmt w:val="decimal"/>
      <w:lvlText w:val="%1.%2.%3.%4.%5.%6.%7.%8.%9"/>
      <w:lvlJc w:val="left"/>
      <w:pPr>
        <w:ind w:left="2293" w:hanging="1584"/>
      </w:pPr>
    </w:lvl>
  </w:abstractNum>
  <w:abstractNum w:abstractNumId="37" w15:restartNumberingAfterBreak="0">
    <w:nsid w:val="64723D87"/>
    <w:multiLevelType w:val="hybridMultilevel"/>
    <w:tmpl w:val="4A2CE4EE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1006E9A"/>
    <w:multiLevelType w:val="hybridMultilevel"/>
    <w:tmpl w:val="D3308764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71365AD"/>
    <w:multiLevelType w:val="hybridMultilevel"/>
    <w:tmpl w:val="B5200640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A667FF7"/>
    <w:multiLevelType w:val="hybridMultilevel"/>
    <w:tmpl w:val="F4C49524"/>
    <w:lvl w:ilvl="0" w:tplc="3508F822">
      <w:start w:val="1"/>
      <w:numFmt w:val="bullet"/>
      <w:lvlText w:val="-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3B5BEA"/>
    <w:multiLevelType w:val="hybridMultilevel"/>
    <w:tmpl w:val="B7BC4BFA"/>
    <w:lvl w:ilvl="0" w:tplc="3FA051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30"/>
    <w:lvlOverride w:ilvl="0">
      <w:lvl w:ilvl="0">
        <w:start w:val="1"/>
        <w:numFmt w:val="decimal"/>
        <w:lvlText w:val="%1"/>
        <w:lvlJc w:val="center"/>
        <w:pPr>
          <w:ind w:left="720" w:hanging="360"/>
        </w:pPr>
        <w:rPr>
          <w:rFonts w:hint="default"/>
          <w:sz w:val="22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42" w:hanging="432"/>
        </w:pPr>
        <w:rPr>
          <w:rFonts w:hint="default"/>
          <w:sz w:val="22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5">
    <w:abstractNumId w:val="23"/>
  </w:num>
  <w:num w:numId="6">
    <w:abstractNumId w:val="19"/>
  </w:num>
  <w:num w:numId="7">
    <w:abstractNumId w:val="15"/>
  </w:num>
  <w:num w:numId="8">
    <w:abstractNumId w:val="2"/>
  </w:num>
  <w:num w:numId="9">
    <w:abstractNumId w:val="20"/>
  </w:num>
  <w:num w:numId="10">
    <w:abstractNumId w:val="32"/>
  </w:num>
  <w:num w:numId="11">
    <w:abstractNumId w:val="18"/>
  </w:num>
  <w:num w:numId="12">
    <w:abstractNumId w:val="14"/>
  </w:num>
  <w:num w:numId="13">
    <w:abstractNumId w:val="1"/>
  </w:num>
  <w:num w:numId="14">
    <w:abstractNumId w:val="37"/>
  </w:num>
  <w:num w:numId="15">
    <w:abstractNumId w:val="5"/>
  </w:num>
  <w:num w:numId="16">
    <w:abstractNumId w:val="6"/>
  </w:num>
  <w:num w:numId="17">
    <w:abstractNumId w:val="39"/>
  </w:num>
  <w:num w:numId="18">
    <w:abstractNumId w:val="35"/>
  </w:num>
  <w:num w:numId="19">
    <w:abstractNumId w:val="8"/>
  </w:num>
  <w:num w:numId="20">
    <w:abstractNumId w:val="29"/>
  </w:num>
  <w:num w:numId="21">
    <w:abstractNumId w:val="24"/>
  </w:num>
  <w:num w:numId="22">
    <w:abstractNumId w:val="41"/>
  </w:num>
  <w:num w:numId="23">
    <w:abstractNumId w:val="38"/>
  </w:num>
  <w:num w:numId="24">
    <w:abstractNumId w:val="7"/>
  </w:num>
  <w:num w:numId="25">
    <w:abstractNumId w:val="22"/>
  </w:num>
  <w:num w:numId="26">
    <w:abstractNumId w:val="13"/>
  </w:num>
  <w:num w:numId="27">
    <w:abstractNumId w:val="40"/>
  </w:num>
  <w:num w:numId="28">
    <w:abstractNumId w:val="27"/>
  </w:num>
  <w:num w:numId="29">
    <w:abstractNumId w:val="9"/>
  </w:num>
  <w:num w:numId="30">
    <w:abstractNumId w:val="12"/>
  </w:num>
  <w:num w:numId="31">
    <w:abstractNumId w:val="34"/>
  </w:num>
  <w:num w:numId="32">
    <w:abstractNumId w:val="17"/>
  </w:num>
  <w:num w:numId="33">
    <w:abstractNumId w:val="28"/>
  </w:num>
  <w:num w:numId="34">
    <w:abstractNumId w:val="11"/>
  </w:num>
  <w:num w:numId="35">
    <w:abstractNumId w:val="10"/>
  </w:num>
  <w:num w:numId="36">
    <w:abstractNumId w:val="3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4"/>
  </w:num>
  <w:num w:numId="40">
    <w:abstractNumId w:val="31"/>
  </w:num>
  <w:num w:numId="41">
    <w:abstractNumId w:val="16"/>
  </w:num>
  <w:num w:numId="42">
    <w:abstractNumId w:val="3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09C"/>
    <w:rsid w:val="00001097"/>
    <w:rsid w:val="00007AE6"/>
    <w:rsid w:val="000125C0"/>
    <w:rsid w:val="000134EA"/>
    <w:rsid w:val="00027264"/>
    <w:rsid w:val="00041A9F"/>
    <w:rsid w:val="0007209C"/>
    <w:rsid w:val="0007234F"/>
    <w:rsid w:val="000754A3"/>
    <w:rsid w:val="00080605"/>
    <w:rsid w:val="000933F7"/>
    <w:rsid w:val="00097C27"/>
    <w:rsid w:val="000B28D9"/>
    <w:rsid w:val="000C3500"/>
    <w:rsid w:val="000C36E6"/>
    <w:rsid w:val="000C59E0"/>
    <w:rsid w:val="000E0056"/>
    <w:rsid w:val="00111A53"/>
    <w:rsid w:val="00117050"/>
    <w:rsid w:val="001173E7"/>
    <w:rsid w:val="00125399"/>
    <w:rsid w:val="00137955"/>
    <w:rsid w:val="00140642"/>
    <w:rsid w:val="00143C32"/>
    <w:rsid w:val="0014765B"/>
    <w:rsid w:val="00150E17"/>
    <w:rsid w:val="00157811"/>
    <w:rsid w:val="001663AF"/>
    <w:rsid w:val="001746E9"/>
    <w:rsid w:val="0017474F"/>
    <w:rsid w:val="00183D86"/>
    <w:rsid w:val="00183F40"/>
    <w:rsid w:val="001852C9"/>
    <w:rsid w:val="00194FA6"/>
    <w:rsid w:val="0019684B"/>
    <w:rsid w:val="001A2CCF"/>
    <w:rsid w:val="001A7DA0"/>
    <w:rsid w:val="001C4234"/>
    <w:rsid w:val="001D6F53"/>
    <w:rsid w:val="001E6A43"/>
    <w:rsid w:val="001E6C8E"/>
    <w:rsid w:val="001F43A4"/>
    <w:rsid w:val="00203AA9"/>
    <w:rsid w:val="002131FE"/>
    <w:rsid w:val="0021616B"/>
    <w:rsid w:val="00233B4A"/>
    <w:rsid w:val="00234B5B"/>
    <w:rsid w:val="00234D62"/>
    <w:rsid w:val="00236243"/>
    <w:rsid w:val="00237DBC"/>
    <w:rsid w:val="002403A5"/>
    <w:rsid w:val="00243B89"/>
    <w:rsid w:val="0026482E"/>
    <w:rsid w:val="00271295"/>
    <w:rsid w:val="002738E2"/>
    <w:rsid w:val="00277DD5"/>
    <w:rsid w:val="00284B09"/>
    <w:rsid w:val="00291AA0"/>
    <w:rsid w:val="002923EA"/>
    <w:rsid w:val="002970C3"/>
    <w:rsid w:val="00297EC4"/>
    <w:rsid w:val="002A0051"/>
    <w:rsid w:val="002A39C9"/>
    <w:rsid w:val="002A793C"/>
    <w:rsid w:val="002B3AD4"/>
    <w:rsid w:val="002D2CC8"/>
    <w:rsid w:val="002E11C7"/>
    <w:rsid w:val="002E7419"/>
    <w:rsid w:val="002F01FF"/>
    <w:rsid w:val="002F67FC"/>
    <w:rsid w:val="003012A1"/>
    <w:rsid w:val="003012D0"/>
    <w:rsid w:val="003069C0"/>
    <w:rsid w:val="003212C8"/>
    <w:rsid w:val="003446EE"/>
    <w:rsid w:val="003455E5"/>
    <w:rsid w:val="00346F50"/>
    <w:rsid w:val="00367838"/>
    <w:rsid w:val="003731E6"/>
    <w:rsid w:val="00375D46"/>
    <w:rsid w:val="00381F32"/>
    <w:rsid w:val="003852EC"/>
    <w:rsid w:val="00392DF1"/>
    <w:rsid w:val="00396E85"/>
    <w:rsid w:val="00396FE3"/>
    <w:rsid w:val="003A5E1E"/>
    <w:rsid w:val="003B5AFC"/>
    <w:rsid w:val="003B6701"/>
    <w:rsid w:val="003C114B"/>
    <w:rsid w:val="003C642E"/>
    <w:rsid w:val="003C6881"/>
    <w:rsid w:val="003D442A"/>
    <w:rsid w:val="003E01D4"/>
    <w:rsid w:val="003E439F"/>
    <w:rsid w:val="003E7A66"/>
    <w:rsid w:val="003F37D4"/>
    <w:rsid w:val="003F67DE"/>
    <w:rsid w:val="003F766E"/>
    <w:rsid w:val="004020E0"/>
    <w:rsid w:val="004114F5"/>
    <w:rsid w:val="00413C3C"/>
    <w:rsid w:val="00415DE6"/>
    <w:rsid w:val="004253BF"/>
    <w:rsid w:val="0043799D"/>
    <w:rsid w:val="00455214"/>
    <w:rsid w:val="004610CD"/>
    <w:rsid w:val="004709D9"/>
    <w:rsid w:val="00482939"/>
    <w:rsid w:val="00486B18"/>
    <w:rsid w:val="00490DB4"/>
    <w:rsid w:val="0049373B"/>
    <w:rsid w:val="00495050"/>
    <w:rsid w:val="004A1A10"/>
    <w:rsid w:val="004B5305"/>
    <w:rsid w:val="004B7BB9"/>
    <w:rsid w:val="004C24BD"/>
    <w:rsid w:val="004C2A51"/>
    <w:rsid w:val="004C5E7D"/>
    <w:rsid w:val="004C6474"/>
    <w:rsid w:val="004C7364"/>
    <w:rsid w:val="004D5D93"/>
    <w:rsid w:val="004E7F05"/>
    <w:rsid w:val="004F632A"/>
    <w:rsid w:val="00505B65"/>
    <w:rsid w:val="00507610"/>
    <w:rsid w:val="00523062"/>
    <w:rsid w:val="00541EDC"/>
    <w:rsid w:val="0054609E"/>
    <w:rsid w:val="00546972"/>
    <w:rsid w:val="00551338"/>
    <w:rsid w:val="00553170"/>
    <w:rsid w:val="00562E6D"/>
    <w:rsid w:val="005646F4"/>
    <w:rsid w:val="00564A04"/>
    <w:rsid w:val="005653AC"/>
    <w:rsid w:val="00566B5F"/>
    <w:rsid w:val="005775E1"/>
    <w:rsid w:val="00580AF6"/>
    <w:rsid w:val="00591DDF"/>
    <w:rsid w:val="00593DA2"/>
    <w:rsid w:val="005964A4"/>
    <w:rsid w:val="005B687B"/>
    <w:rsid w:val="005C0EB8"/>
    <w:rsid w:val="005C2E51"/>
    <w:rsid w:val="005C5634"/>
    <w:rsid w:val="005C5AD9"/>
    <w:rsid w:val="005D1FD4"/>
    <w:rsid w:val="005D3E51"/>
    <w:rsid w:val="005E1851"/>
    <w:rsid w:val="005E20AB"/>
    <w:rsid w:val="005E750E"/>
    <w:rsid w:val="005F2995"/>
    <w:rsid w:val="0061110B"/>
    <w:rsid w:val="0062509E"/>
    <w:rsid w:val="00630342"/>
    <w:rsid w:val="006340C9"/>
    <w:rsid w:val="00637862"/>
    <w:rsid w:val="006447A9"/>
    <w:rsid w:val="0064780A"/>
    <w:rsid w:val="00651E17"/>
    <w:rsid w:val="0066370B"/>
    <w:rsid w:val="00682D8A"/>
    <w:rsid w:val="00694675"/>
    <w:rsid w:val="006A0641"/>
    <w:rsid w:val="006B02FA"/>
    <w:rsid w:val="006C7546"/>
    <w:rsid w:val="006D12BD"/>
    <w:rsid w:val="006E189A"/>
    <w:rsid w:val="006E518C"/>
    <w:rsid w:val="006F30C5"/>
    <w:rsid w:val="006F30DF"/>
    <w:rsid w:val="007074EF"/>
    <w:rsid w:val="00711880"/>
    <w:rsid w:val="007139D8"/>
    <w:rsid w:val="00716ECA"/>
    <w:rsid w:val="00724CA1"/>
    <w:rsid w:val="00727EC4"/>
    <w:rsid w:val="00731D27"/>
    <w:rsid w:val="007331E4"/>
    <w:rsid w:val="00742F60"/>
    <w:rsid w:val="0075302E"/>
    <w:rsid w:val="00754815"/>
    <w:rsid w:val="00760F49"/>
    <w:rsid w:val="00774529"/>
    <w:rsid w:val="00785D35"/>
    <w:rsid w:val="00790EA4"/>
    <w:rsid w:val="007959FF"/>
    <w:rsid w:val="007B049B"/>
    <w:rsid w:val="007C11FE"/>
    <w:rsid w:val="007D144D"/>
    <w:rsid w:val="007D2237"/>
    <w:rsid w:val="007D3ECD"/>
    <w:rsid w:val="007D6545"/>
    <w:rsid w:val="007E15FA"/>
    <w:rsid w:val="007F37BC"/>
    <w:rsid w:val="0080085B"/>
    <w:rsid w:val="008120D7"/>
    <w:rsid w:val="00821F44"/>
    <w:rsid w:val="008650F4"/>
    <w:rsid w:val="00875B39"/>
    <w:rsid w:val="00885C57"/>
    <w:rsid w:val="008A370F"/>
    <w:rsid w:val="008B08CC"/>
    <w:rsid w:val="008B1D58"/>
    <w:rsid w:val="008B5FF7"/>
    <w:rsid w:val="008B7361"/>
    <w:rsid w:val="008C742C"/>
    <w:rsid w:val="008D007E"/>
    <w:rsid w:val="008D046B"/>
    <w:rsid w:val="008D5EB9"/>
    <w:rsid w:val="008E40E4"/>
    <w:rsid w:val="008F4EE2"/>
    <w:rsid w:val="008F7F49"/>
    <w:rsid w:val="009065FA"/>
    <w:rsid w:val="00913F07"/>
    <w:rsid w:val="009151BA"/>
    <w:rsid w:val="00940F69"/>
    <w:rsid w:val="009424D1"/>
    <w:rsid w:val="00991C31"/>
    <w:rsid w:val="009A398C"/>
    <w:rsid w:val="009A472A"/>
    <w:rsid w:val="009B13AF"/>
    <w:rsid w:val="009B166B"/>
    <w:rsid w:val="009C4EB7"/>
    <w:rsid w:val="009D0F87"/>
    <w:rsid w:val="009D46A3"/>
    <w:rsid w:val="009F39D0"/>
    <w:rsid w:val="009F4D00"/>
    <w:rsid w:val="00A01460"/>
    <w:rsid w:val="00A048FC"/>
    <w:rsid w:val="00A35B35"/>
    <w:rsid w:val="00A35DEE"/>
    <w:rsid w:val="00A4190E"/>
    <w:rsid w:val="00A46E1D"/>
    <w:rsid w:val="00A57A08"/>
    <w:rsid w:val="00A61CD7"/>
    <w:rsid w:val="00A67109"/>
    <w:rsid w:val="00A700D9"/>
    <w:rsid w:val="00A750E3"/>
    <w:rsid w:val="00A773FB"/>
    <w:rsid w:val="00A86C15"/>
    <w:rsid w:val="00A9491A"/>
    <w:rsid w:val="00A95DD6"/>
    <w:rsid w:val="00AA2607"/>
    <w:rsid w:val="00AC1E31"/>
    <w:rsid w:val="00AC55B4"/>
    <w:rsid w:val="00AC6EFC"/>
    <w:rsid w:val="00AD2BC5"/>
    <w:rsid w:val="00AD4921"/>
    <w:rsid w:val="00AD5C49"/>
    <w:rsid w:val="00AD62B9"/>
    <w:rsid w:val="00AE0BBB"/>
    <w:rsid w:val="00AF2856"/>
    <w:rsid w:val="00AF4721"/>
    <w:rsid w:val="00AF714D"/>
    <w:rsid w:val="00AF7965"/>
    <w:rsid w:val="00AF7F26"/>
    <w:rsid w:val="00B02C60"/>
    <w:rsid w:val="00B105A1"/>
    <w:rsid w:val="00B11D50"/>
    <w:rsid w:val="00B238D5"/>
    <w:rsid w:val="00B25FCC"/>
    <w:rsid w:val="00B26EA8"/>
    <w:rsid w:val="00B41819"/>
    <w:rsid w:val="00B53B2B"/>
    <w:rsid w:val="00B55A6B"/>
    <w:rsid w:val="00B6233A"/>
    <w:rsid w:val="00B74DBD"/>
    <w:rsid w:val="00B80E64"/>
    <w:rsid w:val="00B81E16"/>
    <w:rsid w:val="00B81F32"/>
    <w:rsid w:val="00B8701C"/>
    <w:rsid w:val="00B94E0C"/>
    <w:rsid w:val="00BA318C"/>
    <w:rsid w:val="00BA5B00"/>
    <w:rsid w:val="00BB344B"/>
    <w:rsid w:val="00BB5C7A"/>
    <w:rsid w:val="00BB622F"/>
    <w:rsid w:val="00BC5E65"/>
    <w:rsid w:val="00BD0830"/>
    <w:rsid w:val="00BD2384"/>
    <w:rsid w:val="00BD44CA"/>
    <w:rsid w:val="00BD4F6D"/>
    <w:rsid w:val="00BD54C5"/>
    <w:rsid w:val="00BE6666"/>
    <w:rsid w:val="00BE76F5"/>
    <w:rsid w:val="00BF0A15"/>
    <w:rsid w:val="00BF0BEB"/>
    <w:rsid w:val="00BF76F4"/>
    <w:rsid w:val="00C12479"/>
    <w:rsid w:val="00C41A5E"/>
    <w:rsid w:val="00C46730"/>
    <w:rsid w:val="00C51E87"/>
    <w:rsid w:val="00C5604F"/>
    <w:rsid w:val="00C66D9B"/>
    <w:rsid w:val="00C67853"/>
    <w:rsid w:val="00C77ED6"/>
    <w:rsid w:val="00C857A1"/>
    <w:rsid w:val="00C91058"/>
    <w:rsid w:val="00C91AC7"/>
    <w:rsid w:val="00CA7767"/>
    <w:rsid w:val="00CB3EFE"/>
    <w:rsid w:val="00CB41C1"/>
    <w:rsid w:val="00CC164B"/>
    <w:rsid w:val="00CD684F"/>
    <w:rsid w:val="00CF0E7C"/>
    <w:rsid w:val="00D02F5D"/>
    <w:rsid w:val="00D07932"/>
    <w:rsid w:val="00D07E4D"/>
    <w:rsid w:val="00D169F9"/>
    <w:rsid w:val="00D2691D"/>
    <w:rsid w:val="00D337BB"/>
    <w:rsid w:val="00D52F7D"/>
    <w:rsid w:val="00D53AAE"/>
    <w:rsid w:val="00D55117"/>
    <w:rsid w:val="00D57B8B"/>
    <w:rsid w:val="00D626A5"/>
    <w:rsid w:val="00D757BA"/>
    <w:rsid w:val="00D8467B"/>
    <w:rsid w:val="00D84B64"/>
    <w:rsid w:val="00D874F1"/>
    <w:rsid w:val="00D928BF"/>
    <w:rsid w:val="00D979B1"/>
    <w:rsid w:val="00DB2883"/>
    <w:rsid w:val="00DB7010"/>
    <w:rsid w:val="00DC07C3"/>
    <w:rsid w:val="00DC086C"/>
    <w:rsid w:val="00DC09AD"/>
    <w:rsid w:val="00DC0D68"/>
    <w:rsid w:val="00DF6C60"/>
    <w:rsid w:val="00DF7F6C"/>
    <w:rsid w:val="00E1790A"/>
    <w:rsid w:val="00E3086C"/>
    <w:rsid w:val="00E4270D"/>
    <w:rsid w:val="00E4328C"/>
    <w:rsid w:val="00E5291E"/>
    <w:rsid w:val="00E54343"/>
    <w:rsid w:val="00E668F3"/>
    <w:rsid w:val="00E67282"/>
    <w:rsid w:val="00E80A98"/>
    <w:rsid w:val="00E84A74"/>
    <w:rsid w:val="00E96556"/>
    <w:rsid w:val="00EA42D8"/>
    <w:rsid w:val="00EA5B64"/>
    <w:rsid w:val="00EB2FAA"/>
    <w:rsid w:val="00ED2F85"/>
    <w:rsid w:val="00EE74E8"/>
    <w:rsid w:val="00EF4184"/>
    <w:rsid w:val="00F05086"/>
    <w:rsid w:val="00F05A4A"/>
    <w:rsid w:val="00F05EEB"/>
    <w:rsid w:val="00F126CE"/>
    <w:rsid w:val="00F16876"/>
    <w:rsid w:val="00F17465"/>
    <w:rsid w:val="00F40CCF"/>
    <w:rsid w:val="00F412A3"/>
    <w:rsid w:val="00F424D2"/>
    <w:rsid w:val="00F46B8B"/>
    <w:rsid w:val="00F6293D"/>
    <w:rsid w:val="00F654DA"/>
    <w:rsid w:val="00F670D5"/>
    <w:rsid w:val="00F71EEC"/>
    <w:rsid w:val="00F72D7A"/>
    <w:rsid w:val="00F769E2"/>
    <w:rsid w:val="00F8232E"/>
    <w:rsid w:val="00F870F6"/>
    <w:rsid w:val="00F9287C"/>
    <w:rsid w:val="00FA6246"/>
    <w:rsid w:val="00FB3395"/>
    <w:rsid w:val="00FB7C34"/>
    <w:rsid w:val="00FC0B47"/>
    <w:rsid w:val="00FC3266"/>
    <w:rsid w:val="00FD030D"/>
    <w:rsid w:val="00FF7A5C"/>
    <w:rsid w:val="00FF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0163"/>
  <w15:docId w15:val="{15AA043E-BDB0-4D64-80B4-DB2C5F8B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67282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48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1C42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8">
    <w:name w:val="heading 8"/>
    <w:basedOn w:val="a0"/>
    <w:next w:val="a0"/>
    <w:link w:val="80"/>
    <w:uiPriority w:val="9"/>
    <w:qFormat/>
    <w:rsid w:val="005C0EB8"/>
    <w:pPr>
      <w:spacing w:before="240" w:after="60"/>
      <w:ind w:firstLine="0"/>
      <w:outlineLvl w:val="7"/>
    </w:pPr>
    <w:rPr>
      <w:rFonts w:ascii="Calibri" w:eastAsia="Times New Roman" w:hAnsi="Calibri" w:cs="Times New Roman"/>
      <w:i/>
      <w:iCs/>
      <w:szCs w:val="24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A048FC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A04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Заголовок1"/>
    <w:basedOn w:val="10"/>
    <w:qFormat/>
    <w:rsid w:val="00DC09AD"/>
    <w:pPr>
      <w:numPr>
        <w:numId w:val="1"/>
      </w:numPr>
      <w:spacing w:before="0"/>
      <w:outlineLvl w:val="9"/>
    </w:pPr>
    <w:rPr>
      <w:rFonts w:ascii="Times New Roman" w:hAnsi="Times New Roman" w:cs="Times New Roman"/>
      <w:color w:val="auto"/>
      <w:sz w:val="28"/>
    </w:rPr>
  </w:style>
  <w:style w:type="paragraph" w:styleId="a6">
    <w:name w:val="Normal (Web)"/>
    <w:basedOn w:val="a0"/>
    <w:uiPriority w:val="99"/>
    <w:unhideWhenUsed/>
    <w:rsid w:val="003212C8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3">
    <w:name w:val="Body Text Indent 3"/>
    <w:basedOn w:val="a0"/>
    <w:link w:val="30"/>
    <w:rsid w:val="003212C8"/>
    <w:pPr>
      <w:spacing w:after="120"/>
      <w:ind w:left="283"/>
    </w:pPr>
    <w:rPr>
      <w:rFonts w:eastAsia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1"/>
    <w:link w:val="3"/>
    <w:rsid w:val="003212C8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D169F9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D169F9"/>
    <w:rPr>
      <w:rFonts w:eastAsiaTheme="minorEastAsia"/>
      <w:color w:val="5A5A5A" w:themeColor="text1" w:themeTint="A5"/>
      <w:spacing w:val="15"/>
    </w:rPr>
  </w:style>
  <w:style w:type="paragraph" w:styleId="a9">
    <w:name w:val="No Spacing"/>
    <w:aliases w:val="Без интервалаМОЙ"/>
    <w:qFormat/>
    <w:rsid w:val="00C41A5E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character" w:customStyle="1" w:styleId="WW8Num1z2">
    <w:name w:val="WW8Num1z2"/>
    <w:rsid w:val="008E40E4"/>
    <w:rPr>
      <w:rFonts w:ascii="Wingdings" w:hAnsi="Wingdings"/>
    </w:rPr>
  </w:style>
  <w:style w:type="paragraph" w:styleId="aa">
    <w:name w:val="Block Text"/>
    <w:basedOn w:val="a0"/>
    <w:rsid w:val="008E40E4"/>
    <w:pPr>
      <w:suppressAutoHyphens/>
      <w:ind w:left="170" w:right="170" w:firstLine="851"/>
    </w:pPr>
    <w:rPr>
      <w:rFonts w:eastAsia="Times New Roman" w:cs="Times New Roman"/>
      <w:szCs w:val="24"/>
      <w:lang w:eastAsia="ar-SA"/>
    </w:rPr>
  </w:style>
  <w:style w:type="paragraph" w:styleId="ab">
    <w:name w:val="Body Text Indent"/>
    <w:basedOn w:val="a0"/>
    <w:link w:val="ac"/>
    <w:uiPriority w:val="99"/>
    <w:semiHidden/>
    <w:unhideWhenUsed/>
    <w:rsid w:val="00E3086C"/>
    <w:pPr>
      <w:spacing w:after="120"/>
      <w:ind w:left="283"/>
    </w:p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E3086C"/>
  </w:style>
  <w:style w:type="paragraph" w:customStyle="1" w:styleId="Style10">
    <w:name w:val="Style10"/>
    <w:basedOn w:val="a0"/>
    <w:uiPriority w:val="99"/>
    <w:rsid w:val="00BA318C"/>
    <w:pPr>
      <w:spacing w:line="283" w:lineRule="exact"/>
      <w:ind w:firstLine="840"/>
    </w:pPr>
    <w:rPr>
      <w:rFonts w:eastAsiaTheme="minorEastAsia" w:cs="Times New Roman"/>
      <w:szCs w:val="24"/>
      <w:lang w:eastAsia="ru-RU"/>
    </w:rPr>
  </w:style>
  <w:style w:type="character" w:customStyle="1" w:styleId="FontStyle48">
    <w:name w:val="Font Style48"/>
    <w:basedOn w:val="a1"/>
    <w:uiPriority w:val="99"/>
    <w:rsid w:val="00BA318C"/>
    <w:rPr>
      <w:rFonts w:ascii="Times New Roman" w:hAnsi="Times New Roman" w:cs="Times New Roman" w:hint="default"/>
      <w:sz w:val="22"/>
      <w:szCs w:val="22"/>
    </w:rPr>
  </w:style>
  <w:style w:type="table" w:styleId="ad">
    <w:name w:val="Table Grid"/>
    <w:basedOn w:val="a2"/>
    <w:uiPriority w:val="39"/>
    <w:rsid w:val="00EA5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Основной текст_"/>
    <w:link w:val="31"/>
    <w:rsid w:val="007331E4"/>
    <w:rPr>
      <w:sz w:val="21"/>
      <w:szCs w:val="21"/>
      <w:shd w:val="clear" w:color="auto" w:fill="FFFFFF"/>
    </w:rPr>
  </w:style>
  <w:style w:type="paragraph" w:customStyle="1" w:styleId="31">
    <w:name w:val="Основной текст3"/>
    <w:basedOn w:val="a0"/>
    <w:link w:val="ae"/>
    <w:rsid w:val="007331E4"/>
    <w:pPr>
      <w:shd w:val="clear" w:color="auto" w:fill="FFFFFF"/>
      <w:spacing w:before="300" w:line="257" w:lineRule="exact"/>
      <w:ind w:hanging="380"/>
    </w:pPr>
    <w:rPr>
      <w:sz w:val="21"/>
      <w:szCs w:val="21"/>
    </w:rPr>
  </w:style>
  <w:style w:type="character" w:customStyle="1" w:styleId="FontStyle39">
    <w:name w:val="Font Style39"/>
    <w:basedOn w:val="a1"/>
    <w:uiPriority w:val="99"/>
    <w:rsid w:val="00AF7965"/>
    <w:rPr>
      <w:rFonts w:ascii="Book Antiqua" w:hAnsi="Book Antiqua" w:cs="Book Antiqua" w:hint="default"/>
      <w:b/>
      <w:bCs/>
      <w:spacing w:val="10"/>
      <w:sz w:val="22"/>
      <w:szCs w:val="22"/>
    </w:rPr>
  </w:style>
  <w:style w:type="paragraph" w:customStyle="1" w:styleId="Style43">
    <w:name w:val="Style43"/>
    <w:basedOn w:val="a0"/>
    <w:uiPriority w:val="99"/>
    <w:rsid w:val="00DC0D68"/>
    <w:pPr>
      <w:spacing w:line="278" w:lineRule="exact"/>
      <w:ind w:hanging="230"/>
    </w:pPr>
    <w:rPr>
      <w:rFonts w:eastAsiaTheme="minorEastAsia" w:cs="Times New Roman"/>
      <w:szCs w:val="24"/>
      <w:lang w:eastAsia="ru-RU"/>
    </w:rPr>
  </w:style>
  <w:style w:type="character" w:customStyle="1" w:styleId="FontStyle47">
    <w:name w:val="Font Style47"/>
    <w:basedOn w:val="a1"/>
    <w:uiPriority w:val="99"/>
    <w:rsid w:val="00DC0D68"/>
    <w:rPr>
      <w:rFonts w:ascii="Times New Roman" w:hAnsi="Times New Roman" w:cs="Times New Roman" w:hint="default"/>
      <w:spacing w:val="10"/>
      <w:sz w:val="24"/>
      <w:szCs w:val="24"/>
    </w:rPr>
  </w:style>
  <w:style w:type="paragraph" w:customStyle="1" w:styleId="Default">
    <w:name w:val="Default"/>
    <w:rsid w:val="00DC0D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3E439F"/>
    <w:pPr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0">
    <w:name w:val="Текст выноски Знак"/>
    <w:basedOn w:val="a1"/>
    <w:link w:val="af"/>
    <w:uiPriority w:val="99"/>
    <w:semiHidden/>
    <w:rsid w:val="003E439F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1">
    <w:name w:val="Чертежный"/>
    <w:rsid w:val="009D46A3"/>
    <w:pPr>
      <w:suppressAutoHyphens/>
      <w:spacing w:after="0" w:line="240" w:lineRule="auto"/>
      <w:jc w:val="both"/>
    </w:pPr>
    <w:rPr>
      <w:rFonts w:ascii="ISOCPEUR" w:eastAsia="MS Mincho" w:hAnsi="ISOCPEUR" w:cs="Times New Roman"/>
      <w:i/>
      <w:iCs/>
      <w:sz w:val="28"/>
      <w:szCs w:val="28"/>
      <w:lang w:val="uk-UA" w:eastAsia="ar-SA"/>
    </w:rPr>
  </w:style>
  <w:style w:type="paragraph" w:styleId="af2">
    <w:name w:val="header"/>
    <w:basedOn w:val="a0"/>
    <w:link w:val="af3"/>
    <w:uiPriority w:val="99"/>
    <w:unhideWhenUsed/>
    <w:rsid w:val="00284B09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284B09"/>
    <w:rPr>
      <w:rFonts w:ascii="Times New Roman" w:hAnsi="Times New Roman"/>
      <w:sz w:val="24"/>
    </w:rPr>
  </w:style>
  <w:style w:type="paragraph" w:styleId="af4">
    <w:name w:val="footer"/>
    <w:basedOn w:val="a0"/>
    <w:link w:val="af5"/>
    <w:uiPriority w:val="99"/>
    <w:unhideWhenUsed/>
    <w:rsid w:val="00284B09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284B09"/>
    <w:rPr>
      <w:rFonts w:ascii="Times New Roman" w:hAnsi="Times New Roman"/>
      <w:sz w:val="24"/>
    </w:rPr>
  </w:style>
  <w:style w:type="paragraph" w:customStyle="1" w:styleId="Style3">
    <w:name w:val="Style3"/>
    <w:basedOn w:val="a0"/>
    <w:uiPriority w:val="99"/>
    <w:rsid w:val="00C77ED6"/>
    <w:pPr>
      <w:spacing w:line="643" w:lineRule="exact"/>
      <w:ind w:firstLine="0"/>
      <w:jc w:val="center"/>
    </w:pPr>
    <w:rPr>
      <w:rFonts w:eastAsiaTheme="minorEastAsia" w:cs="Times New Roman"/>
      <w:szCs w:val="24"/>
      <w:lang w:eastAsia="ru-RU"/>
    </w:rPr>
  </w:style>
  <w:style w:type="paragraph" w:customStyle="1" w:styleId="Style5">
    <w:name w:val="Style5"/>
    <w:basedOn w:val="a0"/>
    <w:uiPriority w:val="99"/>
    <w:rsid w:val="00C77ED6"/>
    <w:pPr>
      <w:spacing w:line="278" w:lineRule="exact"/>
      <w:ind w:firstLine="0"/>
    </w:pPr>
    <w:rPr>
      <w:rFonts w:eastAsiaTheme="minorEastAsia" w:cs="Times New Roman"/>
      <w:szCs w:val="24"/>
      <w:lang w:eastAsia="ru-RU"/>
    </w:rPr>
  </w:style>
  <w:style w:type="paragraph" w:customStyle="1" w:styleId="Style7">
    <w:name w:val="Style7"/>
    <w:basedOn w:val="a0"/>
    <w:uiPriority w:val="99"/>
    <w:rsid w:val="00C77ED6"/>
    <w:pPr>
      <w:spacing w:line="288" w:lineRule="exact"/>
      <w:ind w:firstLine="835"/>
    </w:pPr>
    <w:rPr>
      <w:rFonts w:eastAsiaTheme="minorEastAsia" w:cs="Times New Roman"/>
      <w:szCs w:val="24"/>
      <w:lang w:eastAsia="ru-RU"/>
    </w:rPr>
  </w:style>
  <w:style w:type="paragraph" w:customStyle="1" w:styleId="Style8">
    <w:name w:val="Style8"/>
    <w:basedOn w:val="a0"/>
    <w:uiPriority w:val="99"/>
    <w:rsid w:val="00C77ED6"/>
    <w:pPr>
      <w:ind w:firstLine="0"/>
    </w:pPr>
    <w:rPr>
      <w:rFonts w:eastAsiaTheme="minorEastAsia" w:cs="Times New Roman"/>
      <w:szCs w:val="24"/>
      <w:lang w:eastAsia="ru-RU"/>
    </w:rPr>
  </w:style>
  <w:style w:type="numbering" w:customStyle="1" w:styleId="2">
    <w:name w:val="Стиль2"/>
    <w:uiPriority w:val="99"/>
    <w:rsid w:val="00C77ED6"/>
    <w:pPr>
      <w:numPr>
        <w:numId w:val="5"/>
      </w:numPr>
    </w:pPr>
  </w:style>
  <w:style w:type="character" w:customStyle="1" w:styleId="80">
    <w:name w:val="Заголовок 8 Знак"/>
    <w:basedOn w:val="a1"/>
    <w:link w:val="8"/>
    <w:uiPriority w:val="9"/>
    <w:rsid w:val="005C0EB8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customStyle="1" w:styleId="af6">
    <w:name w:val="диплом"/>
    <w:basedOn w:val="a0"/>
    <w:link w:val="af7"/>
    <w:qFormat/>
    <w:rsid w:val="008650F4"/>
    <w:pPr>
      <w:spacing w:after="200" w:line="276" w:lineRule="auto"/>
      <w:ind w:firstLine="851"/>
    </w:pPr>
    <w:rPr>
      <w:rFonts w:eastAsia="Times New Roman" w:cs="Times New Roman"/>
      <w:szCs w:val="24"/>
      <w:lang w:eastAsia="ru-RU"/>
    </w:rPr>
  </w:style>
  <w:style w:type="character" w:customStyle="1" w:styleId="af7">
    <w:name w:val="диплом Знак"/>
    <w:link w:val="af6"/>
    <w:rsid w:val="008650F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3B6701"/>
  </w:style>
  <w:style w:type="character" w:styleId="af8">
    <w:name w:val="Hyperlink"/>
    <w:basedOn w:val="a1"/>
    <w:uiPriority w:val="99"/>
    <w:semiHidden/>
    <w:unhideWhenUsed/>
    <w:rsid w:val="003B6701"/>
    <w:rPr>
      <w:color w:val="0000FF"/>
      <w:u w:val="single"/>
    </w:rPr>
  </w:style>
  <w:style w:type="paragraph" w:customStyle="1" w:styleId="310">
    <w:name w:val="Основной текст 31"/>
    <w:basedOn w:val="a0"/>
    <w:rsid w:val="009D0F87"/>
    <w:pPr>
      <w:suppressAutoHyphens/>
      <w:spacing w:after="120"/>
      <w:ind w:firstLine="0"/>
      <w:jc w:val="left"/>
    </w:pPr>
    <w:rPr>
      <w:rFonts w:eastAsia="Times New Roman" w:cs="Times New Roman"/>
      <w:sz w:val="16"/>
      <w:szCs w:val="16"/>
      <w:lang w:eastAsia="ar-SA"/>
    </w:rPr>
  </w:style>
  <w:style w:type="character" w:customStyle="1" w:styleId="apple-style-span">
    <w:name w:val="apple-style-span"/>
    <w:basedOn w:val="a1"/>
    <w:rsid w:val="00541EDC"/>
  </w:style>
  <w:style w:type="paragraph" w:customStyle="1" w:styleId="af9">
    <w:name w:val="–"/>
    <w:basedOn w:val="a0"/>
    <w:rsid w:val="00541EDC"/>
    <w:pPr>
      <w:suppressAutoHyphens/>
      <w:ind w:left="131" w:firstLine="0"/>
      <w:jc w:val="center"/>
    </w:pPr>
    <w:rPr>
      <w:rFonts w:eastAsia="Times New Roman" w:cs="Calibri"/>
      <w:sz w:val="18"/>
      <w:szCs w:val="18"/>
      <w:lang w:val="en-US" w:eastAsia="ar-SA"/>
    </w:rPr>
  </w:style>
  <w:style w:type="paragraph" w:customStyle="1" w:styleId="TimesNewRoman">
    <w:name w:val="Обычный + Times New Roman"/>
    <w:aliases w:val="12 пт,По центру"/>
    <w:basedOn w:val="af9"/>
    <w:rsid w:val="00541EDC"/>
    <w:pPr>
      <w:snapToGrid w:val="0"/>
      <w:ind w:left="0"/>
    </w:pPr>
    <w:rPr>
      <w:rFonts w:cs="Times New Roman"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2F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F01F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t">
    <w:name w:val="nt"/>
    <w:basedOn w:val="a1"/>
    <w:rsid w:val="002F01FF"/>
  </w:style>
  <w:style w:type="character" w:customStyle="1" w:styleId="na">
    <w:name w:val="na"/>
    <w:basedOn w:val="a1"/>
    <w:rsid w:val="002F01FF"/>
  </w:style>
  <w:style w:type="character" w:customStyle="1" w:styleId="s">
    <w:name w:val="s"/>
    <w:basedOn w:val="a1"/>
    <w:rsid w:val="002F01FF"/>
  </w:style>
  <w:style w:type="paragraph" w:styleId="afa">
    <w:name w:val="Body Text"/>
    <w:basedOn w:val="a0"/>
    <w:link w:val="afb"/>
    <w:uiPriority w:val="99"/>
    <w:semiHidden/>
    <w:unhideWhenUsed/>
    <w:rsid w:val="00F17465"/>
    <w:pPr>
      <w:spacing w:after="120"/>
    </w:pPr>
  </w:style>
  <w:style w:type="character" w:customStyle="1" w:styleId="afb">
    <w:name w:val="Основной текст Знак"/>
    <w:basedOn w:val="a1"/>
    <w:link w:val="afa"/>
    <w:uiPriority w:val="99"/>
    <w:semiHidden/>
    <w:rsid w:val="00F17465"/>
    <w:rPr>
      <w:rFonts w:ascii="Times New Roman" w:hAnsi="Times New Roman"/>
      <w:sz w:val="24"/>
    </w:rPr>
  </w:style>
  <w:style w:type="character" w:customStyle="1" w:styleId="a5">
    <w:name w:val="Абзац списка Знак"/>
    <w:link w:val="a4"/>
    <w:uiPriority w:val="34"/>
    <w:rsid w:val="00BB622F"/>
    <w:rPr>
      <w:rFonts w:ascii="Times New Roman" w:hAnsi="Times New Roman"/>
      <w:sz w:val="24"/>
    </w:rPr>
  </w:style>
  <w:style w:type="character" w:styleId="afc">
    <w:name w:val="Emphasis"/>
    <w:basedOn w:val="a1"/>
    <w:uiPriority w:val="20"/>
    <w:qFormat/>
    <w:rsid w:val="006B02FA"/>
    <w:rPr>
      <w:i/>
      <w:iCs/>
    </w:rPr>
  </w:style>
  <w:style w:type="character" w:styleId="afd">
    <w:name w:val="Strong"/>
    <w:basedOn w:val="a1"/>
    <w:uiPriority w:val="22"/>
    <w:qFormat/>
    <w:rsid w:val="006B02FA"/>
    <w:rPr>
      <w:b/>
      <w:bCs/>
    </w:rPr>
  </w:style>
  <w:style w:type="paragraph" w:customStyle="1" w:styleId="afe">
    <w:name w:val="ОД_введение_лит"/>
    <w:basedOn w:val="a0"/>
    <w:rsid w:val="009424D1"/>
    <w:pPr>
      <w:suppressAutoHyphens/>
      <w:spacing w:after="200" w:line="276" w:lineRule="auto"/>
      <w:ind w:firstLine="0"/>
    </w:pPr>
    <w:rPr>
      <w:rFonts w:eastAsia="Times New Roman" w:cs="Calibri"/>
      <w:sz w:val="28"/>
      <w:szCs w:val="24"/>
      <w:lang w:eastAsia="ar-SA"/>
    </w:rPr>
  </w:style>
  <w:style w:type="paragraph" w:customStyle="1" w:styleId="a">
    <w:name w:val="СписокПЗ"/>
    <w:basedOn w:val="a4"/>
    <w:link w:val="aff"/>
    <w:qFormat/>
    <w:rsid w:val="00CF0E7C"/>
    <w:pPr>
      <w:numPr>
        <w:numId w:val="40"/>
      </w:numPr>
      <w:spacing w:before="20" w:after="200" w:line="276" w:lineRule="auto"/>
      <w:ind w:right="454"/>
    </w:pPr>
    <w:rPr>
      <w:rFonts w:eastAsia="Calibri" w:cs="Times New Roman"/>
      <w:lang w:val="en-US"/>
    </w:rPr>
  </w:style>
  <w:style w:type="character" w:customStyle="1" w:styleId="aff">
    <w:name w:val="СписокПЗ Знак"/>
    <w:basedOn w:val="a1"/>
    <w:link w:val="a"/>
    <w:rsid w:val="00CF0E7C"/>
    <w:rPr>
      <w:rFonts w:ascii="Times New Roman" w:eastAsia="Calibri" w:hAnsi="Times New Roman" w:cs="Times New Roman"/>
      <w:sz w:val="24"/>
      <w:lang w:val="en-US"/>
    </w:rPr>
  </w:style>
  <w:style w:type="paragraph" w:customStyle="1" w:styleId="aff0">
    <w:name w:val="ПодзаголовокПЗ"/>
    <w:basedOn w:val="20"/>
    <w:link w:val="aff1"/>
    <w:qFormat/>
    <w:rsid w:val="001C4234"/>
    <w:pPr>
      <w:ind w:firstLine="0"/>
      <w:jc w:val="left"/>
    </w:pPr>
    <w:rPr>
      <w:rFonts w:ascii="Times New Roman" w:hAnsi="Times New Roman" w:cs="Times New Roman"/>
      <w:sz w:val="28"/>
      <w:lang w:eastAsia="ru-RU"/>
    </w:rPr>
  </w:style>
  <w:style w:type="character" w:customStyle="1" w:styleId="aff1">
    <w:name w:val="ПодзаголовокПЗ Знак"/>
    <w:basedOn w:val="21"/>
    <w:link w:val="aff0"/>
    <w:rsid w:val="001C4234"/>
    <w:rPr>
      <w:rFonts w:ascii="Times New Roman" w:eastAsiaTheme="majorEastAsia" w:hAnsi="Times New Roman" w:cs="Times New Roman"/>
      <w:color w:val="2E74B5" w:themeColor="accent1" w:themeShade="BF"/>
      <w:sz w:val="28"/>
      <w:szCs w:val="26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1C42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f2">
    <w:name w:val="Plain Text"/>
    <w:basedOn w:val="a0"/>
    <w:link w:val="aff3"/>
    <w:uiPriority w:val="99"/>
    <w:unhideWhenUsed/>
    <w:rsid w:val="0054609E"/>
    <w:pPr>
      <w:ind w:firstLine="0"/>
      <w:jc w:val="left"/>
    </w:pPr>
    <w:rPr>
      <w:rFonts w:ascii="Consolas" w:eastAsia="Calibri" w:hAnsi="Consolas" w:cs="Times New Roman"/>
      <w:sz w:val="21"/>
      <w:szCs w:val="21"/>
    </w:rPr>
  </w:style>
  <w:style w:type="character" w:customStyle="1" w:styleId="aff3">
    <w:name w:val="Текст Знак"/>
    <w:basedOn w:val="a1"/>
    <w:link w:val="aff2"/>
    <w:uiPriority w:val="99"/>
    <w:rsid w:val="0054609E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u.wikipedia.org/wiki/%D0%9E%D0%BA%D0%BD%D0%BE_(%D0%BF%D1%80%D0%BE%D0%B3%D1%80%D0%B0%D0%BC%D0%BC%D0%B8%D1%80%D0%BE%D0%B2%D0%B0%D0%BD%D0%B8%D0%B5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B58B-4B1E-402B-8815-C91D4D69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26</Pages>
  <Words>5696</Words>
  <Characters>32471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 Каноник</dc:creator>
  <cp:lastModifiedBy>Андрей Рабешко</cp:lastModifiedBy>
  <cp:revision>5</cp:revision>
  <cp:lastPrinted>2015-04-27T12:36:00Z</cp:lastPrinted>
  <dcterms:created xsi:type="dcterms:W3CDTF">2020-12-19T11:04:00Z</dcterms:created>
  <dcterms:modified xsi:type="dcterms:W3CDTF">2020-12-25T12:10:00Z</dcterms:modified>
</cp:coreProperties>
</file>